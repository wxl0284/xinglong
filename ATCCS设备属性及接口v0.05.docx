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75D3" w:rsidRPr="00340CDF" w:rsidRDefault="006C45D4">
      <w:pPr>
        <w:ind w:firstLine="720"/>
        <w:jc w:val="center"/>
        <w:rPr>
          <w:rFonts w:eastAsia="方正小标宋简体"/>
          <w:sz w:val="36"/>
        </w:rPr>
      </w:pPr>
      <w:r w:rsidRPr="00340CDF">
        <w:rPr>
          <w:rFonts w:eastAsia="方正小标宋简体" w:hint="eastAsia"/>
          <w:sz w:val="36"/>
        </w:rPr>
        <w:t>修订表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7857"/>
      </w:tblGrid>
      <w:tr w:rsidR="005575D3" w:rsidRPr="00340CDF" w:rsidTr="00F87C17">
        <w:trPr>
          <w:trHeight w:val="439"/>
        </w:trPr>
        <w:tc>
          <w:tcPr>
            <w:tcW w:w="2122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修改日期</w:t>
            </w:r>
          </w:p>
        </w:tc>
        <w:tc>
          <w:tcPr>
            <w:tcW w:w="1984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修改人</w:t>
            </w:r>
          </w:p>
        </w:tc>
        <w:tc>
          <w:tcPr>
            <w:tcW w:w="198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版本号</w:t>
            </w:r>
          </w:p>
        </w:tc>
        <w:tc>
          <w:tcPr>
            <w:tcW w:w="785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备注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2016.07.11</w:t>
            </w: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钟伟</w:t>
            </w: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V0.01</w:t>
            </w:r>
          </w:p>
        </w:tc>
        <w:tc>
          <w:tcPr>
            <w:tcW w:w="7857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根据</w:t>
            </w:r>
            <w:r w:rsidRPr="00F87C17">
              <w:rPr>
                <w:rFonts w:hint="eastAsia"/>
                <w:sz w:val="21"/>
              </w:rPr>
              <w:t>2016.7.7</w:t>
            </w:r>
            <w:r w:rsidRPr="00F87C17">
              <w:rPr>
                <w:rFonts w:hint="eastAsia"/>
                <w:sz w:val="21"/>
              </w:rPr>
              <w:t>在</w:t>
            </w:r>
            <w:proofErr w:type="gramStart"/>
            <w:r w:rsidRPr="00F87C17">
              <w:rPr>
                <w:rFonts w:hint="eastAsia"/>
                <w:sz w:val="21"/>
              </w:rPr>
              <w:t>国台讨论</w:t>
            </w:r>
            <w:proofErr w:type="gramEnd"/>
            <w:r w:rsidRPr="00F87C17">
              <w:rPr>
                <w:rFonts w:hint="eastAsia"/>
                <w:sz w:val="21"/>
              </w:rPr>
              <w:t>创建设计文件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2016.</w:t>
            </w:r>
            <w:r w:rsidRPr="00F87C17">
              <w:rPr>
                <w:sz w:val="21"/>
              </w:rPr>
              <w:t>07.12</w:t>
            </w: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钟伟</w:t>
            </w: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V0.02</w:t>
            </w:r>
          </w:p>
        </w:tc>
        <w:tc>
          <w:tcPr>
            <w:tcW w:w="7857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根据“</w:t>
            </w:r>
            <w:r w:rsidRPr="00F87C17">
              <w:rPr>
                <w:rFonts w:hint="eastAsia"/>
                <w:sz w:val="21"/>
              </w:rPr>
              <w:t>CCD</w:t>
            </w:r>
            <w:r w:rsidRPr="00F87C17">
              <w:rPr>
                <w:rFonts w:hint="eastAsia"/>
                <w:sz w:val="21"/>
              </w:rPr>
              <w:t>软件规范化说明文档”修改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2016.07.18</w:t>
            </w: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钟伟</w:t>
            </w: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V</w:t>
            </w:r>
            <w:r w:rsidRPr="00F87C17">
              <w:rPr>
                <w:sz w:val="21"/>
              </w:rPr>
              <w:t>0.03</w:t>
            </w:r>
          </w:p>
        </w:tc>
        <w:tc>
          <w:tcPr>
            <w:tcW w:w="7857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根据</w:t>
            </w:r>
            <w:r w:rsidRPr="00F87C17">
              <w:rPr>
                <w:rFonts w:hint="eastAsia"/>
                <w:sz w:val="21"/>
              </w:rPr>
              <w:t>2016.07.15</w:t>
            </w:r>
            <w:r w:rsidRPr="00F87C17">
              <w:rPr>
                <w:rFonts w:hint="eastAsia"/>
                <w:sz w:val="21"/>
              </w:rPr>
              <w:t>在</w:t>
            </w:r>
            <w:proofErr w:type="gramStart"/>
            <w:r w:rsidRPr="00F87C17">
              <w:rPr>
                <w:rFonts w:hint="eastAsia"/>
                <w:sz w:val="21"/>
              </w:rPr>
              <w:t>国台讨论</w:t>
            </w:r>
            <w:proofErr w:type="gramEnd"/>
            <w:r w:rsidRPr="00F87C17">
              <w:rPr>
                <w:rFonts w:hint="eastAsia"/>
                <w:sz w:val="21"/>
              </w:rPr>
              <w:t>修改文件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2016.07.24</w:t>
            </w: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葛亮</w:t>
            </w: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V0.04</w:t>
            </w:r>
          </w:p>
        </w:tc>
        <w:tc>
          <w:tcPr>
            <w:tcW w:w="7857" w:type="dxa"/>
            <w:vAlign w:val="center"/>
          </w:tcPr>
          <w:p w:rsidR="00F36821" w:rsidRPr="00F87C17" w:rsidRDefault="00D66FDA" w:rsidP="00F87C17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根据实际需求修改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2879DF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2016.12.23</w:t>
            </w:r>
          </w:p>
        </w:tc>
        <w:tc>
          <w:tcPr>
            <w:tcW w:w="1984" w:type="dxa"/>
            <w:vAlign w:val="center"/>
          </w:tcPr>
          <w:p w:rsidR="00F36821" w:rsidRPr="00F87C17" w:rsidRDefault="002879DF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钟伟</w:t>
            </w:r>
          </w:p>
        </w:tc>
        <w:tc>
          <w:tcPr>
            <w:tcW w:w="1985" w:type="dxa"/>
            <w:vAlign w:val="center"/>
          </w:tcPr>
          <w:p w:rsidR="00F36821" w:rsidRPr="00F87C17" w:rsidRDefault="002879DF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V</w:t>
            </w:r>
            <w:r w:rsidRPr="00F87C17">
              <w:rPr>
                <w:sz w:val="21"/>
              </w:rPr>
              <w:t>0.05</w:t>
            </w:r>
          </w:p>
        </w:tc>
        <w:tc>
          <w:tcPr>
            <w:tcW w:w="7857" w:type="dxa"/>
            <w:vAlign w:val="center"/>
          </w:tcPr>
          <w:p w:rsidR="00F36821" w:rsidRPr="00F87C17" w:rsidRDefault="005B753C" w:rsidP="00F87C17">
            <w:pPr>
              <w:spacing w:line="240" w:lineRule="auto"/>
              <w:ind w:firstLineChars="0" w:firstLine="0"/>
              <w:rPr>
                <w:sz w:val="21"/>
              </w:rPr>
            </w:pPr>
            <w:r w:rsidRPr="00F87C17">
              <w:rPr>
                <w:rFonts w:hint="eastAsia"/>
                <w:sz w:val="21"/>
              </w:rPr>
              <w:t>项目开发过程中根据开发实际修改</w:t>
            </w: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7857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36821" w:rsidRPr="00340CDF" w:rsidTr="00F87C17">
        <w:tc>
          <w:tcPr>
            <w:tcW w:w="2122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984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985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7857" w:type="dxa"/>
            <w:vAlign w:val="center"/>
          </w:tcPr>
          <w:p w:rsidR="00F36821" w:rsidRPr="00F87C17" w:rsidRDefault="00F36821" w:rsidP="00F87C1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720"/>
        <w:jc w:val="center"/>
        <w:rPr>
          <w:rFonts w:eastAsia="方正小标宋简体"/>
          <w:sz w:val="36"/>
        </w:rPr>
      </w:pPr>
    </w:p>
    <w:p w:rsidR="005575D3" w:rsidRPr="00340CDF" w:rsidRDefault="005575D3">
      <w:pPr>
        <w:widowControl/>
        <w:adjustRightInd/>
        <w:snapToGrid/>
        <w:spacing w:line="240" w:lineRule="auto"/>
        <w:ind w:firstLineChars="0" w:firstLine="0"/>
        <w:jc w:val="left"/>
        <w:rPr>
          <w:rFonts w:eastAsia="方正小标宋简体"/>
          <w:sz w:val="36"/>
        </w:rPr>
        <w:sectPr w:rsidR="005575D3" w:rsidRPr="00340C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800" w:right="1440" w:bottom="1800" w:left="1440" w:header="851" w:footer="992" w:gutter="0"/>
          <w:cols w:space="425"/>
          <w:docGrid w:type="lines" w:linePitch="381"/>
        </w:sectPr>
      </w:pPr>
    </w:p>
    <w:p w:rsidR="005575D3" w:rsidRPr="00340CDF" w:rsidRDefault="006C45D4" w:rsidP="003E088C">
      <w:pPr>
        <w:ind w:firstLine="720"/>
        <w:jc w:val="center"/>
        <w:rPr>
          <w:rFonts w:eastAsia="方正小标宋简体"/>
          <w:sz w:val="36"/>
        </w:rPr>
      </w:pPr>
      <w:r w:rsidRPr="00340CDF">
        <w:rPr>
          <w:rFonts w:eastAsia="方正小标宋简体" w:hint="eastAsia"/>
          <w:sz w:val="36"/>
        </w:rPr>
        <w:lastRenderedPageBreak/>
        <w:t>“</w:t>
      </w:r>
      <w:r w:rsidRPr="00340CDF">
        <w:rPr>
          <w:rFonts w:eastAsia="方正小标宋简体" w:hint="eastAsia"/>
          <w:sz w:val="36"/>
        </w:rPr>
        <w:t>A</w:t>
      </w:r>
      <w:r w:rsidRPr="00340CDF">
        <w:rPr>
          <w:rFonts w:eastAsia="方正小标宋简体"/>
          <w:sz w:val="36"/>
        </w:rPr>
        <w:t>TCCS</w:t>
      </w:r>
      <w:r w:rsidRPr="00340CDF">
        <w:rPr>
          <w:rFonts w:eastAsia="方正小标宋简体" w:hint="eastAsia"/>
          <w:sz w:val="36"/>
        </w:rPr>
        <w:t>”设备属性及接口</w:t>
      </w:r>
    </w:p>
    <w:p w:rsidR="00F36821" w:rsidRPr="00340CDF" w:rsidRDefault="00F36821" w:rsidP="00F36821">
      <w:pPr>
        <w:pStyle w:val="1"/>
      </w:pPr>
      <w:r w:rsidRPr="00340CDF">
        <w:rPr>
          <w:rFonts w:hint="eastAsia"/>
        </w:rPr>
        <w:t>文档说明</w:t>
      </w:r>
    </w:p>
    <w:p w:rsidR="00F36821" w:rsidRPr="00340CDF" w:rsidRDefault="00F36821" w:rsidP="00F36821">
      <w:pPr>
        <w:ind w:firstLine="560"/>
      </w:pPr>
      <w:r w:rsidRPr="00340CDF">
        <w:rPr>
          <w:rFonts w:hint="eastAsia"/>
        </w:rPr>
        <w:t>本文档描述了天文望远镜集中控制系统（</w:t>
      </w:r>
      <w:r w:rsidRPr="00340CDF">
        <w:rPr>
          <w:rFonts w:hint="eastAsia"/>
        </w:rPr>
        <w:t>Astro</w:t>
      </w:r>
      <w:r w:rsidRPr="00340CDF">
        <w:t>nomical Telescope Centralized Control System</w:t>
      </w:r>
      <w:r w:rsidRPr="00340CDF">
        <w:rPr>
          <w:rFonts w:hint="eastAsia"/>
        </w:rPr>
        <w:t>，以下简称</w:t>
      </w:r>
      <w:r w:rsidRPr="00340CDF">
        <w:t>ATCCS</w:t>
      </w:r>
      <w:r w:rsidRPr="00340CDF">
        <w:rPr>
          <w:rFonts w:hint="eastAsia"/>
        </w:rPr>
        <w:t>）涉及的所有设备的属性及操作接口数据。本文档基于</w:t>
      </w:r>
      <w:r w:rsidRPr="00340CDF">
        <w:rPr>
          <w:rFonts w:hint="eastAsia"/>
        </w:rPr>
        <w:t>ASCOM</w:t>
      </w:r>
      <w:r w:rsidRPr="00340CDF">
        <w:rPr>
          <w:rFonts w:hint="eastAsia"/>
        </w:rPr>
        <w:t>制定。</w:t>
      </w:r>
    </w:p>
    <w:p w:rsidR="00F36821" w:rsidRPr="00340CDF" w:rsidRDefault="00F36821" w:rsidP="00F36821">
      <w:pPr>
        <w:ind w:firstLine="560"/>
      </w:pPr>
      <w:r w:rsidRPr="00340CDF">
        <w:rPr>
          <w:rFonts w:hint="eastAsia"/>
        </w:rPr>
        <w:t>本文档描述的属性及接口</w:t>
      </w:r>
      <w:r w:rsidR="003473B0">
        <w:rPr>
          <w:rFonts w:hint="eastAsia"/>
        </w:rPr>
        <w:t>命名</w:t>
      </w:r>
      <w:r w:rsidRPr="00340CDF">
        <w:rPr>
          <w:rFonts w:hint="eastAsia"/>
        </w:rPr>
        <w:t>均</w:t>
      </w:r>
      <w:r w:rsidR="003473B0">
        <w:rPr>
          <w:rFonts w:hint="eastAsia"/>
        </w:rPr>
        <w:t>基于《</w:t>
      </w:r>
      <w:r w:rsidR="003473B0">
        <w:rPr>
          <w:rFonts w:hint="eastAsia"/>
        </w:rPr>
        <w:t>Google</w:t>
      </w:r>
      <w:r w:rsidR="003473B0">
        <w:t xml:space="preserve"> C++</w:t>
      </w:r>
      <w:r w:rsidR="003473B0">
        <w:rPr>
          <w:rFonts w:hint="eastAsia"/>
        </w:rPr>
        <w:t>编码规范》</w:t>
      </w:r>
      <w:r w:rsidRPr="00340CDF">
        <w:rPr>
          <w:rFonts w:hint="eastAsia"/>
        </w:rPr>
        <w:t>。</w:t>
      </w:r>
    </w:p>
    <w:p w:rsidR="00F36821" w:rsidRPr="00340CDF" w:rsidRDefault="00F36821" w:rsidP="00F36821">
      <w:pPr>
        <w:pStyle w:val="1"/>
      </w:pPr>
      <w:r w:rsidRPr="00340CDF">
        <w:rPr>
          <w:rFonts w:hint="eastAsia"/>
        </w:rPr>
        <w:t>术语</w:t>
      </w:r>
      <w:r w:rsidR="00F45637"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9587"/>
      </w:tblGrid>
      <w:tr w:rsidR="00772333" w:rsidRPr="00340CDF" w:rsidTr="00426327">
        <w:trPr>
          <w:trHeight w:val="547"/>
        </w:trPr>
        <w:tc>
          <w:tcPr>
            <w:tcW w:w="1951" w:type="dxa"/>
            <w:vAlign w:val="center"/>
          </w:tcPr>
          <w:p w:rsidR="00772333" w:rsidRPr="00340CDF" w:rsidRDefault="00772333" w:rsidP="00772333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名称</w:t>
            </w:r>
          </w:p>
        </w:tc>
        <w:tc>
          <w:tcPr>
            <w:tcW w:w="2410" w:type="dxa"/>
            <w:vAlign w:val="center"/>
          </w:tcPr>
          <w:p w:rsidR="00772333" w:rsidRPr="00340CDF" w:rsidRDefault="00772333" w:rsidP="00772333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标识符</w:t>
            </w:r>
          </w:p>
        </w:tc>
        <w:tc>
          <w:tcPr>
            <w:tcW w:w="9587" w:type="dxa"/>
            <w:vAlign w:val="center"/>
          </w:tcPr>
          <w:p w:rsidR="00772333" w:rsidRPr="00340CDF" w:rsidRDefault="00772333" w:rsidP="00772333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B1D56" w:rsidRPr="00340CDF" w:rsidTr="00D35C1E">
        <w:tc>
          <w:tcPr>
            <w:tcW w:w="13948" w:type="dxa"/>
            <w:gridSpan w:val="3"/>
            <w:vAlign w:val="center"/>
          </w:tcPr>
          <w:p w:rsidR="005B1D56" w:rsidRPr="005B1D56" w:rsidRDefault="005B1D56" w:rsidP="00BD0E49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5B1D56">
              <w:rPr>
                <w:rFonts w:hint="eastAsia"/>
                <w:b/>
                <w:sz w:val="21"/>
              </w:rPr>
              <w:t>（一）转台部分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转台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gimbal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望远镜的支撑架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观测站</w:t>
            </w:r>
          </w:p>
        </w:tc>
        <w:tc>
          <w:tcPr>
            <w:tcW w:w="2410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bservatory</w:t>
            </w:r>
          </w:p>
        </w:tc>
        <w:tc>
          <w:tcPr>
            <w:tcW w:w="9587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经度</w:t>
            </w:r>
          </w:p>
        </w:tc>
        <w:tc>
          <w:tcPr>
            <w:tcW w:w="2410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longitude</w:t>
            </w:r>
          </w:p>
        </w:tc>
        <w:tc>
          <w:tcPr>
            <w:tcW w:w="9587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纬度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latitude</w:t>
            </w:r>
          </w:p>
        </w:tc>
        <w:tc>
          <w:tcPr>
            <w:tcW w:w="9587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海拔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altitude</w:t>
            </w:r>
          </w:p>
        </w:tc>
        <w:tc>
          <w:tcPr>
            <w:tcW w:w="9587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口径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aperture</w:t>
            </w:r>
          </w:p>
        </w:tc>
        <w:tc>
          <w:tcPr>
            <w:tcW w:w="9587" w:type="dxa"/>
            <w:vAlign w:val="center"/>
          </w:tcPr>
          <w:p w:rsidR="005B1D56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简单来说，望远镜的镜面直径</w:t>
            </w:r>
          </w:p>
        </w:tc>
      </w:tr>
      <w:tr w:rsidR="00920F09" w:rsidRPr="00340CDF" w:rsidTr="00426327">
        <w:tc>
          <w:tcPr>
            <w:tcW w:w="1951" w:type="dxa"/>
            <w:vAlign w:val="center"/>
          </w:tcPr>
          <w:p w:rsidR="00920F09" w:rsidRDefault="00920F09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焦距</w:t>
            </w:r>
          </w:p>
        </w:tc>
        <w:tc>
          <w:tcPr>
            <w:tcW w:w="2410" w:type="dxa"/>
            <w:vAlign w:val="center"/>
          </w:tcPr>
          <w:p w:rsidR="00920F09" w:rsidRPr="00BD0E49" w:rsidRDefault="003B5B9B" w:rsidP="003B5B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</w:t>
            </w:r>
            <w:r w:rsidR="00920F09">
              <w:rPr>
                <w:rFonts w:hint="eastAsia"/>
                <w:sz w:val="21"/>
              </w:rPr>
              <w:t>ocus</w:t>
            </w:r>
            <w:r>
              <w:rPr>
                <w:sz w:val="21"/>
              </w:rPr>
              <w:t>L</w:t>
            </w:r>
            <w:r w:rsidR="00920F09">
              <w:rPr>
                <w:rFonts w:hint="eastAsia"/>
                <w:sz w:val="21"/>
              </w:rPr>
              <w:t>ength</w:t>
            </w:r>
          </w:p>
        </w:tc>
        <w:tc>
          <w:tcPr>
            <w:tcW w:w="9587" w:type="dxa"/>
            <w:vAlign w:val="center"/>
          </w:tcPr>
          <w:p w:rsidR="00920F09" w:rsidRDefault="00920F09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20F09" w:rsidRPr="00340CDF" w:rsidTr="00426327">
        <w:tc>
          <w:tcPr>
            <w:tcW w:w="1951" w:type="dxa"/>
            <w:vAlign w:val="center"/>
          </w:tcPr>
          <w:p w:rsidR="00920F09" w:rsidRDefault="00920F09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焦点类型</w:t>
            </w:r>
          </w:p>
        </w:tc>
        <w:tc>
          <w:tcPr>
            <w:tcW w:w="2410" w:type="dxa"/>
            <w:vAlign w:val="center"/>
          </w:tcPr>
          <w:p w:rsidR="00920F09" w:rsidRPr="00BD0E49" w:rsidRDefault="003B5B9B" w:rsidP="003B5B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</w:t>
            </w:r>
            <w:r w:rsidR="00920F09">
              <w:rPr>
                <w:rFonts w:hint="eastAsia"/>
                <w:sz w:val="21"/>
              </w:rPr>
              <w:t>ocus</w:t>
            </w:r>
            <w:r>
              <w:rPr>
                <w:sz w:val="21"/>
              </w:rPr>
              <w:t>T</w:t>
            </w:r>
            <w:r w:rsidR="00920F09">
              <w:rPr>
                <w:rFonts w:hint="eastAsia"/>
                <w:sz w:val="21"/>
              </w:rPr>
              <w:t>ype</w:t>
            </w:r>
          </w:p>
        </w:tc>
        <w:tc>
          <w:tcPr>
            <w:tcW w:w="9587" w:type="dxa"/>
            <w:vAlign w:val="center"/>
          </w:tcPr>
          <w:p w:rsidR="00920F09" w:rsidRDefault="00920F09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20F09" w:rsidRPr="00340CDF" w:rsidTr="00426327">
        <w:tc>
          <w:tcPr>
            <w:tcW w:w="1951" w:type="dxa"/>
            <w:vAlign w:val="center"/>
          </w:tcPr>
          <w:p w:rsidR="00920F09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焦比</w:t>
            </w:r>
          </w:p>
        </w:tc>
        <w:tc>
          <w:tcPr>
            <w:tcW w:w="2410" w:type="dxa"/>
            <w:vAlign w:val="center"/>
          </w:tcPr>
          <w:p w:rsidR="00920F09" w:rsidRPr="00BD0E49" w:rsidRDefault="003B5B9B" w:rsidP="003B5B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</w:t>
            </w:r>
            <w:r w:rsidR="00F45637">
              <w:rPr>
                <w:rFonts w:hint="eastAsia"/>
                <w:sz w:val="21"/>
              </w:rPr>
              <w:t>ocus</w:t>
            </w:r>
            <w:r>
              <w:rPr>
                <w:sz w:val="21"/>
              </w:rPr>
              <w:t>R</w:t>
            </w:r>
            <w:r w:rsidR="00F45637">
              <w:rPr>
                <w:rFonts w:hint="eastAsia"/>
                <w:sz w:val="21"/>
              </w:rPr>
              <w:t>atio</w:t>
            </w:r>
          </w:p>
        </w:tc>
        <w:tc>
          <w:tcPr>
            <w:tcW w:w="9587" w:type="dxa"/>
            <w:vAlign w:val="center"/>
          </w:tcPr>
          <w:p w:rsidR="00920F09" w:rsidRDefault="00920F09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45637" w:rsidRPr="00340CDF" w:rsidTr="00426327">
        <w:tc>
          <w:tcPr>
            <w:tcW w:w="1951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轴</w:t>
            </w:r>
          </w:p>
        </w:tc>
        <w:tc>
          <w:tcPr>
            <w:tcW w:w="2410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axis</w:t>
            </w:r>
          </w:p>
        </w:tc>
        <w:tc>
          <w:tcPr>
            <w:tcW w:w="9587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45637" w:rsidRPr="00340CDF" w:rsidTr="00426327">
        <w:tc>
          <w:tcPr>
            <w:tcW w:w="1951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速度</w:t>
            </w:r>
          </w:p>
        </w:tc>
        <w:tc>
          <w:tcPr>
            <w:tcW w:w="2410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speed</w:t>
            </w:r>
          </w:p>
        </w:tc>
        <w:tc>
          <w:tcPr>
            <w:tcW w:w="9587" w:type="dxa"/>
            <w:vAlign w:val="center"/>
          </w:tcPr>
          <w:p w:rsidR="00F45637" w:rsidRDefault="00F45637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45810" w:rsidRPr="00340CDF" w:rsidTr="00426327">
        <w:tc>
          <w:tcPr>
            <w:tcW w:w="1951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加速度</w:t>
            </w:r>
          </w:p>
        </w:tc>
        <w:tc>
          <w:tcPr>
            <w:tcW w:w="2410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acceleration</w:t>
            </w:r>
          </w:p>
        </w:tc>
        <w:tc>
          <w:tcPr>
            <w:tcW w:w="9587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45810" w:rsidRPr="00340CDF" w:rsidTr="00426327">
        <w:tc>
          <w:tcPr>
            <w:tcW w:w="1951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复位</w:t>
            </w:r>
          </w:p>
        </w:tc>
        <w:tc>
          <w:tcPr>
            <w:tcW w:w="2410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park</w:t>
            </w:r>
          </w:p>
        </w:tc>
        <w:tc>
          <w:tcPr>
            <w:tcW w:w="9587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45810" w:rsidRPr="00340CDF" w:rsidTr="00426327">
        <w:tc>
          <w:tcPr>
            <w:tcW w:w="1951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位置</w:t>
            </w:r>
          </w:p>
        </w:tc>
        <w:tc>
          <w:tcPr>
            <w:tcW w:w="2410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position</w:t>
            </w:r>
          </w:p>
        </w:tc>
        <w:tc>
          <w:tcPr>
            <w:tcW w:w="9587" w:type="dxa"/>
            <w:vAlign w:val="center"/>
          </w:tcPr>
          <w:p w:rsidR="00E45810" w:rsidRDefault="00E45810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66E8" w:rsidRPr="00340CDF" w:rsidTr="00426327">
        <w:tc>
          <w:tcPr>
            <w:tcW w:w="1951" w:type="dxa"/>
            <w:vAlign w:val="center"/>
          </w:tcPr>
          <w:p w:rsidR="002766E8" w:rsidRPr="00BD0E49" w:rsidRDefault="002766E8" w:rsidP="005B1D56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lastRenderedPageBreak/>
              <w:t>镜盖</w:t>
            </w:r>
            <w:proofErr w:type="gramEnd"/>
          </w:p>
        </w:tc>
        <w:tc>
          <w:tcPr>
            <w:tcW w:w="2410" w:type="dxa"/>
            <w:vAlign w:val="center"/>
          </w:tcPr>
          <w:p w:rsidR="002766E8" w:rsidRPr="00BD0E49" w:rsidRDefault="002766E8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axis</w:t>
            </w:r>
            <w:r>
              <w:rPr>
                <w:sz w:val="21"/>
              </w:rPr>
              <w:t>5</w:t>
            </w:r>
            <w:r w:rsidR="001D1EC2">
              <w:rPr>
                <w:rFonts w:hint="eastAsia"/>
                <w:sz w:val="21"/>
              </w:rPr>
              <w:t>/cover</w:t>
            </w:r>
          </w:p>
        </w:tc>
        <w:tc>
          <w:tcPr>
            <w:tcW w:w="9587" w:type="dxa"/>
            <w:vAlign w:val="center"/>
          </w:tcPr>
          <w:p w:rsidR="002766E8" w:rsidRPr="00BD0E49" w:rsidRDefault="002766E8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C25805" w:rsidRPr="00340CDF" w:rsidTr="00426327">
        <w:tc>
          <w:tcPr>
            <w:tcW w:w="1951" w:type="dxa"/>
            <w:vAlign w:val="center"/>
          </w:tcPr>
          <w:p w:rsidR="00C25805" w:rsidRDefault="00C25805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方位</w:t>
            </w:r>
          </w:p>
        </w:tc>
        <w:tc>
          <w:tcPr>
            <w:tcW w:w="2410" w:type="dxa"/>
            <w:vAlign w:val="center"/>
          </w:tcPr>
          <w:p w:rsidR="00C25805" w:rsidRDefault="00C25805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</w:t>
            </w:r>
            <w:r w:rsidRPr="00BD0E49">
              <w:rPr>
                <w:rFonts w:hint="eastAsia"/>
                <w:sz w:val="21"/>
              </w:rPr>
              <w:t>zimuth</w:t>
            </w:r>
          </w:p>
        </w:tc>
        <w:tc>
          <w:tcPr>
            <w:tcW w:w="9587" w:type="dxa"/>
            <w:vAlign w:val="center"/>
          </w:tcPr>
          <w:p w:rsidR="00C25805" w:rsidRPr="00BD0E49" w:rsidRDefault="00C25805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俯仰</w:t>
            </w:r>
          </w:p>
        </w:tc>
        <w:tc>
          <w:tcPr>
            <w:tcW w:w="2410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</w:t>
            </w:r>
            <w:r w:rsidRPr="00BD0E49">
              <w:rPr>
                <w:sz w:val="21"/>
              </w:rPr>
              <w:t>levation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温度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temperature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湿度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humidity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传感器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sensor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找零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findhome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指向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slew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轴</w:t>
            </w: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derotator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跟踪</w:t>
            </w:r>
          </w:p>
        </w:tc>
        <w:tc>
          <w:tcPr>
            <w:tcW w:w="2410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track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恒速运动</w:t>
            </w:r>
          </w:p>
        </w:tc>
        <w:tc>
          <w:tcPr>
            <w:tcW w:w="2410" w:type="dxa"/>
            <w:vAlign w:val="center"/>
          </w:tcPr>
          <w:p w:rsidR="00FE7C43" w:rsidRDefault="003B5B9B" w:rsidP="003B5B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</w:t>
            </w:r>
            <w:r w:rsidR="00FE7C43">
              <w:rPr>
                <w:rFonts w:hint="eastAsia"/>
                <w:sz w:val="21"/>
              </w:rPr>
              <w:t>ixed</w:t>
            </w:r>
            <w:r>
              <w:rPr>
                <w:sz w:val="21"/>
              </w:rPr>
              <w:t>M</w:t>
            </w:r>
            <w:r w:rsidR="00FE7C43">
              <w:rPr>
                <w:rFonts w:hint="eastAsia"/>
                <w:sz w:val="21"/>
              </w:rPr>
              <w:t>ove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E7C43" w:rsidRPr="00340CDF" w:rsidTr="00426327">
        <w:tc>
          <w:tcPr>
            <w:tcW w:w="1951" w:type="dxa"/>
            <w:vAlign w:val="center"/>
          </w:tcPr>
          <w:p w:rsidR="00FE7C43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急停</w:t>
            </w:r>
          </w:p>
        </w:tc>
        <w:tc>
          <w:tcPr>
            <w:tcW w:w="2410" w:type="dxa"/>
            <w:vAlign w:val="center"/>
          </w:tcPr>
          <w:p w:rsidR="00FE7C43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</w:t>
            </w:r>
            <w:r w:rsidR="00FE7C43">
              <w:rPr>
                <w:rFonts w:hint="eastAsia"/>
                <w:sz w:val="21"/>
              </w:rPr>
              <w:t>mergency</w:t>
            </w:r>
            <w:r>
              <w:rPr>
                <w:rFonts w:hint="eastAsia"/>
                <w:sz w:val="21"/>
              </w:rPr>
              <w:t>S</w:t>
            </w:r>
            <w:r w:rsidR="00FE7C43">
              <w:rPr>
                <w:rFonts w:hint="eastAsia"/>
                <w:sz w:val="21"/>
              </w:rPr>
              <w:t>top</w:t>
            </w:r>
          </w:p>
        </w:tc>
        <w:tc>
          <w:tcPr>
            <w:tcW w:w="9587" w:type="dxa"/>
            <w:vAlign w:val="center"/>
          </w:tcPr>
          <w:p w:rsidR="00FE7C43" w:rsidRPr="00BD0E49" w:rsidRDefault="00FE7C43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F5AEB" w:rsidRPr="00340CDF" w:rsidTr="00426327">
        <w:tc>
          <w:tcPr>
            <w:tcW w:w="1951" w:type="dxa"/>
            <w:vAlign w:val="center"/>
          </w:tcPr>
          <w:p w:rsidR="009F5AEB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恒星</w:t>
            </w:r>
          </w:p>
        </w:tc>
        <w:tc>
          <w:tcPr>
            <w:tcW w:w="2410" w:type="dxa"/>
            <w:vAlign w:val="center"/>
          </w:tcPr>
          <w:p w:rsidR="009F5AEB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star</w:t>
            </w:r>
          </w:p>
        </w:tc>
        <w:tc>
          <w:tcPr>
            <w:tcW w:w="9587" w:type="dxa"/>
            <w:vAlign w:val="center"/>
          </w:tcPr>
          <w:p w:rsidR="009F5AEB" w:rsidRPr="00BD0E49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F5AEB" w:rsidRPr="00340CDF" w:rsidTr="00426327">
        <w:tc>
          <w:tcPr>
            <w:tcW w:w="1951" w:type="dxa"/>
            <w:vAlign w:val="center"/>
          </w:tcPr>
          <w:p w:rsidR="009F5AEB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卫星</w:t>
            </w:r>
          </w:p>
        </w:tc>
        <w:tc>
          <w:tcPr>
            <w:tcW w:w="2410" w:type="dxa"/>
            <w:vAlign w:val="center"/>
          </w:tcPr>
          <w:p w:rsidR="009F5AEB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satellite</w:t>
            </w:r>
          </w:p>
        </w:tc>
        <w:tc>
          <w:tcPr>
            <w:tcW w:w="9587" w:type="dxa"/>
            <w:vAlign w:val="center"/>
          </w:tcPr>
          <w:p w:rsidR="009F5AEB" w:rsidRPr="00BD0E49" w:rsidRDefault="009F5AEB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B5B9B" w:rsidRPr="00340CDF" w:rsidTr="00426327">
        <w:tc>
          <w:tcPr>
            <w:tcW w:w="1951" w:type="dxa"/>
            <w:vAlign w:val="center"/>
          </w:tcPr>
          <w:p w:rsidR="003B5B9B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目标</w:t>
            </w:r>
          </w:p>
        </w:tc>
        <w:tc>
          <w:tcPr>
            <w:tcW w:w="2410" w:type="dxa"/>
            <w:vAlign w:val="center"/>
          </w:tcPr>
          <w:p w:rsidR="003B5B9B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object</w:t>
            </w:r>
          </w:p>
        </w:tc>
        <w:tc>
          <w:tcPr>
            <w:tcW w:w="9587" w:type="dxa"/>
            <w:vAlign w:val="center"/>
          </w:tcPr>
          <w:p w:rsidR="003B5B9B" w:rsidRPr="00BD0E49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B5B9B" w:rsidRPr="00340CDF" w:rsidTr="00426327">
        <w:tc>
          <w:tcPr>
            <w:tcW w:w="1951" w:type="dxa"/>
            <w:vAlign w:val="center"/>
          </w:tcPr>
          <w:p w:rsidR="003B5B9B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恒星时</w:t>
            </w:r>
          </w:p>
        </w:tc>
        <w:tc>
          <w:tcPr>
            <w:tcW w:w="2410" w:type="dxa"/>
            <w:vAlign w:val="center"/>
          </w:tcPr>
          <w:p w:rsidR="003B5B9B" w:rsidRDefault="003B5B9B" w:rsidP="003B5B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</w:t>
            </w:r>
            <w:r w:rsidRPr="00BD0E49">
              <w:rPr>
                <w:sz w:val="21"/>
              </w:rPr>
              <w:t>idereal</w:t>
            </w:r>
            <w:r>
              <w:rPr>
                <w:sz w:val="21"/>
              </w:rPr>
              <w:t>T</w:t>
            </w:r>
            <w:r w:rsidRPr="00BD0E49">
              <w:rPr>
                <w:sz w:val="21"/>
              </w:rPr>
              <w:t>ime</w:t>
            </w:r>
          </w:p>
        </w:tc>
        <w:tc>
          <w:tcPr>
            <w:tcW w:w="9587" w:type="dxa"/>
            <w:vAlign w:val="center"/>
          </w:tcPr>
          <w:p w:rsidR="003B5B9B" w:rsidRPr="00BD0E49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B5B9B" w:rsidRPr="00340CDF" w:rsidTr="00426327">
        <w:tc>
          <w:tcPr>
            <w:tcW w:w="1951" w:type="dxa"/>
            <w:vAlign w:val="center"/>
          </w:tcPr>
          <w:p w:rsidR="003B5B9B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时角</w:t>
            </w:r>
          </w:p>
        </w:tc>
        <w:tc>
          <w:tcPr>
            <w:tcW w:w="2410" w:type="dxa"/>
            <w:vAlign w:val="center"/>
          </w:tcPr>
          <w:p w:rsidR="003B5B9B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</w:t>
            </w:r>
            <w:r w:rsidRPr="00BD0E49">
              <w:rPr>
                <w:sz w:val="21"/>
              </w:rPr>
              <w:t>ourAngle</w:t>
            </w:r>
          </w:p>
        </w:tc>
        <w:tc>
          <w:tcPr>
            <w:tcW w:w="9587" w:type="dxa"/>
            <w:vAlign w:val="center"/>
          </w:tcPr>
          <w:p w:rsidR="003B5B9B" w:rsidRPr="00BD0E49" w:rsidRDefault="003B5B9B" w:rsidP="00FE7C4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赤经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Right</w:t>
            </w:r>
            <w:r w:rsidRPr="00BD0E49">
              <w:rPr>
                <w:sz w:val="21"/>
              </w:rPr>
              <w:t>Ascension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天文学使用在天球赤道坐标系统内的坐标值之一，通过天球两极并与天赤道垂直，另一个坐标值是赤纬。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赤纬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Declination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与赤经对应</w:t>
            </w:r>
          </w:p>
        </w:tc>
      </w:tr>
      <w:tr w:rsidR="00BF0690" w:rsidRPr="00340CDF" w:rsidTr="00426327">
        <w:tc>
          <w:tcPr>
            <w:tcW w:w="1951" w:type="dxa"/>
            <w:vAlign w:val="center"/>
          </w:tcPr>
          <w:p w:rsidR="00BF0690" w:rsidRPr="00BD0E49" w:rsidRDefault="00BF069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焦点切换镜</w:t>
            </w:r>
          </w:p>
        </w:tc>
        <w:tc>
          <w:tcPr>
            <w:tcW w:w="2410" w:type="dxa"/>
            <w:vAlign w:val="center"/>
          </w:tcPr>
          <w:p w:rsidR="00BF0690" w:rsidRPr="00BD0E49" w:rsidRDefault="00BF0690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axis</w:t>
            </w:r>
            <w:r>
              <w:rPr>
                <w:sz w:val="21"/>
              </w:rPr>
              <w:t>4</w:t>
            </w:r>
          </w:p>
        </w:tc>
        <w:tc>
          <w:tcPr>
            <w:tcW w:w="9587" w:type="dxa"/>
            <w:vAlign w:val="center"/>
          </w:tcPr>
          <w:p w:rsidR="00BF0690" w:rsidRPr="00BD0E49" w:rsidRDefault="00BF0690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历元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Epoch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赤道坐标系的原点和时间有关，因此赤道坐标系需要对应一个时间点，即历元，一般有当前（</w:t>
            </w:r>
            <w:r w:rsidRPr="00BD0E49">
              <w:rPr>
                <w:rFonts w:hint="eastAsia"/>
                <w:sz w:val="21"/>
              </w:rPr>
              <w:t>real</w:t>
            </w:r>
            <w:r w:rsidRPr="00BD0E49">
              <w:rPr>
                <w:rFonts w:hint="eastAsia"/>
                <w:sz w:val="21"/>
              </w:rPr>
              <w:t>）、</w:t>
            </w:r>
            <w:r w:rsidRPr="00BD0E49">
              <w:rPr>
                <w:rFonts w:hint="eastAsia"/>
                <w:sz w:val="21"/>
              </w:rPr>
              <w:t>J2000</w:t>
            </w:r>
            <w:r w:rsidRPr="00BD0E49">
              <w:rPr>
                <w:rFonts w:hint="eastAsia"/>
                <w:sz w:val="21"/>
              </w:rPr>
              <w:t>，</w:t>
            </w:r>
            <w:r w:rsidRPr="00BD0E49">
              <w:rPr>
                <w:rFonts w:hint="eastAsia"/>
                <w:sz w:val="21"/>
              </w:rPr>
              <w:t>B1950</w:t>
            </w:r>
            <w:r w:rsidRPr="00BD0E49">
              <w:rPr>
                <w:rFonts w:hint="eastAsia"/>
                <w:sz w:val="21"/>
              </w:rPr>
              <w:t>，将来会有</w:t>
            </w:r>
            <w:r w:rsidRPr="00BD0E49">
              <w:rPr>
                <w:rFonts w:hint="eastAsia"/>
                <w:sz w:val="21"/>
              </w:rPr>
              <w:t>J2050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曝光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Exposure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探测器</w:t>
            </w:r>
            <w:proofErr w:type="gramStart"/>
            <w:r w:rsidRPr="00BD0E49">
              <w:rPr>
                <w:rFonts w:hint="eastAsia"/>
                <w:sz w:val="21"/>
              </w:rPr>
              <w:t>露光时间</w:t>
            </w:r>
            <w:proofErr w:type="gramEnd"/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制冷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Cooler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相机制冷器，用于保持探测器处于低温状态，减少暗流影响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满</w:t>
            </w:r>
            <w:proofErr w:type="gramStart"/>
            <w:r w:rsidRPr="00BD0E49">
              <w:rPr>
                <w:rFonts w:hint="eastAsia"/>
                <w:sz w:val="21"/>
              </w:rPr>
              <w:t>阱</w:t>
            </w:r>
            <w:proofErr w:type="gramEnd"/>
            <w:r w:rsidRPr="00BD0E49">
              <w:rPr>
                <w:rFonts w:hint="eastAsia"/>
                <w:sz w:val="21"/>
              </w:rPr>
              <w:t>电荷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</w:t>
            </w:r>
            <w:r w:rsidRPr="006358D9">
              <w:rPr>
                <w:rFonts w:hint="eastAsia"/>
                <w:sz w:val="21"/>
              </w:rPr>
              <w:t>ullWellDepth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探测器单个像元所能接收的最大电子数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增益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Gain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探测器每个计数对应的电子数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增益档位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Mode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电荷采集器的不同放大倍数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快门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Shutter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用于遮挡探测器前端的入射光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图像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Image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导星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Guider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用于修正望远镜的跟踪误差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像素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Pixel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探测器的单元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Axis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望远镜控制本质是轴系运动，即控制</w:t>
            </w:r>
            <w:proofErr w:type="gramStart"/>
            <w:r w:rsidRPr="00BD0E49">
              <w:rPr>
                <w:rFonts w:hint="eastAsia"/>
                <w:sz w:val="21"/>
              </w:rPr>
              <w:t>不</w:t>
            </w:r>
            <w:proofErr w:type="gramEnd"/>
            <w:r w:rsidRPr="00BD0E49">
              <w:rPr>
                <w:rFonts w:hint="eastAsia"/>
                <w:sz w:val="21"/>
              </w:rPr>
              <w:t>同轴的速度和位置来跟踪和指向</w:t>
            </w: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传感器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Sensor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温度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Temperature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湿度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Humidity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俯仰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E</w:t>
            </w:r>
            <w:r w:rsidRPr="00BD0E49">
              <w:rPr>
                <w:sz w:val="21"/>
              </w:rPr>
              <w:t>levation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Gimbal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Filter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随动式圆顶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Slave</w:t>
            </w:r>
            <w:r w:rsidRPr="00BD0E49">
              <w:rPr>
                <w:rFonts w:hint="eastAsia"/>
                <w:sz w:val="21"/>
              </w:rPr>
              <w:t>Dome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全开式圆顶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FullOpenedDome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Focus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圆顶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Dome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导星望远镜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  <w:r w:rsidRPr="00BD0E49">
              <w:rPr>
                <w:rFonts w:hint="eastAsia"/>
                <w:sz w:val="21"/>
              </w:rPr>
              <w:t>uide</w:t>
            </w:r>
            <w:r>
              <w:rPr>
                <w:sz w:val="21"/>
              </w:rPr>
              <w:t>S</w:t>
            </w:r>
            <w:r w:rsidRPr="00BD0E49">
              <w:rPr>
                <w:rFonts w:hint="eastAsia"/>
                <w:sz w:val="21"/>
              </w:rPr>
              <w:t>cope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DataProcessModule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口径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aperture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复位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park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卫星</w:t>
            </w:r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Satellite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B1D56" w:rsidRPr="00340CDF" w:rsidTr="00426327">
        <w:tc>
          <w:tcPr>
            <w:tcW w:w="1951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sz w:val="21"/>
              </w:rPr>
              <w:t>消旋</w:t>
            </w:r>
            <w:proofErr w:type="gramEnd"/>
          </w:p>
        </w:tc>
        <w:tc>
          <w:tcPr>
            <w:tcW w:w="2410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Derotator</w:t>
            </w:r>
          </w:p>
        </w:tc>
        <w:tc>
          <w:tcPr>
            <w:tcW w:w="9587" w:type="dxa"/>
            <w:vAlign w:val="center"/>
          </w:tcPr>
          <w:p w:rsidR="005B1D56" w:rsidRPr="00BD0E49" w:rsidRDefault="005B1D5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A95836" w:rsidRPr="00340CDF" w:rsidTr="00D35C1E">
        <w:tc>
          <w:tcPr>
            <w:tcW w:w="13948" w:type="dxa"/>
            <w:gridSpan w:val="3"/>
            <w:vAlign w:val="center"/>
          </w:tcPr>
          <w:p w:rsidR="00A95836" w:rsidRPr="00A95836" w:rsidRDefault="00A95836" w:rsidP="005B1D56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(</w:t>
            </w:r>
            <w:r>
              <w:rPr>
                <w:rFonts w:hint="eastAsia"/>
                <w:b/>
                <w:sz w:val="21"/>
              </w:rPr>
              <w:t>四</w:t>
            </w:r>
            <w:r>
              <w:rPr>
                <w:rFonts w:hint="eastAsia"/>
                <w:b/>
                <w:sz w:val="21"/>
              </w:rPr>
              <w:t>)</w:t>
            </w:r>
            <w:r>
              <w:rPr>
                <w:rFonts w:hint="eastAsia"/>
                <w:b/>
                <w:sz w:val="21"/>
              </w:rPr>
              <w:t>圆顶部分</w:t>
            </w:r>
          </w:p>
        </w:tc>
      </w:tr>
      <w:tr w:rsidR="00A95836" w:rsidRPr="00340CDF" w:rsidTr="00426327">
        <w:tc>
          <w:tcPr>
            <w:tcW w:w="1951" w:type="dxa"/>
            <w:vAlign w:val="center"/>
          </w:tcPr>
          <w:p w:rsidR="00A95836" w:rsidRPr="00BD0E49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天窗</w:t>
            </w:r>
          </w:p>
        </w:tc>
        <w:tc>
          <w:tcPr>
            <w:tcW w:w="2410" w:type="dxa"/>
            <w:vAlign w:val="center"/>
          </w:tcPr>
          <w:p w:rsidR="00A95836" w:rsidRPr="00BD0E49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scuttle</w:t>
            </w:r>
          </w:p>
        </w:tc>
        <w:tc>
          <w:tcPr>
            <w:tcW w:w="9587" w:type="dxa"/>
            <w:vAlign w:val="center"/>
          </w:tcPr>
          <w:p w:rsidR="00A95836" w:rsidRPr="00BD0E49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A95836" w:rsidRPr="00340CDF" w:rsidTr="00426327">
        <w:tc>
          <w:tcPr>
            <w:tcW w:w="1951" w:type="dxa"/>
            <w:vAlign w:val="center"/>
          </w:tcPr>
          <w:p w:rsidR="00A95836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风帘</w:t>
            </w:r>
          </w:p>
        </w:tc>
        <w:tc>
          <w:tcPr>
            <w:tcW w:w="2410" w:type="dxa"/>
            <w:vAlign w:val="center"/>
          </w:tcPr>
          <w:p w:rsidR="00A95836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shade</w:t>
            </w:r>
          </w:p>
        </w:tc>
        <w:tc>
          <w:tcPr>
            <w:tcW w:w="9587" w:type="dxa"/>
            <w:vAlign w:val="center"/>
          </w:tcPr>
          <w:p w:rsidR="00A95836" w:rsidRPr="00BD0E49" w:rsidRDefault="00A95836" w:rsidP="005B1D5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F36821" w:rsidRPr="00340CDF" w:rsidRDefault="00F36821" w:rsidP="00F36821">
      <w:pPr>
        <w:ind w:firstLine="560"/>
      </w:pPr>
    </w:p>
    <w:p w:rsidR="00F36821" w:rsidRPr="00340CDF" w:rsidRDefault="00F36821" w:rsidP="00F36821">
      <w:pPr>
        <w:pStyle w:val="1"/>
      </w:pPr>
      <w:r w:rsidRPr="00340CDF">
        <w:rPr>
          <w:rFonts w:hint="eastAsia"/>
        </w:rPr>
        <w:t>天文望远镜设备及组成</w:t>
      </w:r>
    </w:p>
    <w:tbl>
      <w:tblPr>
        <w:tblStyle w:val="a7"/>
        <w:tblW w:w="13887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714"/>
        <w:gridCol w:w="1985"/>
        <w:gridCol w:w="2693"/>
      </w:tblGrid>
      <w:tr w:rsidR="00F36821" w:rsidRPr="00340CDF" w:rsidTr="009B2AD3">
        <w:trPr>
          <w:trHeight w:val="459"/>
        </w:trPr>
        <w:tc>
          <w:tcPr>
            <w:tcW w:w="2376" w:type="dxa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望远镜名称</w:t>
            </w:r>
          </w:p>
        </w:tc>
        <w:tc>
          <w:tcPr>
            <w:tcW w:w="3119" w:type="dxa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望远镜类型</w:t>
            </w:r>
          </w:p>
        </w:tc>
        <w:tc>
          <w:tcPr>
            <w:tcW w:w="5699" w:type="dxa"/>
            <w:gridSpan w:val="2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组成</w:t>
            </w:r>
          </w:p>
        </w:tc>
        <w:tc>
          <w:tcPr>
            <w:tcW w:w="2693" w:type="dxa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216cm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光谱终端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或</w:t>
            </w:r>
            <w:r w:rsidRPr="00BD0E49">
              <w:rPr>
                <w:rFonts w:hint="eastAsia"/>
                <w:sz w:val="21"/>
              </w:rPr>
              <w:t>3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或</w:t>
            </w:r>
            <w:r w:rsidRPr="00BD0E49">
              <w:rPr>
                <w:rFonts w:hint="eastAsia"/>
                <w:sz w:val="21"/>
              </w:rPr>
              <w:t>4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导星望远镜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60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126cm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sz w:val="21"/>
              </w:rPr>
              <w:t>4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100cm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或</w:t>
            </w:r>
            <w:r w:rsidRPr="00BD0E49">
              <w:rPr>
                <w:rFonts w:hint="eastAsia"/>
                <w:sz w:val="21"/>
              </w:rPr>
              <w:t>3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（可选配）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2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85cm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80cm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60cm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50cm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光谱测量望远镜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随动圆顶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sz w:val="21"/>
              </w:rPr>
              <w:t>3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大气消光望远镜</w:t>
            </w:r>
          </w:p>
        </w:tc>
        <w:tc>
          <w:tcPr>
            <w:tcW w:w="3119" w:type="dxa"/>
            <w:vMerge w:val="restart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测光辅助望远镜</w:t>
            </w: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转台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调焦器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全开圆顶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CCD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滤光片转轮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  <w:tr w:rsidR="00F36821" w:rsidRPr="00340CDF" w:rsidTr="009B2AD3">
        <w:trPr>
          <w:trHeight w:val="72"/>
        </w:trPr>
        <w:tc>
          <w:tcPr>
            <w:tcW w:w="2376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119" w:type="dxa"/>
            <w:vMerge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714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数据处理模块</w:t>
            </w: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F36821" w:rsidRPr="00BD0E49" w:rsidRDefault="00F36821" w:rsidP="00BD0E4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</w:p>
        </w:tc>
        <w:tc>
          <w:tcPr>
            <w:tcW w:w="2693" w:type="dxa"/>
            <w:vMerge/>
            <w:vAlign w:val="center"/>
          </w:tcPr>
          <w:p w:rsidR="00F36821" w:rsidRPr="00340CDF" w:rsidRDefault="00F36821" w:rsidP="00F36821">
            <w:pPr>
              <w:spacing w:line="240" w:lineRule="auto"/>
              <w:ind w:firstLineChars="0" w:firstLine="0"/>
              <w:jc w:val="center"/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lastRenderedPageBreak/>
        <w:t>转台属性及接口</w:t>
      </w:r>
    </w:p>
    <w:p w:rsidR="005575D3" w:rsidRDefault="006C45D4">
      <w:pPr>
        <w:pStyle w:val="2"/>
      </w:pPr>
      <w:r w:rsidRPr="00340CDF">
        <w:rPr>
          <w:rFonts w:hint="eastAsia"/>
        </w:rPr>
        <w:t>固定属性</w:t>
      </w:r>
    </w:p>
    <w:p w:rsidR="00550B1D" w:rsidRPr="00550B1D" w:rsidRDefault="00550B1D" w:rsidP="00550B1D">
      <w:pPr>
        <w:ind w:firstLineChars="0" w:firstLine="0"/>
        <w:rPr>
          <w:color w:val="FF0000"/>
        </w:rPr>
      </w:pPr>
      <w:r w:rsidRPr="00550B1D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固定属性需要增加查询和设置指令，本地和中心服务器双备份，双方保持同步更新</w:t>
      </w:r>
    </w:p>
    <w:p w:rsidR="0089496C" w:rsidRPr="00340CDF" w:rsidRDefault="0089496C" w:rsidP="0089496C">
      <w:pPr>
        <w:ind w:firstLineChars="0" w:firstLine="0"/>
        <w:rPr>
          <w:color w:val="FF0000"/>
        </w:rPr>
      </w:pPr>
      <w:r w:rsidRPr="00340CDF">
        <w:rPr>
          <w:rFonts w:hint="eastAsia"/>
          <w:color w:val="FF0000"/>
        </w:rPr>
        <w:t>注：轴</w:t>
      </w:r>
      <w:r w:rsidRPr="00340CDF">
        <w:rPr>
          <w:rFonts w:hint="eastAsia"/>
          <w:color w:val="FF0000"/>
        </w:rPr>
        <w:t>1</w:t>
      </w:r>
      <w:r w:rsidR="00B85367" w:rsidRPr="00340CDF">
        <w:rPr>
          <w:rFonts w:hint="eastAsia"/>
          <w:color w:val="FF0000"/>
        </w:rPr>
        <w:t>对应赤经</w:t>
      </w:r>
      <w:r w:rsidRPr="00340CDF">
        <w:rPr>
          <w:rFonts w:hint="eastAsia"/>
          <w:color w:val="FF0000"/>
        </w:rPr>
        <w:t>或方位轴，轴</w:t>
      </w:r>
      <w:r w:rsidRPr="00340CDF">
        <w:rPr>
          <w:rFonts w:hint="eastAsia"/>
          <w:color w:val="FF0000"/>
        </w:rPr>
        <w:t>2</w:t>
      </w:r>
      <w:r w:rsidRPr="00340CDF">
        <w:rPr>
          <w:rFonts w:hint="eastAsia"/>
          <w:color w:val="FF0000"/>
        </w:rPr>
        <w:t>对应赤纬或俯仰值，轴</w:t>
      </w:r>
      <w:r w:rsidRPr="00340CDF">
        <w:rPr>
          <w:rFonts w:hint="eastAsia"/>
          <w:color w:val="FF0000"/>
        </w:rPr>
        <w:t>3</w:t>
      </w:r>
      <w:proofErr w:type="gramStart"/>
      <w:r w:rsidRPr="00340CDF">
        <w:rPr>
          <w:rFonts w:hint="eastAsia"/>
          <w:color w:val="FF0000"/>
        </w:rPr>
        <w:t>对应消旋轴</w:t>
      </w:r>
      <w:proofErr w:type="gramEnd"/>
      <w:r w:rsidRPr="00340CDF">
        <w:rPr>
          <w:rFonts w:hint="eastAsia"/>
          <w:color w:val="FF0000"/>
        </w:rPr>
        <w:t>，轴</w:t>
      </w:r>
      <w:r w:rsidRPr="00340CDF">
        <w:rPr>
          <w:rFonts w:hint="eastAsia"/>
          <w:color w:val="FF0000"/>
        </w:rPr>
        <w:t>4</w:t>
      </w:r>
      <w:r w:rsidRPr="00340CDF">
        <w:rPr>
          <w:rFonts w:hint="eastAsia"/>
          <w:color w:val="FF0000"/>
        </w:rPr>
        <w:t>对应焦点切换装置，轴</w:t>
      </w:r>
      <w:r w:rsidRPr="00340CDF">
        <w:rPr>
          <w:rFonts w:hint="eastAsia"/>
          <w:color w:val="FF0000"/>
        </w:rPr>
        <w:t>5</w:t>
      </w:r>
      <w:r w:rsidRPr="00340CDF">
        <w:rPr>
          <w:rFonts w:hint="eastAsia"/>
          <w:color w:val="FF0000"/>
        </w:rPr>
        <w:t>对应镜盖</w:t>
      </w:r>
    </w:p>
    <w:p w:rsidR="0089496C" w:rsidRPr="00340CDF" w:rsidRDefault="0089496C" w:rsidP="0089496C">
      <w:pPr>
        <w:ind w:firstLine="560"/>
      </w:pP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3260"/>
        <w:gridCol w:w="5902"/>
      </w:tblGrid>
      <w:tr w:rsidR="005575D3" w:rsidRPr="00340CDF" w:rsidTr="009B2AD3">
        <w:trPr>
          <w:trHeight w:val="511"/>
        </w:trPr>
        <w:tc>
          <w:tcPr>
            <w:tcW w:w="2093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bookmarkStart w:id="0" w:name="OLE_LINK3"/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2693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26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5902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ID</w:t>
            </w:r>
          </w:p>
        </w:tc>
        <w:tc>
          <w:tcPr>
            <w:tcW w:w="26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id</w:t>
            </w:r>
          </w:p>
        </w:tc>
        <w:tc>
          <w:tcPr>
            <w:tcW w:w="3260" w:type="dxa"/>
            <w:vAlign w:val="center"/>
          </w:tcPr>
          <w:p w:rsidR="00E45E54" w:rsidRPr="00BD0E49" w:rsidRDefault="00934124" w:rsidP="0042504D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char[</w:t>
            </w:r>
            <w:r w:rsidRPr="00BD0E49">
              <w:rPr>
                <w:sz w:val="21"/>
              </w:rPr>
              <w:t>8</w:t>
            </w:r>
            <w:r w:rsidRPr="00BD0E49">
              <w:rPr>
                <w:rFonts w:hint="eastAsia"/>
                <w:sz w:val="21"/>
              </w:rPr>
              <w:t>]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每个望远镜唯一，区分设备类型，包括整个系统，设备类型，例如</w:t>
            </w:r>
            <w:r w:rsidRPr="00BD0E49">
              <w:rPr>
                <w:rFonts w:hint="eastAsia"/>
                <w:sz w:val="21"/>
              </w:rPr>
              <w:t>0X000</w:t>
            </w:r>
            <w:r w:rsidRPr="00BD0E49">
              <w:rPr>
                <w:rFonts w:hint="eastAsia"/>
                <w:sz w:val="21"/>
              </w:rPr>
              <w:t>（</w:t>
            </w:r>
            <w:r w:rsidRPr="00BD0E49">
              <w:rPr>
                <w:rFonts w:hint="eastAsia"/>
                <w:sz w:val="21"/>
              </w:rPr>
              <w:t>X</w:t>
            </w:r>
            <w:r w:rsidRPr="00BD0E49">
              <w:rPr>
                <w:rFonts w:hint="eastAsia"/>
                <w:sz w:val="21"/>
              </w:rPr>
              <w:t>号望远镜），</w:t>
            </w:r>
            <w:r w:rsidRPr="00BD0E49">
              <w:rPr>
                <w:rFonts w:hint="eastAsia"/>
                <w:sz w:val="21"/>
              </w:rPr>
              <w:t>0000X</w:t>
            </w:r>
            <w:r w:rsidRPr="00BD0E49">
              <w:rPr>
                <w:rFonts w:hint="eastAsia"/>
                <w:sz w:val="21"/>
              </w:rPr>
              <w:t>（</w:t>
            </w:r>
            <w:r w:rsidRPr="00BD0E49">
              <w:rPr>
                <w:rFonts w:hint="eastAsia"/>
                <w:sz w:val="21"/>
              </w:rPr>
              <w:t>X</w:t>
            </w:r>
            <w:r w:rsidRPr="00BD0E49">
              <w:rPr>
                <w:rFonts w:hint="eastAsia"/>
                <w:sz w:val="21"/>
              </w:rPr>
              <w:t>号设备），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名称</w:t>
            </w:r>
          </w:p>
        </w:tc>
        <w:tc>
          <w:tcPr>
            <w:tcW w:w="26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name</w:t>
            </w:r>
          </w:p>
        </w:tc>
        <w:tc>
          <w:tcPr>
            <w:tcW w:w="3260" w:type="dxa"/>
            <w:vAlign w:val="center"/>
          </w:tcPr>
          <w:p w:rsidR="00E45E54" w:rsidRPr="00BD0E49" w:rsidRDefault="00E45E54" w:rsidP="0042504D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char[</w:t>
            </w:r>
            <w:r w:rsidRPr="00BD0E49">
              <w:rPr>
                <w:sz w:val="21"/>
              </w:rPr>
              <w:t>48</w:t>
            </w:r>
            <w:r w:rsidRPr="00BD0E49">
              <w:rPr>
                <w:rFonts w:hint="eastAsia"/>
                <w:sz w:val="21"/>
              </w:rPr>
              <w:t>]</w:t>
            </w:r>
            <w:r w:rsidR="0042504D" w:rsidRPr="00BD0E49">
              <w:rPr>
                <w:sz w:val="21"/>
              </w:rPr>
              <w:t xml:space="preserve"> 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2.16/1.26/1m...</w:t>
            </w:r>
            <w:r w:rsidRPr="00BD0E49">
              <w:rPr>
                <w:rFonts w:hint="eastAsia"/>
                <w:sz w:val="21"/>
              </w:rPr>
              <w:t>望远镜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隶属观测站</w:t>
            </w:r>
          </w:p>
        </w:tc>
        <w:tc>
          <w:tcPr>
            <w:tcW w:w="2693" w:type="dxa"/>
            <w:vAlign w:val="center"/>
          </w:tcPr>
          <w:p w:rsidR="005575D3" w:rsidRPr="00BD0E49" w:rsidRDefault="0042504D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observatory</w:t>
            </w:r>
          </w:p>
        </w:tc>
        <w:tc>
          <w:tcPr>
            <w:tcW w:w="3260" w:type="dxa"/>
            <w:vAlign w:val="center"/>
          </w:tcPr>
          <w:p w:rsidR="005575D3" w:rsidRPr="00BD0E49" w:rsidRDefault="00BE47D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unsigned short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国家天文台兴隆观测基地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经度</w:t>
            </w:r>
          </w:p>
        </w:tc>
        <w:tc>
          <w:tcPr>
            <w:tcW w:w="26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longitude</w:t>
            </w:r>
          </w:p>
        </w:tc>
        <w:tc>
          <w:tcPr>
            <w:tcW w:w="326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-180.0~+180.0, </w:t>
            </w:r>
            <w:r w:rsidRPr="00BD0E49">
              <w:rPr>
                <w:rFonts w:hint="eastAsia"/>
                <w:sz w:val="21"/>
              </w:rPr>
              <w:t>东经为正，单位为°</w:t>
            </w:r>
          </w:p>
        </w:tc>
      </w:tr>
      <w:tr w:rsidR="006C45D4" w:rsidRPr="00340CDF" w:rsidTr="00BD0E49">
        <w:tc>
          <w:tcPr>
            <w:tcW w:w="2093" w:type="dxa"/>
            <w:vAlign w:val="center"/>
          </w:tcPr>
          <w:p w:rsidR="006C45D4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纬度</w:t>
            </w:r>
          </w:p>
        </w:tc>
        <w:tc>
          <w:tcPr>
            <w:tcW w:w="2693" w:type="dxa"/>
            <w:vAlign w:val="center"/>
          </w:tcPr>
          <w:p w:rsidR="006C45D4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latitude</w:t>
            </w:r>
          </w:p>
        </w:tc>
        <w:tc>
          <w:tcPr>
            <w:tcW w:w="3260" w:type="dxa"/>
            <w:vAlign w:val="center"/>
          </w:tcPr>
          <w:p w:rsidR="006C45D4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6C45D4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-90/0~+90.0</w:t>
            </w:r>
            <w:r w:rsidRPr="00BD0E49">
              <w:rPr>
                <w:rFonts w:hint="eastAsia"/>
                <w:sz w:val="21"/>
              </w:rPr>
              <w:t>，单位为°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海拔高度</w:t>
            </w:r>
          </w:p>
        </w:tc>
        <w:tc>
          <w:tcPr>
            <w:tcW w:w="26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altitude</w:t>
            </w:r>
          </w:p>
        </w:tc>
        <w:tc>
          <w:tcPr>
            <w:tcW w:w="326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-1000~6000,</w:t>
            </w:r>
            <w:r w:rsidRPr="00BD0E49">
              <w:rPr>
                <w:rFonts w:hint="eastAsia"/>
                <w:sz w:val="21"/>
              </w:rPr>
              <w:t>单位为</w:t>
            </w:r>
            <w:r w:rsidRPr="00BD0E49">
              <w:rPr>
                <w:rFonts w:hint="eastAsia"/>
                <w:sz w:val="21"/>
              </w:rPr>
              <w:t>m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口径</w:t>
            </w:r>
          </w:p>
        </w:tc>
        <w:tc>
          <w:tcPr>
            <w:tcW w:w="2693" w:type="dxa"/>
            <w:vAlign w:val="center"/>
          </w:tcPr>
          <w:p w:rsidR="005575D3" w:rsidRPr="00BD0E49" w:rsidRDefault="00340CDF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aperture</w:t>
            </w:r>
          </w:p>
        </w:tc>
        <w:tc>
          <w:tcPr>
            <w:tcW w:w="326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单位为</w:t>
            </w:r>
            <w:r w:rsidRPr="00BD0E49">
              <w:rPr>
                <w:rFonts w:hint="eastAsia"/>
                <w:sz w:val="21"/>
              </w:rPr>
              <w:t>cm</w:t>
            </w:r>
            <w:r w:rsidRPr="00BD0E49">
              <w:rPr>
                <w:rFonts w:hint="eastAsia"/>
                <w:sz w:val="21"/>
              </w:rPr>
              <w:t>，例如</w:t>
            </w:r>
            <w:r w:rsidRPr="00BD0E49">
              <w:rPr>
                <w:rFonts w:hint="eastAsia"/>
                <w:sz w:val="21"/>
              </w:rPr>
              <w:t>2.16m</w:t>
            </w:r>
            <w:r w:rsidRPr="00BD0E49">
              <w:rPr>
                <w:rFonts w:hint="eastAsia"/>
                <w:sz w:val="21"/>
              </w:rPr>
              <w:t>为</w:t>
            </w:r>
            <w:r w:rsidRPr="00BD0E49">
              <w:rPr>
                <w:rFonts w:hint="eastAsia"/>
                <w:sz w:val="21"/>
              </w:rPr>
              <w:t>216.0</w:t>
            </w:r>
          </w:p>
        </w:tc>
      </w:tr>
      <w:tr w:rsidR="005575D3" w:rsidRPr="00340CDF" w:rsidTr="00BD0E49">
        <w:tc>
          <w:tcPr>
            <w:tcW w:w="20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类型</w:t>
            </w:r>
          </w:p>
        </w:tc>
        <w:tc>
          <w:tcPr>
            <w:tcW w:w="2693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type</w:t>
            </w:r>
          </w:p>
        </w:tc>
        <w:tc>
          <w:tcPr>
            <w:tcW w:w="3260" w:type="dxa"/>
            <w:vAlign w:val="center"/>
          </w:tcPr>
          <w:p w:rsidR="005575D3" w:rsidRPr="00BD0E49" w:rsidRDefault="00BE47D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unsigned short</w:t>
            </w:r>
          </w:p>
        </w:tc>
        <w:tc>
          <w:tcPr>
            <w:tcW w:w="5902" w:type="dxa"/>
            <w:vAlign w:val="center"/>
          </w:tcPr>
          <w:p w:rsidR="005575D3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0x01:</w:t>
            </w:r>
            <w:r w:rsidRPr="00BD0E49">
              <w:rPr>
                <w:sz w:val="21"/>
              </w:rPr>
              <w:t xml:space="preserve"> E</w:t>
            </w:r>
            <w:r w:rsidRPr="00BD0E49">
              <w:rPr>
                <w:rFonts w:hint="eastAsia"/>
                <w:sz w:val="21"/>
              </w:rPr>
              <w:t>QUATORIAL_GERMAN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r w:rsidRPr="00BD0E49">
              <w:rPr>
                <w:rFonts w:hint="eastAsia"/>
                <w:sz w:val="21"/>
              </w:rPr>
              <w:t>德国（例如</w:t>
            </w:r>
            <w:r w:rsidRPr="00BD0E49">
              <w:rPr>
                <w:rFonts w:hint="eastAsia"/>
                <w:sz w:val="21"/>
              </w:rPr>
              <w:t>25cm</w:t>
            </w:r>
            <w:r w:rsidRPr="00BD0E49">
              <w:rPr>
                <w:rFonts w:hint="eastAsia"/>
                <w:sz w:val="21"/>
              </w:rPr>
              <w:t>）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0x02:</w:t>
            </w:r>
            <w:r w:rsidRPr="00BD0E49">
              <w:rPr>
                <w:sz w:val="21"/>
              </w:rPr>
              <w:t xml:space="preserve"> 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E</w:t>
            </w:r>
            <w:r w:rsidRPr="00BD0E49">
              <w:rPr>
                <w:rFonts w:hint="eastAsia"/>
                <w:sz w:val="21"/>
              </w:rPr>
              <w:t>QUATORIAL_FORK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r w:rsidRPr="00BD0E49">
              <w:rPr>
                <w:rFonts w:hint="eastAsia"/>
                <w:sz w:val="21"/>
              </w:rPr>
              <w:t>叉式（例如</w:t>
            </w:r>
            <w:r w:rsidRPr="00BD0E49">
              <w:rPr>
                <w:rFonts w:hint="eastAsia"/>
                <w:sz w:val="21"/>
              </w:rPr>
              <w:t>50,80</w:t>
            </w:r>
            <w:r w:rsidR="00B10BF6" w:rsidRPr="00BD0E49">
              <w:rPr>
                <w:rFonts w:hint="eastAsia"/>
                <w:sz w:val="21"/>
              </w:rPr>
              <w:t>,60</w:t>
            </w:r>
            <w:r w:rsidRPr="00BD0E49">
              <w:rPr>
                <w:rFonts w:hint="eastAsia"/>
                <w:sz w:val="21"/>
              </w:rPr>
              <w:t>cm</w:t>
            </w:r>
            <w:r w:rsidRPr="00BD0E49">
              <w:rPr>
                <w:rFonts w:hint="eastAsia"/>
                <w:sz w:val="21"/>
              </w:rPr>
              <w:t>）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0x03: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E</w:t>
            </w:r>
            <w:r w:rsidRPr="00BD0E49">
              <w:rPr>
                <w:rFonts w:hint="eastAsia"/>
                <w:sz w:val="21"/>
              </w:rPr>
              <w:t>QUATORIAL_ENGLISH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r w:rsidRPr="00BD0E49">
              <w:rPr>
                <w:rFonts w:hint="eastAsia"/>
                <w:sz w:val="21"/>
              </w:rPr>
              <w:t>英式（例如</w:t>
            </w:r>
            <w:r w:rsidRPr="00BD0E49">
              <w:rPr>
                <w:rFonts w:hint="eastAsia"/>
                <w:sz w:val="21"/>
              </w:rPr>
              <w:t>216</w:t>
            </w:r>
            <w:r w:rsidR="00B10BF6" w:rsidRPr="00BD0E49">
              <w:rPr>
                <w:rFonts w:hint="eastAsia"/>
                <w:sz w:val="21"/>
              </w:rPr>
              <w:t>。</w:t>
            </w:r>
            <w:r w:rsidR="00B10BF6" w:rsidRPr="00BD0E49">
              <w:rPr>
                <w:rFonts w:hint="eastAsia"/>
                <w:sz w:val="21"/>
              </w:rPr>
              <w:t>85</w:t>
            </w:r>
            <w:r w:rsidRPr="00BD0E49">
              <w:rPr>
                <w:rFonts w:hint="eastAsia"/>
                <w:sz w:val="21"/>
              </w:rPr>
              <w:t>cm</w:t>
            </w:r>
            <w:r w:rsidRPr="00BD0E49">
              <w:rPr>
                <w:rFonts w:hint="eastAsia"/>
                <w:sz w:val="21"/>
              </w:rPr>
              <w:t>）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0x04: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E</w:t>
            </w:r>
            <w:r w:rsidRPr="00BD0E49">
              <w:rPr>
                <w:rFonts w:hint="eastAsia"/>
                <w:sz w:val="21"/>
              </w:rPr>
              <w:t>QUATORIAL_YOKE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proofErr w:type="gramStart"/>
            <w:r w:rsidR="00B10BF6" w:rsidRPr="00BD0E49">
              <w:rPr>
                <w:rFonts w:hint="eastAsia"/>
                <w:sz w:val="21"/>
              </w:rPr>
              <w:t>轭</w:t>
            </w:r>
            <w:proofErr w:type="gramEnd"/>
            <w:r w:rsidRPr="00BD0E49">
              <w:rPr>
                <w:rFonts w:hint="eastAsia"/>
                <w:sz w:val="21"/>
              </w:rPr>
              <w:t>式（例如</w:t>
            </w:r>
            <w:r w:rsidRPr="00BD0E49">
              <w:rPr>
                <w:rFonts w:hint="eastAsia"/>
                <w:sz w:val="21"/>
              </w:rPr>
              <w:t>126cm</w:t>
            </w:r>
            <w:r w:rsidRPr="00BD0E49">
              <w:rPr>
                <w:rFonts w:hint="eastAsia"/>
                <w:sz w:val="21"/>
              </w:rPr>
              <w:t>）</w:t>
            </w:r>
          </w:p>
          <w:p w:rsidR="000F6680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="00B10BF6" w:rsidRPr="00BD0E49">
              <w:rPr>
                <w:rFonts w:hint="eastAsia"/>
                <w:sz w:val="21"/>
              </w:rPr>
              <w:t>x05</w:t>
            </w:r>
            <w:r w:rsidRPr="00BD0E49">
              <w:rPr>
                <w:rFonts w:hint="eastAsia"/>
                <w:sz w:val="21"/>
              </w:rPr>
              <w:t>:</w:t>
            </w:r>
          </w:p>
          <w:p w:rsidR="00B10BF6" w:rsidRPr="00BD0E49" w:rsidRDefault="000F668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E</w:t>
            </w:r>
            <w:r w:rsidRPr="00BD0E49">
              <w:rPr>
                <w:rFonts w:hint="eastAsia"/>
                <w:sz w:val="21"/>
              </w:rPr>
              <w:t>QUATORIAL_</w:t>
            </w:r>
            <w:r w:rsidR="00B10BF6" w:rsidRPr="00BD0E49">
              <w:rPr>
                <w:rFonts w:hint="eastAsia"/>
                <w:sz w:val="21"/>
              </w:rPr>
              <w:t>SPLITRING</w:t>
            </w:r>
          </w:p>
          <w:p w:rsidR="000F6680" w:rsidRPr="00BD0E49" w:rsidRDefault="00B10BF6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赤道式</w:t>
            </w:r>
            <w:r w:rsidR="000F6680" w:rsidRPr="00BD0E49">
              <w:rPr>
                <w:rFonts w:hint="eastAsia"/>
                <w:sz w:val="21"/>
              </w:rPr>
              <w:t>-</w:t>
            </w:r>
            <w:r w:rsidR="000F6680" w:rsidRPr="00BD0E49">
              <w:rPr>
                <w:rFonts w:hint="eastAsia"/>
                <w:sz w:val="21"/>
              </w:rPr>
              <w:t>摇篮式（</w:t>
            </w:r>
            <w:r w:rsidRPr="00BD0E49">
              <w:rPr>
                <w:rFonts w:hint="eastAsia"/>
                <w:sz w:val="21"/>
              </w:rPr>
              <w:t>暂无</w:t>
            </w:r>
            <w:r w:rsidR="000F6680" w:rsidRPr="00BD0E49">
              <w:rPr>
                <w:rFonts w:hint="eastAsia"/>
                <w:sz w:val="21"/>
              </w:rPr>
              <w:t>）</w:t>
            </w:r>
          </w:p>
          <w:p w:rsidR="00B10BF6" w:rsidRPr="00BD0E49" w:rsidRDefault="00B10BF6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0x06:</w:t>
            </w:r>
          </w:p>
          <w:p w:rsidR="000F6680" w:rsidRPr="00BD0E49" w:rsidRDefault="00B10BF6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ALTITUDE_AZIMUTH</w:t>
            </w:r>
          </w:p>
          <w:p w:rsidR="00B10BF6" w:rsidRPr="00BD0E49" w:rsidRDefault="00B10BF6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地平式（</w:t>
            </w:r>
            <w:r w:rsidRPr="00BD0E49">
              <w:rPr>
                <w:rFonts w:hint="eastAsia"/>
                <w:sz w:val="21"/>
              </w:rPr>
              <w:t>100cm</w:t>
            </w:r>
            <w:r w:rsidRPr="00BD0E49">
              <w:rPr>
                <w:rFonts w:hint="eastAsia"/>
                <w:sz w:val="21"/>
              </w:rPr>
              <w:t>）</w:t>
            </w:r>
          </w:p>
        </w:tc>
      </w:tr>
      <w:tr w:rsidR="00B10BF6" w:rsidRPr="00340CDF" w:rsidTr="00BD0E49">
        <w:tc>
          <w:tcPr>
            <w:tcW w:w="2093" w:type="dxa"/>
            <w:vAlign w:val="center"/>
          </w:tcPr>
          <w:p w:rsidR="00B10BF6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lastRenderedPageBreak/>
              <w:t>焦点类型</w:t>
            </w:r>
            <w:r w:rsidR="00A20C9F" w:rsidRPr="00BD0E49">
              <w:rPr>
                <w:rFonts w:hint="eastAsia"/>
                <w:color w:val="FF0000"/>
                <w:sz w:val="21"/>
              </w:rPr>
              <w:t>（可反映光学结构）</w:t>
            </w:r>
          </w:p>
        </w:tc>
        <w:tc>
          <w:tcPr>
            <w:tcW w:w="2693" w:type="dxa"/>
            <w:vAlign w:val="center"/>
          </w:tcPr>
          <w:p w:rsidR="00B10BF6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focustype</w:t>
            </w:r>
          </w:p>
        </w:tc>
        <w:tc>
          <w:tcPr>
            <w:tcW w:w="3260" w:type="dxa"/>
            <w:vAlign w:val="center"/>
          </w:tcPr>
          <w:p w:rsidR="00B10BF6" w:rsidRPr="00BD0E49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color w:val="FF0000"/>
                <w:sz w:val="21"/>
              </w:rPr>
              <w:t>A</w:t>
            </w:r>
            <w:r w:rsidRPr="00BD0E49">
              <w:rPr>
                <w:rFonts w:hint="eastAsia"/>
                <w:color w:val="FF0000"/>
                <w:sz w:val="21"/>
              </w:rPr>
              <w:t>rray char[20]</w:t>
            </w:r>
          </w:p>
        </w:tc>
        <w:tc>
          <w:tcPr>
            <w:tcW w:w="5902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例如</w:t>
            </w:r>
            <w:r w:rsidRPr="00BD0E49">
              <w:rPr>
                <w:rFonts w:hint="eastAsia"/>
                <w:color w:val="FF0000"/>
                <w:sz w:val="21"/>
              </w:rPr>
              <w:t>2.16m</w:t>
            </w:r>
            <w:r w:rsidRPr="00BD0E49">
              <w:rPr>
                <w:rFonts w:hint="eastAsia"/>
                <w:color w:val="FF0000"/>
                <w:sz w:val="21"/>
              </w:rPr>
              <w:t>焦点有卡塞格林和折轴两个</w:t>
            </w:r>
          </w:p>
          <w:p w:rsidR="00B10BF6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[CASSEGRAIN COUDE]</w:t>
            </w:r>
          </w:p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100</w:t>
            </w:r>
            <w:r w:rsidRPr="00BD0E49">
              <w:rPr>
                <w:rFonts w:hint="eastAsia"/>
                <w:color w:val="FF0000"/>
                <w:sz w:val="21"/>
              </w:rPr>
              <w:t>焦点有</w:t>
            </w:r>
            <w:proofErr w:type="gramStart"/>
            <w:r w:rsidRPr="00BD0E49">
              <w:rPr>
                <w:rFonts w:hint="eastAsia"/>
                <w:color w:val="FF0000"/>
                <w:sz w:val="21"/>
              </w:rPr>
              <w:t>两个</w:t>
            </w:r>
            <w:r w:rsidR="00A20C9F" w:rsidRPr="00BD0E49">
              <w:rPr>
                <w:rFonts w:hint="eastAsia"/>
                <w:color w:val="FF0000"/>
                <w:sz w:val="21"/>
              </w:rPr>
              <w:t>耐氏焦点</w:t>
            </w:r>
            <w:proofErr w:type="gramEnd"/>
          </w:p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[</w:t>
            </w:r>
            <w:r w:rsidR="00A20C9F" w:rsidRPr="00BD0E49">
              <w:rPr>
                <w:rFonts w:hint="eastAsia"/>
                <w:color w:val="FF0000"/>
                <w:sz w:val="21"/>
              </w:rPr>
              <w:t>NASMYTH_1 NASMYTH_2</w:t>
            </w:r>
            <w:r w:rsidRPr="00BD0E49">
              <w:rPr>
                <w:rFonts w:hint="eastAsia"/>
                <w:color w:val="FF0000"/>
                <w:sz w:val="21"/>
              </w:rPr>
              <w:t>]</w:t>
            </w:r>
          </w:p>
        </w:tc>
      </w:tr>
      <w:tr w:rsidR="00DC603A" w:rsidRPr="00340CDF" w:rsidTr="00BD0E49">
        <w:tc>
          <w:tcPr>
            <w:tcW w:w="2093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焦比</w:t>
            </w:r>
          </w:p>
        </w:tc>
        <w:tc>
          <w:tcPr>
            <w:tcW w:w="2693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focusratio</w:t>
            </w:r>
          </w:p>
        </w:tc>
        <w:tc>
          <w:tcPr>
            <w:tcW w:w="3260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color w:val="FF0000"/>
                <w:sz w:val="21"/>
              </w:rPr>
              <w:t>A</w:t>
            </w:r>
            <w:r w:rsidRPr="00BD0E49">
              <w:rPr>
                <w:rFonts w:hint="eastAsia"/>
                <w:color w:val="FF0000"/>
                <w:sz w:val="21"/>
              </w:rPr>
              <w:t>rray double</w:t>
            </w:r>
          </w:p>
        </w:tc>
        <w:tc>
          <w:tcPr>
            <w:tcW w:w="5902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例如</w:t>
            </w:r>
            <w:r w:rsidRPr="00BD0E49">
              <w:rPr>
                <w:rFonts w:hint="eastAsia"/>
                <w:color w:val="FF0000"/>
                <w:sz w:val="21"/>
              </w:rPr>
              <w:t>2.16m</w:t>
            </w:r>
            <w:r w:rsidRPr="00BD0E49">
              <w:rPr>
                <w:rFonts w:hint="eastAsia"/>
                <w:color w:val="FF0000"/>
                <w:sz w:val="21"/>
              </w:rPr>
              <w:t>焦距有</w:t>
            </w:r>
            <w:r w:rsidRPr="00BD0E49">
              <w:rPr>
                <w:rFonts w:hint="eastAsia"/>
                <w:color w:val="FF0000"/>
                <w:sz w:val="21"/>
              </w:rPr>
              <w:t>f9</w:t>
            </w:r>
            <w:r w:rsidRPr="00BD0E49">
              <w:rPr>
                <w:rFonts w:hint="eastAsia"/>
                <w:color w:val="FF0000"/>
                <w:sz w:val="21"/>
              </w:rPr>
              <w:t>和</w:t>
            </w:r>
            <w:r w:rsidRPr="00BD0E49">
              <w:rPr>
                <w:rFonts w:hint="eastAsia"/>
                <w:color w:val="FF0000"/>
                <w:sz w:val="21"/>
              </w:rPr>
              <w:t>f45</w:t>
            </w:r>
            <w:proofErr w:type="gramStart"/>
            <w:r w:rsidRPr="00BD0E49">
              <w:rPr>
                <w:rFonts w:hint="eastAsia"/>
                <w:color w:val="FF0000"/>
                <w:sz w:val="21"/>
              </w:rPr>
              <w:t>两个</w:t>
            </w:r>
            <w:proofErr w:type="gramEnd"/>
            <w:r w:rsidRPr="00BD0E49">
              <w:rPr>
                <w:rFonts w:hint="eastAsia"/>
                <w:color w:val="FF0000"/>
                <w:sz w:val="21"/>
              </w:rPr>
              <w:t>则其取值为</w:t>
            </w:r>
          </w:p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[9 45]</w:t>
            </w:r>
          </w:p>
          <w:p w:rsidR="00A20C9F" w:rsidRPr="00BD0E49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100cm</w:t>
            </w:r>
          </w:p>
          <w:p w:rsidR="00A20C9F" w:rsidRPr="00BD0E49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[8 8]</w:t>
            </w:r>
          </w:p>
        </w:tc>
      </w:tr>
      <w:tr w:rsidR="00DC603A" w:rsidRPr="00340CDF" w:rsidTr="00BD0E49">
        <w:tc>
          <w:tcPr>
            <w:tcW w:w="2093" w:type="dxa"/>
            <w:vAlign w:val="center"/>
          </w:tcPr>
          <w:p w:rsidR="00DC603A" w:rsidRPr="00D82EF2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焦距</w:t>
            </w:r>
          </w:p>
        </w:tc>
        <w:tc>
          <w:tcPr>
            <w:tcW w:w="2693" w:type="dxa"/>
            <w:vAlign w:val="center"/>
          </w:tcPr>
          <w:p w:rsidR="00DC603A" w:rsidRPr="00D82EF2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f</w:t>
            </w:r>
            <w:r w:rsidRPr="00D82EF2">
              <w:rPr>
                <w:color w:val="FF0000"/>
                <w:sz w:val="21"/>
              </w:rPr>
              <w:t>ocus</w:t>
            </w:r>
            <w:r w:rsidRPr="00D82EF2">
              <w:rPr>
                <w:rFonts w:hint="eastAsia"/>
                <w:color w:val="FF0000"/>
                <w:sz w:val="21"/>
              </w:rPr>
              <w:t>length</w:t>
            </w:r>
          </w:p>
        </w:tc>
        <w:tc>
          <w:tcPr>
            <w:tcW w:w="3260" w:type="dxa"/>
            <w:vAlign w:val="center"/>
          </w:tcPr>
          <w:p w:rsidR="00DC603A" w:rsidRPr="00D82EF2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color w:val="FF0000"/>
                <w:sz w:val="21"/>
              </w:rPr>
              <w:t>A</w:t>
            </w:r>
            <w:r w:rsidRPr="00D82EF2">
              <w:rPr>
                <w:rFonts w:hint="eastAsia"/>
                <w:color w:val="FF0000"/>
                <w:sz w:val="21"/>
              </w:rPr>
              <w:t>rray double</w:t>
            </w:r>
          </w:p>
        </w:tc>
        <w:tc>
          <w:tcPr>
            <w:tcW w:w="5902" w:type="dxa"/>
            <w:vAlign w:val="center"/>
          </w:tcPr>
          <w:p w:rsidR="00DC603A" w:rsidRPr="00D82EF2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例如</w:t>
            </w:r>
            <w:r w:rsidRPr="00D82EF2">
              <w:rPr>
                <w:rFonts w:hint="eastAsia"/>
                <w:color w:val="FF0000"/>
                <w:sz w:val="21"/>
              </w:rPr>
              <w:t>2.16m</w:t>
            </w:r>
            <w:r w:rsidRPr="00D82EF2">
              <w:rPr>
                <w:rFonts w:hint="eastAsia"/>
                <w:color w:val="FF0000"/>
                <w:sz w:val="21"/>
              </w:rPr>
              <w:t>焦距取值为</w:t>
            </w:r>
          </w:p>
          <w:p w:rsidR="00DC603A" w:rsidRPr="00D82EF2" w:rsidRDefault="00DC603A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[19.4 97.2]</w:t>
            </w:r>
          </w:p>
          <w:p w:rsidR="00A20C9F" w:rsidRPr="00D82EF2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100cm</w:t>
            </w:r>
          </w:p>
          <w:p w:rsidR="00A20C9F" w:rsidRPr="00D82EF2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82EF2">
              <w:rPr>
                <w:rFonts w:hint="eastAsia"/>
                <w:color w:val="FF0000"/>
                <w:sz w:val="21"/>
              </w:rPr>
              <w:t>[8000 8000]</w:t>
            </w:r>
          </w:p>
        </w:tc>
      </w:tr>
      <w:tr w:rsidR="00DC603A" w:rsidRPr="00340CDF" w:rsidTr="00BD0E49">
        <w:tc>
          <w:tcPr>
            <w:tcW w:w="2093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最大速度</w:t>
            </w:r>
          </w:p>
        </w:tc>
        <w:tc>
          <w:tcPr>
            <w:tcW w:w="2693" w:type="dxa"/>
            <w:vAlign w:val="center"/>
          </w:tcPr>
          <w:p w:rsidR="00DC603A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</w:t>
            </w:r>
            <w:r>
              <w:rPr>
                <w:sz w:val="21"/>
              </w:rPr>
              <w:t>1</w:t>
            </w:r>
            <w:r w:rsidRPr="008821BF">
              <w:rPr>
                <w:sz w:val="21"/>
              </w:rPr>
              <w:t>Speed</w:t>
            </w:r>
          </w:p>
        </w:tc>
        <w:tc>
          <w:tcPr>
            <w:tcW w:w="3260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DC603A" w:rsidRPr="00BD0E49" w:rsidRDefault="00DC603A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30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最大速度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</w:t>
            </w:r>
            <w:r>
              <w:rPr>
                <w:sz w:val="21"/>
              </w:rPr>
              <w:t>2</w:t>
            </w:r>
            <w:r w:rsidRPr="008821BF">
              <w:rPr>
                <w:sz w:val="21"/>
              </w:rPr>
              <w:t>Speed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30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最大速度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maxAxis3Speed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30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最大加速度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</w:t>
            </w:r>
            <w:r>
              <w:rPr>
                <w:sz w:val="21"/>
              </w:rPr>
              <w:t>1</w:t>
            </w:r>
            <w:r w:rsidRPr="008821BF">
              <w:rPr>
                <w:sz w:val="21"/>
              </w:rPr>
              <w:t>Acceleration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5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最大加速度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</w:t>
            </w:r>
            <w:r>
              <w:rPr>
                <w:sz w:val="21"/>
              </w:rPr>
              <w:t>2</w:t>
            </w:r>
            <w:r w:rsidRPr="008821BF">
              <w:rPr>
                <w:sz w:val="21"/>
              </w:rPr>
              <w:t>Acceleration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5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最大加速度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maxAxis3Acceleration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最大值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Pr="00BD0E49">
              <w:rPr>
                <w:rFonts w:hint="eastAsia"/>
                <w:sz w:val="21"/>
              </w:rPr>
              <w:t>，不超过</w:t>
            </w:r>
            <w:r w:rsidRPr="00BD0E49">
              <w:rPr>
                <w:rFonts w:hint="eastAsia"/>
                <w:sz w:val="21"/>
              </w:rPr>
              <w:t>5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bookmarkStart w:id="1" w:name="OLE_LINK2"/>
            <w:bookmarkStart w:id="2" w:name="OLE_LINK1"/>
            <w:r w:rsidRPr="00BD0E49">
              <w:rPr>
                <w:rFonts w:hint="eastAsia"/>
                <w:sz w:val="21"/>
              </w:rPr>
              <w:t>复位位置</w:t>
            </w:r>
            <w:bookmarkEnd w:id="1"/>
            <w:bookmarkEnd w:id="2"/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axis</w:t>
            </w:r>
            <w:r>
              <w:rPr>
                <w:sz w:val="21"/>
              </w:rPr>
              <w:t>1</w:t>
            </w:r>
            <w:r w:rsidRPr="008821BF">
              <w:rPr>
                <w:sz w:val="21"/>
              </w:rPr>
              <w:t>ParkPosition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设定位置值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°，赤道式对应赤经复位角度值，地平式对应方位复位角度值，取值范围为</w:t>
            </w: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°（赤经值×</w:t>
            </w:r>
            <w:r w:rsidRPr="00BD0E49">
              <w:rPr>
                <w:rFonts w:hint="eastAsia"/>
                <w:sz w:val="21"/>
              </w:rPr>
              <w:t>15</w:t>
            </w:r>
            <w:r w:rsidRPr="00BD0E49">
              <w:rPr>
                <w:rFonts w:hint="eastAsia"/>
                <w:sz w:val="21"/>
              </w:rPr>
              <w:t>或方位值）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复位位置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axis</w:t>
            </w:r>
            <w:r>
              <w:rPr>
                <w:sz w:val="21"/>
              </w:rPr>
              <w:t>2</w:t>
            </w:r>
            <w:r w:rsidRPr="008821BF">
              <w:rPr>
                <w:sz w:val="21"/>
              </w:rPr>
              <w:t>ParkPosition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设定位置值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°，赤道式对应赤纬复位角度值，地平式对应俯仰复位角度值，取值范围为</w:t>
            </w:r>
            <w:r w:rsidRPr="00BD0E49">
              <w:rPr>
                <w:rFonts w:hint="eastAsia"/>
                <w:sz w:val="21"/>
              </w:rPr>
              <w:t>0~+90</w:t>
            </w:r>
            <w:r w:rsidRPr="00BD0E49">
              <w:rPr>
                <w:rFonts w:hint="eastAsia"/>
                <w:sz w:val="21"/>
              </w:rPr>
              <w:t>°（赤纬或俯仰值）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复位位置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axis3ParkPosition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设定位置值</w:t>
            </w:r>
            <w:r w:rsidRPr="00BD0E49">
              <w:rPr>
                <w:rFonts w:hint="eastAsia"/>
                <w:sz w:val="21"/>
              </w:rPr>
              <w:t>,</w:t>
            </w:r>
            <w:r w:rsidRPr="00BD0E49">
              <w:rPr>
                <w:rFonts w:hint="eastAsia"/>
                <w:sz w:val="21"/>
              </w:rPr>
              <w:t>单位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°，对应</w:t>
            </w:r>
            <w:proofErr w:type="gramStart"/>
            <w:r w:rsidRPr="00BD0E49">
              <w:rPr>
                <w:rFonts w:hint="eastAsia"/>
                <w:sz w:val="21"/>
              </w:rPr>
              <w:t>为消旋复位</w:t>
            </w:r>
            <w:proofErr w:type="gramEnd"/>
            <w:r w:rsidRPr="00BD0E49">
              <w:rPr>
                <w:rFonts w:hint="eastAsia"/>
                <w:sz w:val="21"/>
              </w:rPr>
              <w:t>角度值，取值范围为</w:t>
            </w: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°，取负值则认为无需复位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是否有第</w:t>
            </w: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轴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haveAxis3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否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是否有镜盖（轴</w:t>
            </w:r>
            <w:r w:rsidRPr="00BD0E49">
              <w:rPr>
                <w:rFonts w:hint="eastAsia"/>
                <w:sz w:val="21"/>
              </w:rPr>
              <w:t>5</w:t>
            </w:r>
            <w:r w:rsidRPr="00BD0E49">
              <w:rPr>
                <w:rFonts w:hint="eastAsia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8821BF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haveAxis5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否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俯仰最低值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minElevation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double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俯仰最低值，</w:t>
            </w:r>
            <w:r w:rsidRPr="00BD0E49">
              <w:rPr>
                <w:rFonts w:hint="eastAsia"/>
                <w:sz w:val="21"/>
              </w:rPr>
              <w:t>&gt;10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温度传感器数目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numTemperatureSensor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数目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湿度传感器数目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numHumiditySensor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数目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lastRenderedPageBreak/>
              <w:t>连接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Pr="00BD0E49">
              <w:rPr>
                <w:sz w:val="21"/>
              </w:rPr>
              <w:t>C</w:t>
            </w:r>
            <w:r w:rsidRPr="00BD0E49">
              <w:rPr>
                <w:rFonts w:hint="eastAsia"/>
                <w:sz w:val="21"/>
              </w:rPr>
              <w:t>onnect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找零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Pr="00BD0E49">
              <w:rPr>
                <w:sz w:val="21"/>
              </w:rPr>
              <w:t>F</w:t>
            </w:r>
            <w:r w:rsidRPr="00BD0E49">
              <w:rPr>
                <w:rFonts w:hint="eastAsia"/>
                <w:sz w:val="21"/>
              </w:rPr>
              <w:t>indHome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="42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跟踪恒星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Pr="00BD0E49">
              <w:rPr>
                <w:sz w:val="21"/>
              </w:rPr>
              <w:t>TrackStar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="42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设置目标名称</w:t>
            </w:r>
            <w:r w:rsidRPr="00BD0E49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840F0" w:rsidRPr="00BD0E49" w:rsidRDefault="008821BF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8821BF">
              <w:rPr>
                <w:sz w:val="21"/>
              </w:rPr>
              <w:t>canSetObjectName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="42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指向固定位置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S</w:t>
            </w:r>
            <w:r w:rsidRPr="00BD0E49">
              <w:rPr>
                <w:rFonts w:hint="eastAsia"/>
                <w:sz w:val="21"/>
              </w:rPr>
              <w:t>lewAzEl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="42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rFonts w:hint="eastAsia"/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指向固定位置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S</w:t>
            </w:r>
            <w:r w:rsidRPr="00BD0E49">
              <w:rPr>
                <w:rFonts w:hint="eastAsia"/>
                <w:sz w:val="21"/>
              </w:rPr>
              <w:t>lewDerotator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="42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设置轴</w:t>
            </w:r>
            <w:r w:rsidRPr="00BD0E49">
              <w:rPr>
                <w:rFonts w:hint="eastAsia"/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工作模式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C</w:t>
            </w:r>
            <w:r w:rsidRPr="00BD0E49">
              <w:rPr>
                <w:rFonts w:hint="eastAsia"/>
                <w:sz w:val="21"/>
              </w:rPr>
              <w:t>onfigDerotator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停止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S</w:t>
            </w:r>
            <w:r w:rsidRPr="00BD0E49">
              <w:rPr>
                <w:rFonts w:hint="eastAsia"/>
                <w:sz w:val="21"/>
              </w:rPr>
              <w:t>top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设置跟踪速度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S</w:t>
            </w:r>
            <w:r w:rsidRPr="00BD0E49">
              <w:rPr>
                <w:rFonts w:hint="eastAsia"/>
                <w:sz w:val="21"/>
              </w:rPr>
              <w:t>etTrackSpeed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复位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P</w:t>
            </w:r>
            <w:r w:rsidRPr="00BD0E49">
              <w:rPr>
                <w:rFonts w:hint="eastAsia"/>
                <w:sz w:val="21"/>
              </w:rPr>
              <w:t>ark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恒速运动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F</w:t>
            </w:r>
            <w:r w:rsidRPr="00BD0E49">
              <w:rPr>
                <w:rFonts w:hint="eastAsia"/>
                <w:sz w:val="21"/>
              </w:rPr>
              <w:t>ixedMove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位置修正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P</w:t>
            </w:r>
            <w:r w:rsidRPr="00BD0E49">
              <w:rPr>
                <w:sz w:val="21"/>
              </w:rPr>
              <w:t>ositionCorrect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sz w:val="21"/>
              </w:rPr>
              <w:t>镜盖操作</w:t>
            </w:r>
            <w:proofErr w:type="gramEnd"/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canCover</w:t>
            </w:r>
            <w:r w:rsidR="00835548">
              <w:rPr>
                <w:sz w:val="21"/>
              </w:rPr>
              <w:t>Operation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焦点切换</w:t>
            </w:r>
            <w:proofErr w:type="gramStart"/>
            <w:r w:rsidRPr="00BD0E49">
              <w:rPr>
                <w:rFonts w:hint="eastAsia"/>
                <w:sz w:val="21"/>
              </w:rPr>
              <w:t>镜操作</w:t>
            </w:r>
            <w:proofErr w:type="gramEnd"/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canFocus</w:t>
            </w:r>
            <w:r w:rsidR="00835548">
              <w:rPr>
                <w:sz w:val="21"/>
              </w:rPr>
              <w:t>Operation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急停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835548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835548">
              <w:rPr>
                <w:sz w:val="21"/>
              </w:rPr>
              <w:t>E</w:t>
            </w:r>
            <w:r w:rsidR="009F5AEB">
              <w:rPr>
                <w:rFonts w:hint="eastAsia"/>
                <w:sz w:val="21"/>
              </w:rPr>
              <w:t>mergencyStop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保存同步数据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9F5AEB">
              <w:rPr>
                <w:rFonts w:hint="eastAsia"/>
                <w:sz w:val="21"/>
              </w:rPr>
              <w:t>S</w:t>
            </w:r>
            <w:r w:rsidRPr="00BD0E49">
              <w:rPr>
                <w:sz w:val="21"/>
              </w:rPr>
              <w:t>aveSyncData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跟踪卫星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</w:t>
            </w:r>
            <w:r w:rsidR="009F5AEB">
              <w:rPr>
                <w:rFonts w:hint="eastAsia"/>
                <w:sz w:val="21"/>
              </w:rPr>
              <w:t>T</w:t>
            </w:r>
            <w:r w:rsidRPr="00BD0E49">
              <w:rPr>
                <w:rFonts w:hint="eastAsia"/>
                <w:sz w:val="21"/>
              </w:rPr>
              <w:t>rack</w:t>
            </w:r>
            <w:r w:rsidR="00835548">
              <w:rPr>
                <w:rFonts w:hint="eastAsia"/>
                <w:sz w:val="21"/>
              </w:rPr>
              <w:t>Satellite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属性设置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canc</w:t>
            </w:r>
            <w:r w:rsidR="00835548">
              <w:rPr>
                <w:rFonts w:hint="eastAsia"/>
                <w:sz w:val="21"/>
              </w:rPr>
              <w:t>onfigPropert</w:t>
            </w:r>
            <w:r w:rsidR="00835548">
              <w:rPr>
                <w:sz w:val="21"/>
              </w:rPr>
              <w:t>y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是否支持该命令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attrVersion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string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版本号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属性更新时间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attrModifyTime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datetime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时间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出厂测试报告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testReport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file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文件</w:t>
            </w:r>
          </w:p>
        </w:tc>
      </w:tr>
      <w:tr w:rsidR="001840F0" w:rsidRPr="00340CDF" w:rsidTr="00BD0E49">
        <w:tc>
          <w:tcPr>
            <w:tcW w:w="20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说明书</w:t>
            </w:r>
          </w:p>
        </w:tc>
        <w:tc>
          <w:tcPr>
            <w:tcW w:w="2693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specification</w:t>
            </w:r>
          </w:p>
        </w:tc>
        <w:tc>
          <w:tcPr>
            <w:tcW w:w="3260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file</w:t>
            </w:r>
          </w:p>
        </w:tc>
        <w:tc>
          <w:tcPr>
            <w:tcW w:w="5902" w:type="dxa"/>
            <w:vAlign w:val="center"/>
          </w:tcPr>
          <w:p w:rsidR="001840F0" w:rsidRPr="00BD0E49" w:rsidRDefault="001840F0" w:rsidP="001840F0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文件</w:t>
            </w:r>
          </w:p>
        </w:tc>
      </w:tr>
      <w:bookmarkEnd w:id="0"/>
    </w:tbl>
    <w:p w:rsidR="005575D3" w:rsidRPr="00340CDF" w:rsidRDefault="005575D3">
      <w:pPr>
        <w:ind w:firstLine="560"/>
      </w:pPr>
    </w:p>
    <w:p w:rsidR="005575D3" w:rsidRPr="00340CDF" w:rsidRDefault="003B5B9B">
      <w:pPr>
        <w:pStyle w:val="2"/>
      </w:pPr>
      <w:r>
        <w:rPr>
          <w:rFonts w:hint="eastAsia"/>
        </w:rPr>
        <w:t>可</w:t>
      </w:r>
      <w:r w:rsidR="006C45D4" w:rsidRPr="00340CDF">
        <w:rPr>
          <w:rFonts w:hint="eastAsia"/>
        </w:rPr>
        <w:t>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456"/>
        <w:gridCol w:w="3819"/>
        <w:gridCol w:w="2225"/>
        <w:gridCol w:w="5448"/>
      </w:tblGrid>
      <w:tr w:rsidR="005575D3" w:rsidRPr="00340CDF">
        <w:trPr>
          <w:trHeight w:val="511"/>
        </w:trPr>
        <w:tc>
          <w:tcPr>
            <w:tcW w:w="2456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381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222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5448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时间戳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timestamp</w:t>
            </w:r>
          </w:p>
        </w:tc>
        <w:tc>
          <w:tcPr>
            <w:tcW w:w="2225" w:type="dxa"/>
            <w:vAlign w:val="center"/>
          </w:tcPr>
          <w:p w:rsidR="005575D3" w:rsidRPr="00BD0E49" w:rsidRDefault="001D4963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Int64</w:t>
            </w:r>
          </w:p>
        </w:tc>
        <w:tc>
          <w:tcPr>
            <w:tcW w:w="5448" w:type="dxa"/>
            <w:vAlign w:val="center"/>
          </w:tcPr>
          <w:p w:rsidR="005575D3" w:rsidRPr="00BD0E49" w:rsidRDefault="00A20C9F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1970</w:t>
            </w:r>
            <w:r w:rsidRPr="00BD0E49">
              <w:rPr>
                <w:rFonts w:hint="eastAsia"/>
                <w:color w:val="FF0000"/>
                <w:sz w:val="21"/>
              </w:rPr>
              <w:t>年</w:t>
            </w:r>
            <w:r w:rsidRPr="00BD0E49">
              <w:rPr>
                <w:rFonts w:hint="eastAsia"/>
                <w:color w:val="FF0000"/>
                <w:sz w:val="21"/>
              </w:rPr>
              <w:t>1</w:t>
            </w:r>
            <w:r w:rsidRPr="00BD0E49">
              <w:rPr>
                <w:rFonts w:hint="eastAsia"/>
                <w:color w:val="FF0000"/>
                <w:sz w:val="21"/>
              </w:rPr>
              <w:t>月</w:t>
            </w:r>
            <w:r w:rsidRPr="00BD0E49">
              <w:rPr>
                <w:rFonts w:hint="eastAsia"/>
                <w:color w:val="FF0000"/>
                <w:sz w:val="21"/>
              </w:rPr>
              <w:t>1</w:t>
            </w:r>
            <w:r w:rsidR="001D4963" w:rsidRPr="00BD0E49">
              <w:rPr>
                <w:rFonts w:hint="eastAsia"/>
                <w:color w:val="FF0000"/>
                <w:sz w:val="21"/>
              </w:rPr>
              <w:t>日以来的毫</w:t>
            </w:r>
            <w:r w:rsidRPr="00BD0E49">
              <w:rPr>
                <w:rFonts w:hint="eastAsia"/>
                <w:color w:val="FF0000"/>
                <w:sz w:val="21"/>
              </w:rPr>
              <w:t>秒数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当前恒星时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</w:t>
            </w:r>
            <w:r w:rsidR="006C45D4" w:rsidRPr="00BD0E49">
              <w:rPr>
                <w:sz w:val="21"/>
              </w:rPr>
              <w:t>iderealTime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="00A20C9F" w:rsidRPr="00BD0E49">
              <w:rPr>
                <w:rFonts w:hint="eastAsia"/>
                <w:sz w:val="21"/>
              </w:rPr>
              <w:t>，</w:t>
            </w:r>
            <w:r w:rsidR="00163226" w:rsidRPr="00BD0E49">
              <w:rPr>
                <w:rFonts w:hint="eastAsia"/>
                <w:sz w:val="21"/>
              </w:rPr>
              <w:t>精确到</w:t>
            </w:r>
            <w:r w:rsidR="00163226"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当前时角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</w:t>
            </w:r>
            <w:r w:rsidR="006C45D4" w:rsidRPr="00BD0E49">
              <w:rPr>
                <w:sz w:val="21"/>
              </w:rPr>
              <w:t>ourAngle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="00A20C9F" w:rsidRPr="00BD0E49">
              <w:rPr>
                <w:rFonts w:hint="eastAsia"/>
                <w:sz w:val="21"/>
              </w:rPr>
              <w:t>，</w:t>
            </w:r>
            <w:r w:rsidR="00163226" w:rsidRPr="00BD0E49">
              <w:rPr>
                <w:rFonts w:hint="eastAsia"/>
                <w:sz w:val="21"/>
              </w:rPr>
              <w:t>精确到</w:t>
            </w:r>
            <w:r w:rsidR="00163226"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当前赤经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</w:t>
            </w:r>
            <w:r w:rsidR="006C45D4" w:rsidRPr="00BD0E49">
              <w:rPr>
                <w:rFonts w:hint="eastAsia"/>
                <w:sz w:val="21"/>
              </w:rPr>
              <w:t>ightAscension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="00A20C9F" w:rsidRPr="00BD0E49">
              <w:rPr>
                <w:rFonts w:hint="eastAsia"/>
                <w:sz w:val="21"/>
              </w:rPr>
              <w:t>，</w:t>
            </w:r>
            <w:r w:rsidR="00163226" w:rsidRPr="00BD0E49">
              <w:rPr>
                <w:rFonts w:hint="eastAsia"/>
                <w:sz w:val="21"/>
              </w:rPr>
              <w:t>精确到</w:t>
            </w:r>
            <w:r w:rsidR="00163226"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当前赤纬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</w:t>
            </w:r>
            <w:r w:rsidR="006C45D4" w:rsidRPr="00BD0E49">
              <w:rPr>
                <w:sz w:val="21"/>
              </w:rPr>
              <w:t>eclination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A20C9F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</w:t>
            </w:r>
            <w:r w:rsidR="00587857"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~+90</w:t>
            </w:r>
            <w:r w:rsidR="00587857"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</w:t>
            </w:r>
            <w:r w:rsidRPr="00BD0E49">
              <w:rPr>
                <w:rFonts w:hint="eastAsia"/>
                <w:sz w:val="21"/>
              </w:rPr>
              <w:t>J</w:t>
            </w:r>
            <w:r w:rsidRPr="00BD0E49">
              <w:rPr>
                <w:sz w:val="21"/>
              </w:rPr>
              <w:t>2000</w:t>
            </w:r>
            <w:r w:rsidRPr="00BD0E49">
              <w:rPr>
                <w:rFonts w:hint="eastAsia"/>
                <w:sz w:val="21"/>
              </w:rPr>
              <w:t>赤经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J</w:t>
            </w:r>
            <w:r w:rsidRPr="00BD0E49">
              <w:rPr>
                <w:sz w:val="21"/>
              </w:rPr>
              <w:t>2000</w:t>
            </w:r>
            <w:r w:rsidRPr="00BD0E49">
              <w:rPr>
                <w:rFonts w:hint="eastAsia"/>
                <w:sz w:val="21"/>
              </w:rPr>
              <w:t>RightAscension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="00163226" w:rsidRPr="00BD0E49">
              <w:rPr>
                <w:rFonts w:hint="eastAsia"/>
                <w:sz w:val="21"/>
              </w:rPr>
              <w:t>，精确到</w:t>
            </w:r>
            <w:r w:rsidR="00163226"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</w:t>
            </w:r>
            <w:r w:rsidRPr="00BD0E49">
              <w:rPr>
                <w:rFonts w:hint="eastAsia"/>
                <w:sz w:val="21"/>
              </w:rPr>
              <w:t>J2000</w:t>
            </w:r>
            <w:r w:rsidRPr="00BD0E49">
              <w:rPr>
                <w:rFonts w:hint="eastAsia"/>
                <w:sz w:val="21"/>
              </w:rPr>
              <w:t>赤纬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J</w:t>
            </w:r>
            <w:r w:rsidRPr="00BD0E49">
              <w:rPr>
                <w:sz w:val="21"/>
              </w:rPr>
              <w:t>2000Declination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~+90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当前方位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</w:t>
            </w:r>
            <w:r w:rsidR="00587857" w:rsidRPr="00BD0E49">
              <w:rPr>
                <w:rFonts w:hint="eastAsia"/>
                <w:sz w:val="21"/>
              </w:rPr>
              <w:t>z</w:t>
            </w:r>
            <w:r w:rsidR="004E61C4" w:rsidRPr="00BD0E49">
              <w:rPr>
                <w:rFonts w:hint="eastAsia"/>
                <w:sz w:val="21"/>
              </w:rPr>
              <w:t>i</w:t>
            </w:r>
            <w:r w:rsidR="00587857" w:rsidRPr="00BD0E49">
              <w:rPr>
                <w:rFonts w:hint="eastAsia"/>
                <w:sz w:val="21"/>
              </w:rPr>
              <w:t>muth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0-360</w:t>
            </w:r>
            <w:r w:rsidRPr="00BD0E49">
              <w:rPr>
                <w:rFonts w:hint="eastAsia"/>
                <w:sz w:val="21"/>
              </w:rPr>
              <w:t>°</w:t>
            </w:r>
            <w:r w:rsidR="00587857" w:rsidRPr="00BD0E49">
              <w:rPr>
                <w:rFonts w:hint="eastAsia"/>
                <w:sz w:val="21"/>
              </w:rPr>
              <w:t>，精确到</w:t>
            </w:r>
            <w:r w:rsidR="00587857" w:rsidRPr="00BD0E49">
              <w:rPr>
                <w:rFonts w:hint="eastAsia"/>
                <w:sz w:val="21"/>
              </w:rPr>
              <w:t>0.0001</w:t>
            </w:r>
            <w:r w:rsidR="0058785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当前俯仰</w:t>
            </w:r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</w:t>
            </w:r>
            <w:r w:rsidR="00587857" w:rsidRPr="00BD0E49">
              <w:rPr>
                <w:rFonts w:hint="eastAsia"/>
                <w:sz w:val="21"/>
              </w:rPr>
              <w:t>levation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~+90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color w:val="0000FF"/>
                <w:sz w:val="21"/>
              </w:rPr>
              <w:t>当前消旋位置</w:t>
            </w:r>
            <w:proofErr w:type="gramEnd"/>
          </w:p>
        </w:tc>
        <w:tc>
          <w:tcPr>
            <w:tcW w:w="3819" w:type="dxa"/>
            <w:vAlign w:val="center"/>
          </w:tcPr>
          <w:p w:rsidR="005575D3" w:rsidRPr="00BD0E49" w:rsidRDefault="003542EE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</w:t>
            </w:r>
            <w:r w:rsidR="006C45D4" w:rsidRPr="00BD0E49">
              <w:rPr>
                <w:rFonts w:hint="eastAsia"/>
                <w:sz w:val="21"/>
              </w:rPr>
              <w:t>e</w:t>
            </w:r>
            <w:r w:rsidR="00587857" w:rsidRPr="00BD0E49">
              <w:rPr>
                <w:rFonts w:hint="eastAsia"/>
                <w:sz w:val="21"/>
              </w:rPr>
              <w:t>rotator</w:t>
            </w:r>
            <w:r w:rsidR="006C45D4" w:rsidRPr="00BD0E49">
              <w:rPr>
                <w:rFonts w:hint="eastAsia"/>
                <w:sz w:val="21"/>
              </w:rPr>
              <w:t>Position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0-360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="00587857" w:rsidRPr="00BD0E49">
              <w:rPr>
                <w:rFonts w:hint="eastAsia"/>
                <w:sz w:val="21"/>
              </w:rPr>
              <w:t>，精确到</w:t>
            </w:r>
            <w:r w:rsidR="00587857" w:rsidRPr="00BD0E49">
              <w:rPr>
                <w:rFonts w:hint="eastAsia"/>
                <w:sz w:val="21"/>
              </w:rPr>
              <w:t>0.0001</w:t>
            </w:r>
            <w:r w:rsidR="00587857" w:rsidRPr="00BD0E49">
              <w:rPr>
                <w:rFonts w:hint="eastAsia"/>
                <w:sz w:val="21"/>
              </w:rPr>
              <w:t>°，</w:t>
            </w:r>
            <w:proofErr w:type="gramStart"/>
            <w:r w:rsidR="00587857" w:rsidRPr="00BD0E49">
              <w:rPr>
                <w:rFonts w:hint="eastAsia"/>
                <w:sz w:val="21"/>
              </w:rPr>
              <w:t>无消旋轴则</w:t>
            </w:r>
            <w:proofErr w:type="gramEnd"/>
            <w:r w:rsidR="00587857" w:rsidRPr="00BD0E49">
              <w:rPr>
                <w:rFonts w:hint="eastAsia"/>
                <w:sz w:val="21"/>
              </w:rPr>
              <w:t>写</w:t>
            </w:r>
            <w:r w:rsidR="00587857" w:rsidRPr="00BD0E49">
              <w:rPr>
                <w:rFonts w:hint="eastAsia"/>
                <w:sz w:val="21"/>
              </w:rPr>
              <w:t>-9999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目标赤经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targetRightAscension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Pr="00BD0E49">
              <w:rPr>
                <w:rFonts w:hint="eastAsia"/>
                <w:sz w:val="21"/>
              </w:rPr>
              <w:t>，精确到</w:t>
            </w:r>
            <w:r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目标赤纬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</w:t>
            </w:r>
            <w:r w:rsidRPr="00BD0E49">
              <w:rPr>
                <w:sz w:val="21"/>
              </w:rPr>
              <w:t>Declination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~+90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</w:t>
            </w:r>
            <w:r w:rsidRPr="00BD0E49">
              <w:rPr>
                <w:rFonts w:hint="eastAsia"/>
                <w:sz w:val="21"/>
              </w:rPr>
              <w:t>J</w:t>
            </w:r>
            <w:r w:rsidRPr="00BD0E49">
              <w:rPr>
                <w:sz w:val="21"/>
              </w:rPr>
              <w:t>2000</w:t>
            </w:r>
            <w:r w:rsidRPr="00BD0E49">
              <w:rPr>
                <w:rFonts w:hint="eastAsia"/>
                <w:sz w:val="21"/>
              </w:rPr>
              <w:t>赤经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targetJ</w:t>
            </w:r>
            <w:r w:rsidRPr="00BD0E49">
              <w:rPr>
                <w:sz w:val="21"/>
              </w:rPr>
              <w:t>2000</w:t>
            </w:r>
            <w:r w:rsidRPr="00BD0E49">
              <w:rPr>
                <w:rFonts w:hint="eastAsia"/>
                <w:sz w:val="21"/>
              </w:rPr>
              <w:t>RightAscension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0-24h</w:t>
            </w:r>
            <w:r w:rsidRPr="00BD0E49">
              <w:rPr>
                <w:rFonts w:hint="eastAsia"/>
                <w:sz w:val="21"/>
              </w:rPr>
              <w:t>，精确到</w:t>
            </w:r>
            <w:r w:rsidRPr="00BD0E49">
              <w:rPr>
                <w:rFonts w:hint="eastAsia"/>
                <w:sz w:val="21"/>
              </w:rPr>
              <w:t>0.00001h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</w:t>
            </w:r>
            <w:r w:rsidRPr="00BD0E49">
              <w:rPr>
                <w:rFonts w:hint="eastAsia"/>
                <w:sz w:val="21"/>
              </w:rPr>
              <w:t>J2000</w:t>
            </w:r>
            <w:r w:rsidRPr="00BD0E49">
              <w:rPr>
                <w:rFonts w:hint="eastAsia"/>
                <w:sz w:val="21"/>
              </w:rPr>
              <w:t>赤纬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targetJ</w:t>
            </w:r>
            <w:r w:rsidRPr="00BD0E49">
              <w:rPr>
                <w:sz w:val="21"/>
              </w:rPr>
              <w:t>2000Declination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~+90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目标方位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</w:t>
            </w:r>
            <w:r w:rsidR="00B11679" w:rsidRPr="00BD0E49">
              <w:rPr>
                <w:rFonts w:hint="eastAsia"/>
                <w:sz w:val="21"/>
              </w:rPr>
              <w:t>Azmiuth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0-360</w:t>
            </w:r>
            <w:r w:rsidRPr="00BD0E49">
              <w:rPr>
                <w:rFonts w:hint="eastAsia"/>
                <w:sz w:val="21"/>
              </w:rPr>
              <w:t>°</w:t>
            </w:r>
            <w:r w:rsidR="00587857" w:rsidRPr="00BD0E49">
              <w:rPr>
                <w:rFonts w:hint="eastAsia"/>
                <w:sz w:val="21"/>
              </w:rPr>
              <w:t>，精确到</w:t>
            </w:r>
            <w:r w:rsidR="00587857" w:rsidRPr="00BD0E49">
              <w:rPr>
                <w:rFonts w:hint="eastAsia"/>
                <w:sz w:val="21"/>
              </w:rPr>
              <w:t>0.00001</w:t>
            </w:r>
            <w:r w:rsidR="0058785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目标俯仰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</w:t>
            </w:r>
            <w:r w:rsidR="00B11679" w:rsidRPr="00BD0E49">
              <w:rPr>
                <w:rFonts w:hint="eastAsia"/>
                <w:sz w:val="21"/>
              </w:rPr>
              <w:t>Elevation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到</w:t>
            </w:r>
            <w:r w:rsidRPr="00BD0E49">
              <w:rPr>
                <w:rFonts w:hint="eastAsia"/>
                <w:sz w:val="21"/>
              </w:rPr>
              <w:t>-90</w:t>
            </w:r>
            <w:r w:rsidRPr="00BD0E49">
              <w:rPr>
                <w:rFonts w:hint="eastAsia"/>
                <w:sz w:val="21"/>
              </w:rPr>
              <w:t>度</w:t>
            </w: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到</w:t>
            </w:r>
            <w:r w:rsidRPr="00BD0E49">
              <w:rPr>
                <w:rFonts w:hint="eastAsia"/>
                <w:sz w:val="21"/>
              </w:rPr>
              <w:t>+90</w:t>
            </w:r>
            <w:r w:rsidRPr="00BD0E49">
              <w:rPr>
                <w:rFonts w:hint="eastAsia"/>
                <w:sz w:val="21"/>
              </w:rPr>
              <w:t>度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目标</w:t>
            </w:r>
            <w:proofErr w:type="gramStart"/>
            <w:r w:rsidRPr="00BD0E49">
              <w:rPr>
                <w:rFonts w:hint="eastAsia"/>
                <w:color w:val="0000FF"/>
                <w:sz w:val="21"/>
              </w:rPr>
              <w:t>消旋位置</w:t>
            </w:r>
            <w:proofErr w:type="gramEnd"/>
          </w:p>
        </w:tc>
        <w:tc>
          <w:tcPr>
            <w:tcW w:w="3819" w:type="dxa"/>
            <w:vAlign w:val="center"/>
          </w:tcPr>
          <w:p w:rsidR="005575D3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targetDerotator</w:t>
            </w:r>
            <w:r w:rsidR="006C45D4" w:rsidRPr="00BD0E49">
              <w:rPr>
                <w:rFonts w:hint="eastAsia"/>
                <w:sz w:val="21"/>
              </w:rPr>
              <w:t>Position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0-360</w:t>
            </w: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，精确到</w:t>
            </w:r>
            <w:r w:rsidRPr="00BD0E49">
              <w:rPr>
                <w:rFonts w:hint="eastAsia"/>
                <w:sz w:val="21"/>
              </w:rPr>
              <w:t>0.0001</w:t>
            </w:r>
            <w:r w:rsidRPr="00BD0E49">
              <w:rPr>
                <w:rFonts w:hint="eastAsia"/>
                <w:sz w:val="21"/>
              </w:rPr>
              <w:t>°，</w:t>
            </w:r>
            <w:proofErr w:type="gramStart"/>
            <w:r w:rsidRPr="00BD0E49">
              <w:rPr>
                <w:rFonts w:hint="eastAsia"/>
                <w:sz w:val="21"/>
              </w:rPr>
              <w:t>无消旋轴则</w:t>
            </w:r>
            <w:proofErr w:type="gramEnd"/>
            <w:r w:rsidRPr="00BD0E49">
              <w:rPr>
                <w:rFonts w:hint="eastAsia"/>
                <w:sz w:val="21"/>
              </w:rPr>
              <w:t>写</w:t>
            </w:r>
            <w:r w:rsidRPr="00BD0E49">
              <w:rPr>
                <w:rFonts w:hint="eastAsia"/>
                <w:sz w:val="21"/>
              </w:rPr>
              <w:t>9999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跟踪误差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axis1TrackError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数值，单位°，精确到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跟踪误差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axis2TrackError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数值，单位</w:t>
            </w:r>
            <w:r w:rsidR="00587857" w:rsidRPr="00BD0E49">
              <w:rPr>
                <w:rFonts w:hint="eastAsia"/>
                <w:sz w:val="21"/>
              </w:rPr>
              <w:t>°，精确到</w:t>
            </w:r>
            <w:r w:rsidR="00587857" w:rsidRPr="00BD0E49">
              <w:rPr>
                <w:rFonts w:hint="eastAsia"/>
                <w:sz w:val="21"/>
              </w:rPr>
              <w:t>0.00001</w:t>
            </w:r>
            <w:r w:rsidR="0058785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跟踪误差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axis3TrackError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数值，单位</w:t>
            </w:r>
            <w:r w:rsidR="00587857" w:rsidRPr="00BD0E49">
              <w:rPr>
                <w:rFonts w:hint="eastAsia"/>
                <w:sz w:val="21"/>
              </w:rPr>
              <w:t>°，精确到</w:t>
            </w:r>
            <w:r w:rsidR="00587857" w:rsidRPr="00BD0E49">
              <w:rPr>
                <w:rFonts w:hint="eastAsia"/>
                <w:sz w:val="21"/>
              </w:rPr>
              <w:t>0.00001</w:t>
            </w:r>
            <w:r w:rsidR="0058785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B8536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焦点类型索引位置</w:t>
            </w:r>
          </w:p>
        </w:tc>
        <w:tc>
          <w:tcPr>
            <w:tcW w:w="3819" w:type="dxa"/>
            <w:vAlign w:val="center"/>
          </w:tcPr>
          <w:p w:rsidR="005575D3" w:rsidRPr="00BD0E49" w:rsidRDefault="00523945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focusTypeIndex</w:t>
            </w:r>
          </w:p>
        </w:tc>
        <w:tc>
          <w:tcPr>
            <w:tcW w:w="2225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sz w:val="21"/>
              </w:rPr>
              <w:t>short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216cm</w:t>
            </w:r>
            <w:r w:rsidRPr="00BD0E49">
              <w:rPr>
                <w:rFonts w:hint="eastAsia"/>
                <w:color w:val="FF0000"/>
                <w:sz w:val="21"/>
              </w:rPr>
              <w:t>望远镜：</w:t>
            </w:r>
          </w:p>
          <w:p w:rsidR="00587857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-1</w:t>
            </w:r>
            <w:r w:rsidRPr="00BD0E49">
              <w:rPr>
                <w:rFonts w:hint="eastAsia"/>
                <w:color w:val="FF0000"/>
                <w:sz w:val="21"/>
              </w:rPr>
              <w:t>：切换过程中</w:t>
            </w:r>
          </w:p>
          <w:p w:rsidR="00587857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0</w:t>
            </w:r>
            <w:r w:rsidRPr="00BD0E49">
              <w:rPr>
                <w:rFonts w:hint="eastAsia"/>
                <w:color w:val="FF0000"/>
                <w:sz w:val="21"/>
              </w:rPr>
              <w:t>：</w:t>
            </w:r>
            <w:r w:rsidRPr="00BD0E49">
              <w:rPr>
                <w:rFonts w:hint="eastAsia"/>
                <w:color w:val="FF0000"/>
                <w:sz w:val="21"/>
              </w:rPr>
              <w:t>CASSEGRAIN</w:t>
            </w:r>
          </w:p>
          <w:p w:rsidR="00587857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</w:t>
            </w:r>
            <w:r w:rsidRPr="00BD0E49">
              <w:rPr>
                <w:rFonts w:hint="eastAsia"/>
                <w:color w:val="FF0000"/>
                <w:sz w:val="21"/>
              </w:rPr>
              <w:t>：</w:t>
            </w:r>
            <w:r w:rsidRPr="00BD0E49">
              <w:rPr>
                <w:rFonts w:hint="eastAsia"/>
                <w:color w:val="FF0000"/>
                <w:sz w:val="21"/>
              </w:rPr>
              <w:t>COUDE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焦点切换</w:t>
            </w:r>
            <w:proofErr w:type="gramStart"/>
            <w:r w:rsidRPr="00BD0E49">
              <w:rPr>
                <w:rFonts w:hint="eastAsia"/>
                <w:color w:val="FF0000"/>
                <w:sz w:val="21"/>
              </w:rPr>
              <w:t>镜角度</w:t>
            </w:r>
            <w:proofErr w:type="gramEnd"/>
            <w:r w:rsidRPr="00BD0E49">
              <w:rPr>
                <w:rFonts w:hint="eastAsia"/>
                <w:color w:val="FF0000"/>
                <w:sz w:val="21"/>
              </w:rPr>
              <w:t>位置</w:t>
            </w:r>
          </w:p>
        </w:tc>
        <w:tc>
          <w:tcPr>
            <w:tcW w:w="3819" w:type="dxa"/>
            <w:vAlign w:val="center"/>
          </w:tcPr>
          <w:p w:rsidR="005575D3" w:rsidRPr="00BD0E49" w:rsidRDefault="00523945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axis</w:t>
            </w:r>
            <w:r>
              <w:rPr>
                <w:color w:val="FF0000"/>
                <w:sz w:val="21"/>
              </w:rPr>
              <w:t>4</w:t>
            </w:r>
            <w:r>
              <w:rPr>
                <w:rFonts w:hint="eastAsia"/>
                <w:color w:val="FF0000"/>
                <w:sz w:val="21"/>
              </w:rPr>
              <w:t>Angle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数值，单位°，精确到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sz w:val="21"/>
              </w:rPr>
              <w:t>镜盖索引</w:t>
            </w:r>
            <w:proofErr w:type="gramEnd"/>
            <w:r w:rsidRPr="00BD0E49">
              <w:rPr>
                <w:rFonts w:hint="eastAsia"/>
                <w:sz w:val="21"/>
              </w:rPr>
              <w:t>位置</w:t>
            </w:r>
          </w:p>
        </w:tc>
        <w:tc>
          <w:tcPr>
            <w:tcW w:w="3819" w:type="dxa"/>
            <w:vAlign w:val="center"/>
          </w:tcPr>
          <w:p w:rsidR="005575D3" w:rsidRPr="00BD0E49" w:rsidRDefault="00523945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coverIndex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short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无量纲，为位置索引，取值范围为</w:t>
            </w:r>
            <w:r w:rsidRPr="00BD0E49">
              <w:rPr>
                <w:rFonts w:hint="eastAsia"/>
                <w:sz w:val="21"/>
              </w:rPr>
              <w:t>-1~1</w:t>
            </w:r>
            <w:r w:rsidRPr="00BD0E49">
              <w:rPr>
                <w:rFonts w:hint="eastAsia"/>
                <w:sz w:val="21"/>
              </w:rPr>
              <w:t>，在转动过程中索引为</w:t>
            </w:r>
            <w:r w:rsidRPr="00BD0E49">
              <w:rPr>
                <w:rFonts w:hint="eastAsia"/>
                <w:sz w:val="21"/>
              </w:rPr>
              <w:t>-1</w:t>
            </w:r>
            <w:r w:rsidRPr="00BD0E49">
              <w:rPr>
                <w:rFonts w:hint="eastAsia"/>
                <w:sz w:val="21"/>
              </w:rPr>
              <w:t>，</w:t>
            </w: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为全关，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为全开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sz w:val="21"/>
              </w:rPr>
              <w:t>镜盖位置</w:t>
            </w:r>
            <w:proofErr w:type="gramEnd"/>
          </w:p>
        </w:tc>
        <w:tc>
          <w:tcPr>
            <w:tcW w:w="3819" w:type="dxa"/>
            <w:vAlign w:val="center"/>
          </w:tcPr>
          <w:p w:rsidR="005575D3" w:rsidRPr="00BD0E49" w:rsidRDefault="00523945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coverPosition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cs="Times New Roman" w:hint="eastAsia"/>
                <w:sz w:val="21"/>
                <w:szCs w:val="24"/>
                <w:lang w:bidi="ar"/>
              </w:rPr>
              <w:t>无量纲，取值范围为</w:t>
            </w:r>
            <w:r w:rsidRPr="00BD0E49">
              <w:rPr>
                <w:rFonts w:cs="Times New Roman"/>
                <w:sz w:val="21"/>
                <w:szCs w:val="24"/>
                <w:lang w:bidi="ar"/>
              </w:rPr>
              <w:t>0-100</w:t>
            </w:r>
            <w:r w:rsidRPr="00BD0E49">
              <w:rPr>
                <w:rFonts w:cs="Times New Roman" w:hint="eastAsia"/>
                <w:sz w:val="21"/>
                <w:szCs w:val="24"/>
                <w:lang w:bidi="ar"/>
              </w:rPr>
              <w:t>，</w:t>
            </w:r>
            <w:r w:rsidRPr="00BD0E49">
              <w:rPr>
                <w:rFonts w:cs="Times New Roman"/>
                <w:sz w:val="21"/>
                <w:szCs w:val="24"/>
                <w:lang w:bidi="ar"/>
              </w:rPr>
              <w:t>0</w:t>
            </w:r>
            <w:r w:rsidRPr="00BD0E49">
              <w:rPr>
                <w:rFonts w:cs="Times New Roman" w:hint="eastAsia"/>
                <w:sz w:val="21"/>
                <w:szCs w:val="24"/>
                <w:lang w:bidi="ar"/>
              </w:rPr>
              <w:t>为全关，</w:t>
            </w:r>
            <w:r w:rsidRPr="00BD0E49">
              <w:rPr>
                <w:rFonts w:cs="Times New Roman"/>
                <w:sz w:val="21"/>
                <w:szCs w:val="24"/>
                <w:lang w:bidi="ar"/>
              </w:rPr>
              <w:t>100</w:t>
            </w:r>
            <w:r w:rsidRPr="00BD0E49">
              <w:rPr>
                <w:rFonts w:cs="Times New Roman" w:hint="eastAsia"/>
                <w:sz w:val="21"/>
                <w:szCs w:val="24"/>
                <w:lang w:bidi="ar"/>
              </w:rPr>
              <w:t>为全开</w:t>
            </w:r>
            <w:r w:rsidR="00587857" w:rsidRPr="00BD0E49">
              <w:rPr>
                <w:rFonts w:cs="Times New Roman" w:hint="eastAsia"/>
                <w:sz w:val="21"/>
                <w:szCs w:val="24"/>
                <w:lang w:bidi="ar"/>
              </w:rPr>
              <w:t>,</w:t>
            </w:r>
            <w:r w:rsidR="00587857" w:rsidRPr="00BD0E49">
              <w:rPr>
                <w:rFonts w:cs="Times New Roman" w:hint="eastAsia"/>
                <w:sz w:val="21"/>
                <w:szCs w:val="24"/>
                <w:lang w:bidi="ar"/>
              </w:rPr>
              <w:t>精确到</w:t>
            </w:r>
            <w:r w:rsidR="00587857" w:rsidRPr="00BD0E49">
              <w:rPr>
                <w:rFonts w:cs="Times New Roman" w:hint="eastAsia"/>
                <w:sz w:val="21"/>
                <w:szCs w:val="24"/>
                <w:lang w:bidi="ar"/>
              </w:rPr>
              <w:t>0.1</w:t>
            </w:r>
            <w:r w:rsidRPr="00BD0E49">
              <w:rPr>
                <w:rFonts w:cs="Times New Roman" w:hint="eastAsia"/>
                <w:sz w:val="21"/>
                <w:szCs w:val="24"/>
                <w:lang w:bidi="ar"/>
              </w:rPr>
              <w:t>。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B85367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焦点类型</w:t>
            </w:r>
            <w:r w:rsidR="006C45D4" w:rsidRPr="00BD0E49">
              <w:rPr>
                <w:rFonts w:hint="eastAsia"/>
                <w:color w:val="0000FF"/>
                <w:sz w:val="21"/>
              </w:rPr>
              <w:t>目标索引位置</w:t>
            </w:r>
          </w:p>
        </w:tc>
        <w:tc>
          <w:tcPr>
            <w:tcW w:w="3819" w:type="dxa"/>
            <w:vAlign w:val="center"/>
          </w:tcPr>
          <w:p w:rsidR="005575D3" w:rsidRPr="00BD0E49" w:rsidRDefault="00523945" w:rsidP="003542EE">
            <w:pPr>
              <w:spacing w:line="240" w:lineRule="auto"/>
              <w:ind w:firstLineChars="0" w:firstLine="0"/>
              <w:rPr>
                <w:sz w:val="21"/>
              </w:rPr>
            </w:pPr>
            <w:r w:rsidRPr="00523945">
              <w:rPr>
                <w:sz w:val="21"/>
              </w:rPr>
              <w:t>targetFocusTypeIndex</w:t>
            </w:r>
          </w:p>
        </w:tc>
        <w:tc>
          <w:tcPr>
            <w:tcW w:w="2225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short</w:t>
            </w:r>
          </w:p>
        </w:tc>
        <w:tc>
          <w:tcPr>
            <w:tcW w:w="5448" w:type="dxa"/>
            <w:vAlign w:val="center"/>
          </w:tcPr>
          <w:p w:rsidR="00587857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216cm</w:t>
            </w:r>
            <w:r w:rsidRPr="00BD0E49">
              <w:rPr>
                <w:rFonts w:hint="eastAsia"/>
                <w:color w:val="FF0000"/>
                <w:sz w:val="21"/>
              </w:rPr>
              <w:t>望远镜：</w:t>
            </w:r>
          </w:p>
          <w:p w:rsidR="00587857" w:rsidRPr="00BD0E49" w:rsidRDefault="00587857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lastRenderedPageBreak/>
              <w:t>0</w:t>
            </w:r>
            <w:r w:rsidRPr="00BD0E49">
              <w:rPr>
                <w:rFonts w:hint="eastAsia"/>
                <w:color w:val="FF0000"/>
                <w:sz w:val="21"/>
              </w:rPr>
              <w:t>：</w:t>
            </w:r>
            <w:r w:rsidRPr="00BD0E49">
              <w:rPr>
                <w:rFonts w:hint="eastAsia"/>
                <w:color w:val="FF0000"/>
                <w:sz w:val="21"/>
              </w:rPr>
              <w:t>CASSEGRAIN</w:t>
            </w:r>
          </w:p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</w:t>
            </w:r>
            <w:r w:rsidRPr="00BD0E49">
              <w:rPr>
                <w:rFonts w:hint="eastAsia"/>
                <w:color w:val="FF0000"/>
                <w:sz w:val="21"/>
              </w:rPr>
              <w:t>：</w:t>
            </w:r>
            <w:r w:rsidRPr="00BD0E49">
              <w:rPr>
                <w:rFonts w:hint="eastAsia"/>
                <w:color w:val="FF0000"/>
                <w:sz w:val="21"/>
              </w:rPr>
              <w:t>COUDE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lastRenderedPageBreak/>
              <w:t>焦点切换</w:t>
            </w:r>
            <w:proofErr w:type="gramStart"/>
            <w:r w:rsidRPr="00BD0E49">
              <w:rPr>
                <w:rFonts w:hint="eastAsia"/>
                <w:color w:val="0000FF"/>
                <w:sz w:val="21"/>
              </w:rPr>
              <w:t>镜目标</w:t>
            </w:r>
            <w:proofErr w:type="gramEnd"/>
            <w:r w:rsidRPr="00BD0E49">
              <w:rPr>
                <w:rFonts w:hint="eastAsia"/>
                <w:color w:val="0000FF"/>
                <w:sz w:val="21"/>
              </w:rPr>
              <w:t>角度位置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523945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target</w:t>
            </w:r>
            <w:r w:rsidR="00523945">
              <w:rPr>
                <w:rFonts w:hint="eastAsia"/>
                <w:color w:val="FF0000"/>
                <w:sz w:val="21"/>
              </w:rPr>
              <w:t>Axis4</w:t>
            </w:r>
            <w:r w:rsidRPr="00BD0E49">
              <w:rPr>
                <w:rFonts w:hint="eastAsia"/>
                <w:color w:val="FF0000"/>
                <w:sz w:val="21"/>
              </w:rPr>
              <w:t>Angle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58785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数值，单位°，精确到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proofErr w:type="gramStart"/>
            <w:r w:rsidRPr="00BD0E49">
              <w:rPr>
                <w:rFonts w:hint="eastAsia"/>
                <w:color w:val="0000FF"/>
                <w:sz w:val="21"/>
              </w:rPr>
              <w:t>镜盖目标</w:t>
            </w:r>
            <w:proofErr w:type="gramEnd"/>
            <w:r w:rsidRPr="00BD0E49">
              <w:rPr>
                <w:rFonts w:hint="eastAsia"/>
                <w:color w:val="0000FF"/>
                <w:sz w:val="21"/>
              </w:rPr>
              <w:t>索引位置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targetIndex</w:t>
            </w:r>
            <w:r w:rsidR="00B85367" w:rsidRPr="00BD0E49">
              <w:rPr>
                <w:sz w:val="21"/>
              </w:rPr>
              <w:t>Of</w:t>
            </w:r>
            <w:r w:rsidRPr="00BD0E49">
              <w:rPr>
                <w:sz w:val="21"/>
              </w:rPr>
              <w:t>Cover</w:t>
            </w:r>
          </w:p>
        </w:tc>
        <w:tc>
          <w:tcPr>
            <w:tcW w:w="2225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short</w:t>
            </w:r>
          </w:p>
        </w:tc>
        <w:tc>
          <w:tcPr>
            <w:tcW w:w="5448" w:type="dxa"/>
            <w:vAlign w:val="center"/>
          </w:tcPr>
          <w:p w:rsidR="00B85367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="00B85367" w:rsidRPr="00BD0E49">
              <w:rPr>
                <w:rFonts w:hint="eastAsia"/>
                <w:sz w:val="21"/>
              </w:rPr>
              <w:t>：关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="00B85367" w:rsidRPr="00BD0E49">
              <w:rPr>
                <w:rFonts w:hint="eastAsia"/>
                <w:sz w:val="21"/>
              </w:rPr>
              <w:t>：开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速度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axis1Speed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速度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axis2Speed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速度</w:t>
            </w:r>
          </w:p>
        </w:tc>
        <w:tc>
          <w:tcPr>
            <w:tcW w:w="3819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51199">
              <w:rPr>
                <w:sz w:val="21"/>
              </w:rPr>
              <w:t>axis3Speed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°</w:t>
            </w:r>
            <w:r w:rsidRPr="00BD0E49">
              <w:rPr>
                <w:rFonts w:hint="eastAsia"/>
                <w:sz w:val="21"/>
              </w:rPr>
              <w:t>/s</w:t>
            </w:r>
            <w:r w:rsidR="00B85367" w:rsidRPr="00BD0E49">
              <w:rPr>
                <w:rFonts w:hint="eastAsia"/>
                <w:sz w:val="21"/>
              </w:rPr>
              <w:t xml:space="preserve"> </w:t>
            </w:r>
            <w:r w:rsidR="00B85367" w:rsidRPr="00BD0E49">
              <w:rPr>
                <w:rFonts w:hint="eastAsia"/>
                <w:sz w:val="21"/>
              </w:rPr>
              <w:t>，</w:t>
            </w:r>
            <w:proofErr w:type="gramStart"/>
            <w:r w:rsidR="00B85367" w:rsidRPr="00BD0E49">
              <w:rPr>
                <w:rFonts w:hint="eastAsia"/>
                <w:sz w:val="21"/>
              </w:rPr>
              <w:t>如无轴</w:t>
            </w:r>
            <w:proofErr w:type="gramEnd"/>
            <w:r w:rsidR="00B85367" w:rsidRPr="00BD0E49">
              <w:rPr>
                <w:rFonts w:hint="eastAsia"/>
                <w:sz w:val="21"/>
              </w:rPr>
              <w:t>3</w:t>
            </w:r>
            <w:r w:rsidR="00B85367" w:rsidRPr="00BD0E49">
              <w:rPr>
                <w:rFonts w:hint="eastAsia"/>
                <w:sz w:val="21"/>
              </w:rPr>
              <w:t>，则填写</w:t>
            </w:r>
            <w:r w:rsidR="00B85367" w:rsidRPr="00BD0E49">
              <w:rPr>
                <w:rFonts w:hint="eastAsia"/>
                <w:sz w:val="21"/>
              </w:rPr>
              <w:t>9999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跟踪目标类型</w:t>
            </w:r>
          </w:p>
        </w:tc>
        <w:tc>
          <w:tcPr>
            <w:tcW w:w="3819" w:type="dxa"/>
            <w:vAlign w:val="center"/>
          </w:tcPr>
          <w:p w:rsidR="005575D3" w:rsidRPr="00BD0E49" w:rsidRDefault="00523945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trackType</w:t>
            </w:r>
          </w:p>
        </w:tc>
        <w:tc>
          <w:tcPr>
            <w:tcW w:w="2225" w:type="dxa"/>
            <w:vAlign w:val="center"/>
          </w:tcPr>
          <w:p w:rsidR="005575D3" w:rsidRPr="00BD0E49" w:rsidRDefault="00451199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short</w:t>
            </w:r>
          </w:p>
        </w:tc>
        <w:tc>
          <w:tcPr>
            <w:tcW w:w="5448" w:type="dxa"/>
            <w:vAlign w:val="center"/>
          </w:tcPr>
          <w:p w:rsidR="00B85367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：</w:t>
            </w:r>
            <w:r w:rsidR="006C45D4" w:rsidRPr="00BD0E49">
              <w:rPr>
                <w:rFonts w:hint="eastAsia"/>
                <w:sz w:val="21"/>
              </w:rPr>
              <w:t>恒星</w:t>
            </w:r>
            <w:r w:rsidRPr="00BD0E49">
              <w:rPr>
                <w:rFonts w:hint="eastAsia"/>
                <w:sz w:val="21"/>
              </w:rPr>
              <w:t xml:space="preserve"> Stellar</w:t>
            </w:r>
          </w:p>
          <w:p w:rsidR="00B85367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</w:t>
            </w:r>
            <w:r w:rsidR="007B6DEC" w:rsidRPr="00BD0E49">
              <w:rPr>
                <w:rFonts w:hint="eastAsia"/>
                <w:sz w:val="21"/>
              </w:rPr>
              <w:t>太阳</w:t>
            </w:r>
            <w:r w:rsidR="007B6DEC" w:rsidRPr="00BD0E49">
              <w:rPr>
                <w:rFonts w:hint="eastAsia"/>
                <w:sz w:val="21"/>
              </w:rPr>
              <w:t xml:space="preserve"> Sun</w:t>
            </w:r>
          </w:p>
          <w:p w:rsidR="00B85367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</w:t>
            </w:r>
            <w:r w:rsidR="007B6DEC" w:rsidRPr="00BD0E49">
              <w:rPr>
                <w:rFonts w:hint="eastAsia"/>
                <w:sz w:val="21"/>
              </w:rPr>
              <w:t>月亮</w:t>
            </w:r>
            <w:r w:rsidR="007B6DEC" w:rsidRPr="00BD0E49">
              <w:rPr>
                <w:rFonts w:hint="eastAsia"/>
                <w:sz w:val="21"/>
              </w:rPr>
              <w:t xml:space="preserve"> Moon</w:t>
            </w:r>
          </w:p>
          <w:p w:rsidR="00B85367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3: </w:t>
            </w:r>
            <w:r w:rsidR="007B6DEC" w:rsidRPr="00BD0E49">
              <w:rPr>
                <w:rFonts w:hint="eastAsia"/>
                <w:sz w:val="21"/>
              </w:rPr>
              <w:t>彗星</w:t>
            </w:r>
            <w:r w:rsidR="007B6DEC" w:rsidRPr="00BD0E49">
              <w:rPr>
                <w:rFonts w:hint="eastAsia"/>
                <w:sz w:val="21"/>
              </w:rPr>
              <w:t xml:space="preserve"> Comet</w:t>
            </w:r>
          </w:p>
          <w:p w:rsidR="007B6DEC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4: </w:t>
            </w:r>
            <w:r w:rsidR="007B6DEC" w:rsidRPr="00BD0E49">
              <w:rPr>
                <w:rFonts w:hint="eastAsia"/>
                <w:sz w:val="21"/>
              </w:rPr>
              <w:t>行星</w:t>
            </w:r>
            <w:r w:rsidR="007B6DEC" w:rsidRPr="00BD0E49">
              <w:rPr>
                <w:rFonts w:hint="eastAsia"/>
                <w:sz w:val="21"/>
              </w:rPr>
              <w:t xml:space="preserve"> Planet</w:t>
            </w:r>
          </w:p>
          <w:p w:rsidR="007B6DEC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5: </w:t>
            </w:r>
            <w:r w:rsidR="007B6DEC" w:rsidRPr="00BD0E49">
              <w:rPr>
                <w:rFonts w:hint="eastAsia"/>
                <w:sz w:val="21"/>
              </w:rPr>
              <w:t>卫星</w:t>
            </w:r>
            <w:r w:rsidR="007B6DEC" w:rsidRPr="00BD0E49">
              <w:rPr>
                <w:rFonts w:hint="eastAsia"/>
                <w:sz w:val="21"/>
              </w:rPr>
              <w:t xml:space="preserve"> Satellite</w:t>
            </w:r>
          </w:p>
          <w:p w:rsidR="005575D3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6: </w:t>
            </w:r>
            <w:r w:rsidR="006C45D4" w:rsidRPr="00BD0E49">
              <w:rPr>
                <w:rFonts w:hint="eastAsia"/>
                <w:sz w:val="21"/>
              </w:rPr>
              <w:t>固定位置</w:t>
            </w:r>
            <w:r w:rsidRPr="00BD0E49">
              <w:rPr>
                <w:rFonts w:hint="eastAsia"/>
                <w:sz w:val="21"/>
              </w:rPr>
              <w:t xml:space="preserve"> Idle 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目标名称</w:t>
            </w:r>
          </w:p>
        </w:tc>
        <w:tc>
          <w:tcPr>
            <w:tcW w:w="3819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trackObject</w:t>
            </w:r>
            <w:r w:rsidR="00B85367" w:rsidRPr="00BD0E49">
              <w:rPr>
                <w:rFonts w:hint="eastAsia"/>
                <w:sz w:val="21"/>
              </w:rPr>
              <w:t>Name</w:t>
            </w:r>
          </w:p>
        </w:tc>
        <w:tc>
          <w:tcPr>
            <w:tcW w:w="2225" w:type="dxa"/>
            <w:vAlign w:val="center"/>
          </w:tcPr>
          <w:p w:rsidR="005575D3" w:rsidRPr="00BD0E49" w:rsidRDefault="00B85367" w:rsidP="0045119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C</w:t>
            </w:r>
            <w:r w:rsidRPr="00BD0E49">
              <w:rPr>
                <w:rFonts w:hint="eastAsia"/>
                <w:sz w:val="21"/>
              </w:rPr>
              <w:t>har[</w:t>
            </w:r>
            <w:r w:rsidR="00451199">
              <w:rPr>
                <w:sz w:val="21"/>
              </w:rPr>
              <w:t>48</w:t>
            </w:r>
            <w:r w:rsidRPr="00BD0E49">
              <w:rPr>
                <w:rFonts w:hint="eastAsia"/>
                <w:sz w:val="21"/>
              </w:rPr>
              <w:t>]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目标名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大气折射修正值</w:t>
            </w:r>
          </w:p>
        </w:tc>
        <w:tc>
          <w:tcPr>
            <w:tcW w:w="3819" w:type="dxa"/>
            <w:vAlign w:val="center"/>
          </w:tcPr>
          <w:p w:rsidR="005575D3" w:rsidRPr="00BD0E49" w:rsidRDefault="004B7D9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B7D95">
              <w:rPr>
                <w:sz w:val="21"/>
              </w:rPr>
              <w:t>refractionCorrection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度</w:t>
            </w:r>
            <w:r w:rsidR="00B85367" w:rsidRPr="00BD0E49">
              <w:rPr>
                <w:rFonts w:hint="eastAsia"/>
                <w:sz w:val="21"/>
              </w:rPr>
              <w:t>，精确到</w:t>
            </w:r>
            <w:r w:rsidR="00B85367" w:rsidRPr="00BD0E49">
              <w:rPr>
                <w:rFonts w:hint="eastAsia"/>
                <w:sz w:val="21"/>
              </w:rPr>
              <w:t>0.00001</w:t>
            </w:r>
            <w:r w:rsidR="00B8536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rFonts w:hint="eastAsia"/>
                <w:color w:val="0000FF"/>
                <w:sz w:val="21"/>
              </w:rPr>
              <w:t>1</w:t>
            </w:r>
            <w:r w:rsidRPr="00BD0E49">
              <w:rPr>
                <w:rFonts w:hint="eastAsia"/>
                <w:color w:val="0000FF"/>
                <w:sz w:val="21"/>
              </w:rPr>
              <w:t>编码器位置</w:t>
            </w:r>
          </w:p>
        </w:tc>
        <w:tc>
          <w:tcPr>
            <w:tcW w:w="3819" w:type="dxa"/>
            <w:vAlign w:val="center"/>
          </w:tcPr>
          <w:p w:rsidR="005575D3" w:rsidRPr="00BD0E49" w:rsidRDefault="004B7D95" w:rsidP="003542EE">
            <w:pPr>
              <w:spacing w:line="240" w:lineRule="auto"/>
              <w:ind w:firstLineChars="0" w:firstLine="0"/>
              <w:rPr>
                <w:sz w:val="21"/>
              </w:rPr>
            </w:pPr>
            <w:r w:rsidRPr="004B7D95">
              <w:rPr>
                <w:sz w:val="21"/>
              </w:rPr>
              <w:t>axis1Encoder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B85367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°，赤道式对应时角编码器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color w:val="0000FF"/>
                <w:sz w:val="21"/>
              </w:rPr>
              <w:t>2</w:t>
            </w:r>
            <w:r w:rsidRPr="00BD0E49">
              <w:rPr>
                <w:rFonts w:hint="eastAsia"/>
                <w:color w:val="0000FF"/>
                <w:sz w:val="21"/>
              </w:rPr>
              <w:t>编码器位置</w:t>
            </w:r>
          </w:p>
        </w:tc>
        <w:tc>
          <w:tcPr>
            <w:tcW w:w="3819" w:type="dxa"/>
            <w:vAlign w:val="center"/>
          </w:tcPr>
          <w:p w:rsidR="005575D3" w:rsidRPr="00BD0E49" w:rsidRDefault="004B7D95" w:rsidP="004B7D95">
            <w:pPr>
              <w:spacing w:line="240" w:lineRule="auto"/>
              <w:ind w:firstLineChars="0" w:firstLine="0"/>
              <w:rPr>
                <w:sz w:val="21"/>
              </w:rPr>
            </w:pPr>
            <w:r w:rsidRPr="004B7D95">
              <w:rPr>
                <w:sz w:val="21"/>
              </w:rPr>
              <w:t>axis</w:t>
            </w:r>
            <w:r>
              <w:rPr>
                <w:sz w:val="21"/>
              </w:rPr>
              <w:t>2</w:t>
            </w:r>
            <w:r w:rsidRPr="004B7D95">
              <w:rPr>
                <w:sz w:val="21"/>
              </w:rPr>
              <w:t>Encoder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-90~+90</w:t>
            </w:r>
            <w:r w:rsidRPr="00BD0E49">
              <w:rPr>
                <w:rFonts w:hint="eastAsia"/>
                <w:sz w:val="21"/>
              </w:rPr>
              <w:t>°</w:t>
            </w:r>
            <w:r w:rsidR="00B85367" w:rsidRPr="00BD0E49">
              <w:rPr>
                <w:rFonts w:hint="eastAsia"/>
                <w:sz w:val="21"/>
              </w:rPr>
              <w:t>，精确到</w:t>
            </w:r>
            <w:r w:rsidR="00B85367" w:rsidRPr="00BD0E49">
              <w:rPr>
                <w:rFonts w:hint="eastAsia"/>
                <w:sz w:val="21"/>
              </w:rPr>
              <w:t>0.00001</w:t>
            </w:r>
            <w:r w:rsidR="00B85367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编码器位置</w:t>
            </w:r>
          </w:p>
        </w:tc>
        <w:tc>
          <w:tcPr>
            <w:tcW w:w="3819" w:type="dxa"/>
            <w:vAlign w:val="center"/>
          </w:tcPr>
          <w:p w:rsidR="005575D3" w:rsidRPr="00BD0E49" w:rsidRDefault="004B7D95" w:rsidP="004B7D95">
            <w:pPr>
              <w:spacing w:line="240" w:lineRule="auto"/>
              <w:ind w:firstLineChars="0" w:firstLine="0"/>
              <w:rPr>
                <w:sz w:val="21"/>
              </w:rPr>
            </w:pPr>
            <w:r w:rsidRPr="004B7D95">
              <w:rPr>
                <w:sz w:val="21"/>
              </w:rPr>
              <w:t>axis</w:t>
            </w:r>
            <w:r>
              <w:rPr>
                <w:sz w:val="21"/>
              </w:rPr>
              <w:t>3</w:t>
            </w:r>
            <w:r w:rsidRPr="004B7D95">
              <w:rPr>
                <w:sz w:val="21"/>
              </w:rPr>
              <w:t>Encoder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°，精确到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rFonts w:hint="eastAsia"/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工作模式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axis</w:t>
            </w:r>
            <w:r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Mode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5448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rFonts w:hint="eastAsia"/>
                <w:sz w:val="21"/>
              </w:rPr>
              <w:t xml:space="preserve">IDLE </w:t>
            </w:r>
            <w:r w:rsidRPr="00BD0E49">
              <w:rPr>
                <w:rFonts w:hint="eastAsia"/>
                <w:sz w:val="21"/>
              </w:rPr>
              <w:t>不消</w:t>
            </w:r>
            <w:proofErr w:type="gramStart"/>
            <w:r w:rsidRPr="00BD0E49">
              <w:rPr>
                <w:rFonts w:hint="eastAsia"/>
                <w:sz w:val="21"/>
              </w:rPr>
              <w:t>旋</w:t>
            </w:r>
            <w:proofErr w:type="gramEnd"/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</w:t>
            </w:r>
            <w:r w:rsidR="0016234B" w:rsidRPr="00BD0E49">
              <w:rPr>
                <w:rFonts w:hint="eastAsia"/>
                <w:sz w:val="21"/>
              </w:rPr>
              <w:t>RELATE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偏差消旋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</w:t>
            </w:r>
            <w:r w:rsidR="0016234B" w:rsidRPr="00BD0E49">
              <w:rPr>
                <w:rFonts w:hint="eastAsia"/>
                <w:sz w:val="21"/>
              </w:rPr>
              <w:t>ABSOLUTE</w:t>
            </w:r>
            <w:r w:rsidRPr="00BD0E49">
              <w:rPr>
                <w:rFonts w:hint="eastAsia"/>
                <w:sz w:val="21"/>
              </w:rPr>
              <w:t xml:space="preserve"> </w:t>
            </w:r>
            <w:r w:rsidRPr="00BD0E49">
              <w:rPr>
                <w:rFonts w:hint="eastAsia"/>
                <w:sz w:val="21"/>
              </w:rPr>
              <w:t>始终指向同一角度值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指向模型修正值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axis1PMCorrection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</w:t>
            </w:r>
            <w:r w:rsidR="001E20D5" w:rsidRPr="00BD0E49">
              <w:rPr>
                <w:rFonts w:hint="eastAsia"/>
                <w:sz w:val="21"/>
              </w:rPr>
              <w:t>，度，精确到</w:t>
            </w:r>
            <w:r w:rsidR="001E20D5" w:rsidRPr="00BD0E49">
              <w:rPr>
                <w:rFonts w:hint="eastAsia"/>
                <w:sz w:val="21"/>
              </w:rPr>
              <w:t>0.00001</w:t>
            </w:r>
            <w:r w:rsidR="001E20D5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指向模型修正值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</w:t>
            </w:r>
            <w:r>
              <w:rPr>
                <w:sz w:val="21"/>
              </w:rPr>
              <w:t>2</w:t>
            </w:r>
            <w:r w:rsidRPr="004253B0">
              <w:rPr>
                <w:sz w:val="21"/>
              </w:rPr>
              <w:t>PMCorrection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</w:t>
            </w:r>
            <w:r w:rsidR="001E20D5" w:rsidRPr="00BD0E49">
              <w:rPr>
                <w:rFonts w:hint="eastAsia"/>
                <w:sz w:val="21"/>
              </w:rPr>
              <w:t>，</w:t>
            </w:r>
            <w:r w:rsidRPr="00BD0E49">
              <w:rPr>
                <w:rFonts w:hint="eastAsia"/>
                <w:sz w:val="21"/>
              </w:rPr>
              <w:t>度</w:t>
            </w:r>
            <w:r w:rsidR="001E20D5" w:rsidRPr="00BD0E49">
              <w:rPr>
                <w:rFonts w:hint="eastAsia"/>
                <w:sz w:val="21"/>
              </w:rPr>
              <w:t>，精确到</w:t>
            </w:r>
            <w:r w:rsidR="001E20D5" w:rsidRPr="00BD0E49">
              <w:rPr>
                <w:rFonts w:hint="eastAsia"/>
                <w:sz w:val="21"/>
              </w:rPr>
              <w:t>0.00001</w:t>
            </w:r>
            <w:r w:rsidR="001E20D5"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指向模型修正值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</w:t>
            </w:r>
            <w:r>
              <w:rPr>
                <w:sz w:val="21"/>
              </w:rPr>
              <w:t>3</w:t>
            </w:r>
            <w:r w:rsidRPr="004253B0">
              <w:rPr>
                <w:sz w:val="21"/>
              </w:rPr>
              <w:t>PMCorrection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修正值，度，精确到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人工修正值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axis1ManualCorrection</w:t>
            </w:r>
          </w:p>
        </w:tc>
        <w:tc>
          <w:tcPr>
            <w:tcW w:w="2225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修正值，度，精确到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人工修正值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</w:t>
            </w:r>
            <w:r>
              <w:rPr>
                <w:sz w:val="21"/>
              </w:rPr>
              <w:t>2</w:t>
            </w:r>
            <w:r w:rsidRPr="004253B0">
              <w:rPr>
                <w:sz w:val="21"/>
              </w:rPr>
              <w:t>ManualCorrection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修正值，度，精确到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轴</w:t>
            </w: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人工修正值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axis</w:t>
            </w:r>
            <w:r>
              <w:rPr>
                <w:sz w:val="21"/>
              </w:rPr>
              <w:t>3</w:t>
            </w:r>
            <w:r w:rsidRPr="004253B0">
              <w:rPr>
                <w:sz w:val="21"/>
              </w:rPr>
              <w:t>ManualCorrection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double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修正值，度，精确到</w:t>
            </w:r>
            <w:r w:rsidRPr="00BD0E49">
              <w:rPr>
                <w:rFonts w:hint="eastAsia"/>
                <w:sz w:val="21"/>
              </w:rPr>
              <w:t>0.00001</w:t>
            </w:r>
            <w:r w:rsidRPr="00BD0E49">
              <w:rPr>
                <w:rFonts w:hint="eastAsia"/>
                <w:sz w:val="21"/>
              </w:rPr>
              <w:t>°</w:t>
            </w:r>
          </w:p>
        </w:tc>
      </w:tr>
      <w:tr w:rsidR="005575D3" w:rsidRPr="00340CDF" w:rsidTr="00BD0E49">
        <w:tc>
          <w:tcPr>
            <w:tcW w:w="245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盘向</w:t>
            </w:r>
          </w:p>
        </w:tc>
        <w:tc>
          <w:tcPr>
            <w:tcW w:w="3819" w:type="dxa"/>
            <w:vAlign w:val="center"/>
          </w:tcPr>
          <w:p w:rsidR="005575D3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pieSide</w:t>
            </w:r>
          </w:p>
        </w:tc>
        <w:tc>
          <w:tcPr>
            <w:tcW w:w="2225" w:type="dxa"/>
            <w:vAlign w:val="center"/>
          </w:tcPr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I</w:t>
            </w:r>
            <w:r w:rsidRPr="00BD0E49">
              <w:rPr>
                <w:rFonts w:hint="eastAsia"/>
                <w:sz w:val="21"/>
              </w:rPr>
              <w:t>nt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0: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proofErr w:type="gramStart"/>
            <w:r w:rsidR="006C45D4" w:rsidRPr="00BD0E49">
              <w:rPr>
                <w:rFonts w:hint="eastAsia"/>
                <w:sz w:val="21"/>
              </w:rPr>
              <w:t>盘东</w:t>
            </w:r>
            <w:proofErr w:type="gramEnd"/>
            <w:r w:rsidRPr="00BD0E49">
              <w:rPr>
                <w:rFonts w:hint="eastAsia"/>
                <w:sz w:val="21"/>
              </w:rPr>
              <w:t>/</w:t>
            </w:r>
            <w:proofErr w:type="gramStart"/>
            <w:r w:rsidRPr="00BD0E49">
              <w:rPr>
                <w:rFonts w:hint="eastAsia"/>
                <w:sz w:val="21"/>
              </w:rPr>
              <w:t>地平式正角度</w:t>
            </w:r>
            <w:proofErr w:type="gramEnd"/>
          </w:p>
          <w:p w:rsidR="005575D3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1: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r w:rsidR="006C45D4" w:rsidRPr="00BD0E49">
              <w:rPr>
                <w:rFonts w:hint="eastAsia"/>
                <w:sz w:val="21"/>
              </w:rPr>
              <w:t>盘西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地平时负角度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地平</w:t>
            </w:r>
            <w:proofErr w:type="gramStart"/>
            <w:r w:rsidRPr="00BD0E49">
              <w:rPr>
                <w:rFonts w:hint="eastAsia"/>
                <w:color w:val="FF0000"/>
                <w:sz w:val="21"/>
              </w:rPr>
              <w:t>式负角度</w:t>
            </w:r>
            <w:proofErr w:type="gramEnd"/>
            <w:r w:rsidRPr="00BD0E49">
              <w:rPr>
                <w:rFonts w:hint="eastAsia"/>
                <w:color w:val="FF0000"/>
                <w:sz w:val="21"/>
              </w:rPr>
              <w:t>暂未使用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目标盘向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targetPieSide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I</w:t>
            </w:r>
            <w:r w:rsidRPr="00BD0E49">
              <w:rPr>
                <w:rFonts w:hint="eastAsia"/>
                <w:sz w:val="21"/>
              </w:rPr>
              <w:t>nt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0: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proofErr w:type="gramStart"/>
            <w:r w:rsidRPr="00BD0E49">
              <w:rPr>
                <w:rFonts w:hint="eastAsia"/>
                <w:sz w:val="21"/>
              </w:rPr>
              <w:t>盘东</w:t>
            </w:r>
            <w:proofErr w:type="gramEnd"/>
            <w:r w:rsidRPr="00BD0E49">
              <w:rPr>
                <w:rFonts w:hint="eastAsia"/>
                <w:sz w:val="21"/>
              </w:rPr>
              <w:t>/</w:t>
            </w:r>
            <w:proofErr w:type="gramStart"/>
            <w:r w:rsidRPr="00BD0E49">
              <w:rPr>
                <w:rFonts w:hint="eastAsia"/>
                <w:sz w:val="21"/>
              </w:rPr>
              <w:t>地平式正角度</w:t>
            </w:r>
            <w:proofErr w:type="gramEnd"/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1:</w:t>
            </w:r>
            <w:r w:rsidRPr="00BD0E49">
              <w:rPr>
                <w:rFonts w:hint="eastAsia"/>
                <w:sz w:val="21"/>
              </w:rPr>
              <w:t>赤道式</w:t>
            </w:r>
            <w:r w:rsidRPr="00BD0E49">
              <w:rPr>
                <w:rFonts w:hint="eastAsia"/>
                <w:sz w:val="21"/>
              </w:rPr>
              <w:t>-</w:t>
            </w:r>
            <w:r w:rsidRPr="00BD0E49">
              <w:rPr>
                <w:rFonts w:hint="eastAsia"/>
                <w:sz w:val="21"/>
              </w:rPr>
              <w:t>盘西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地平时负角度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地平</w:t>
            </w:r>
            <w:proofErr w:type="gramStart"/>
            <w:r w:rsidRPr="00BD0E49">
              <w:rPr>
                <w:rFonts w:hint="eastAsia"/>
                <w:color w:val="FF0000"/>
                <w:sz w:val="21"/>
              </w:rPr>
              <w:t>式负角度</w:t>
            </w:r>
            <w:proofErr w:type="gramEnd"/>
            <w:r w:rsidRPr="00BD0E49">
              <w:rPr>
                <w:rFonts w:hint="eastAsia"/>
                <w:color w:val="FF0000"/>
                <w:sz w:val="21"/>
              </w:rPr>
              <w:t>暂未使用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是否找零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isAxis1FindHome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否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是否找零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isAxis</w:t>
            </w:r>
            <w:r>
              <w:rPr>
                <w:sz w:val="21"/>
              </w:rPr>
              <w:t>2</w:t>
            </w:r>
            <w:r w:rsidRPr="004253B0">
              <w:rPr>
                <w:sz w:val="21"/>
              </w:rPr>
              <w:t>FindHome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否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Pr="00BD0E49">
              <w:rPr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是否找零</w:t>
            </w:r>
          </w:p>
        </w:tc>
        <w:tc>
          <w:tcPr>
            <w:tcW w:w="3819" w:type="dxa"/>
            <w:vAlign w:val="center"/>
          </w:tcPr>
          <w:p w:rsidR="001E20D5" w:rsidRPr="00BD0E49" w:rsidRDefault="004253B0" w:rsidP="004253B0">
            <w:pPr>
              <w:spacing w:line="240" w:lineRule="auto"/>
              <w:ind w:firstLineChars="0" w:firstLine="0"/>
              <w:rPr>
                <w:sz w:val="21"/>
              </w:rPr>
            </w:pPr>
            <w:r w:rsidRPr="004253B0">
              <w:rPr>
                <w:sz w:val="21"/>
              </w:rPr>
              <w:t>isAxis</w:t>
            </w:r>
            <w:r>
              <w:rPr>
                <w:sz w:val="21"/>
              </w:rPr>
              <w:t>3</w:t>
            </w:r>
            <w:r w:rsidRPr="004253B0">
              <w:rPr>
                <w:sz w:val="21"/>
              </w:rPr>
              <w:t>FindHome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是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否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温度</w:t>
            </w:r>
          </w:p>
        </w:tc>
        <w:tc>
          <w:tcPr>
            <w:tcW w:w="3819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temperature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</w:t>
            </w:r>
            <w:r w:rsidRPr="00BD0E49">
              <w:rPr>
                <w:rFonts w:hint="eastAsia"/>
                <w:sz w:val="21"/>
              </w:rPr>
              <w:t>rray</w:t>
            </w:r>
            <w:r w:rsidRPr="00BD0E49">
              <w:rPr>
                <w:sz w:val="21"/>
              </w:rPr>
              <w:t xml:space="preserve"> double</w:t>
            </w:r>
            <w:r w:rsidRPr="00BD0E49">
              <w:rPr>
                <w:rFonts w:hint="eastAsia"/>
                <w:sz w:val="21"/>
              </w:rPr>
              <w:t>[5]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温度值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湿度</w:t>
            </w:r>
          </w:p>
        </w:tc>
        <w:tc>
          <w:tcPr>
            <w:tcW w:w="3819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humidity</w:t>
            </w:r>
          </w:p>
        </w:tc>
        <w:tc>
          <w:tcPr>
            <w:tcW w:w="2225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A</w:t>
            </w:r>
            <w:r w:rsidRPr="00BD0E49">
              <w:rPr>
                <w:rFonts w:hint="eastAsia"/>
                <w:sz w:val="21"/>
              </w:rPr>
              <w:t>rray</w:t>
            </w:r>
            <w:r w:rsidRPr="00BD0E49">
              <w:rPr>
                <w:sz w:val="21"/>
              </w:rPr>
              <w:t xml:space="preserve"> double</w:t>
            </w:r>
            <w:r w:rsidRPr="00BD0E49">
              <w:rPr>
                <w:rFonts w:hint="eastAsia"/>
                <w:sz w:val="21"/>
              </w:rPr>
              <w:t>[5]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湿度值、所有温度值温度传感器采集值构成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当前状态</w:t>
            </w:r>
          </w:p>
        </w:tc>
        <w:tc>
          <w:tcPr>
            <w:tcW w:w="3819" w:type="dxa"/>
            <w:vAlign w:val="center"/>
          </w:tcPr>
          <w:p w:rsidR="001E20D5" w:rsidRPr="00BD0E49" w:rsidRDefault="001D4963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curStatus</w:t>
            </w:r>
          </w:p>
        </w:tc>
        <w:tc>
          <w:tcPr>
            <w:tcW w:w="2225" w:type="dxa"/>
            <w:vAlign w:val="center"/>
          </w:tcPr>
          <w:p w:rsidR="001E20D5" w:rsidRPr="00BD0E49" w:rsidRDefault="001D4963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离线</w:t>
            </w:r>
            <w:r w:rsidRPr="00BD0E49">
              <w:rPr>
                <w:rFonts w:hint="eastAsia"/>
                <w:sz w:val="21"/>
                <w:szCs w:val="24"/>
              </w:rPr>
              <w:t>(Disconnect)</w:t>
            </w:r>
            <w:r w:rsidRPr="00BD0E49">
              <w:rPr>
                <w:rFonts w:hint="eastAsia"/>
                <w:sz w:val="21"/>
                <w:szCs w:val="24"/>
              </w:rPr>
              <w:t>：伺服系统与控制系统未连接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2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连接中</w:t>
            </w:r>
            <w:r w:rsidRPr="00BD0E49">
              <w:rPr>
                <w:rFonts w:hint="eastAsia"/>
                <w:sz w:val="21"/>
                <w:szCs w:val="24"/>
              </w:rPr>
              <w:t>(Connecting)</w:t>
            </w:r>
            <w:r w:rsidRPr="00BD0E49">
              <w:rPr>
                <w:rFonts w:hint="eastAsia"/>
                <w:sz w:val="21"/>
                <w:szCs w:val="24"/>
              </w:rPr>
              <w:t>：控制系统与望远镜进行连接的过程中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3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断开中</w:t>
            </w:r>
            <w:r w:rsidRPr="00BD0E49">
              <w:rPr>
                <w:rFonts w:hint="eastAsia"/>
                <w:sz w:val="21"/>
                <w:szCs w:val="24"/>
              </w:rPr>
              <w:t>(Disconnecting)</w:t>
            </w:r>
            <w:r w:rsidRPr="00BD0E49">
              <w:rPr>
                <w:rFonts w:hint="eastAsia"/>
                <w:sz w:val="21"/>
                <w:szCs w:val="24"/>
              </w:rPr>
              <w:t>：控制系统与望远镜断开连接的过程中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4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未找零（</w:t>
            </w:r>
            <w:r w:rsidRPr="00BD0E49">
              <w:rPr>
                <w:rFonts w:hint="eastAsia"/>
                <w:sz w:val="21"/>
                <w:szCs w:val="24"/>
              </w:rPr>
              <w:t>NotFindHome</w:t>
            </w:r>
            <w:r w:rsidRPr="00BD0E49">
              <w:rPr>
                <w:rFonts w:hint="eastAsia"/>
                <w:sz w:val="21"/>
                <w:szCs w:val="24"/>
              </w:rPr>
              <w:t>）：望远镜静止不动，找零标志为否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5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找零中</w:t>
            </w:r>
            <w:r w:rsidRPr="00BD0E49">
              <w:rPr>
                <w:sz w:val="21"/>
                <w:szCs w:val="24"/>
              </w:rPr>
              <w:t>(Homing)</w:t>
            </w:r>
            <w:r w:rsidRPr="00BD0E49">
              <w:rPr>
                <w:rFonts w:hint="eastAsia"/>
                <w:sz w:val="21"/>
                <w:szCs w:val="24"/>
              </w:rPr>
              <w:t>：望远镜在找零的过程中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6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停止中</w:t>
            </w:r>
            <w:r w:rsidRPr="00BD0E49">
              <w:rPr>
                <w:sz w:val="21"/>
                <w:szCs w:val="24"/>
              </w:rPr>
              <w:t>(Freezing)</w:t>
            </w:r>
            <w:r w:rsidRPr="00BD0E49">
              <w:rPr>
                <w:rFonts w:hint="eastAsia"/>
                <w:sz w:val="21"/>
                <w:szCs w:val="24"/>
              </w:rPr>
              <w:t>：望远镜速度降为</w:t>
            </w:r>
            <w:r w:rsidRPr="00BD0E49">
              <w:rPr>
                <w:rFonts w:hint="eastAsia"/>
                <w:sz w:val="21"/>
                <w:szCs w:val="24"/>
              </w:rPr>
              <w:t>0</w:t>
            </w:r>
            <w:r w:rsidRPr="00BD0E49">
              <w:rPr>
                <w:rFonts w:hint="eastAsia"/>
                <w:sz w:val="21"/>
                <w:szCs w:val="24"/>
              </w:rPr>
              <w:t>的过程中，在其中监测速度和找零标识，确定下一状态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7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停止</w:t>
            </w:r>
            <w:r w:rsidRPr="00BD0E49">
              <w:rPr>
                <w:sz w:val="21"/>
                <w:szCs w:val="24"/>
              </w:rPr>
              <w:t>(Freezed)</w:t>
            </w:r>
            <w:r w:rsidRPr="00BD0E49">
              <w:rPr>
                <w:rFonts w:hint="eastAsia"/>
                <w:sz w:val="21"/>
                <w:szCs w:val="24"/>
              </w:rPr>
              <w:t>：望远镜静止不动，</w:t>
            </w:r>
            <w:proofErr w:type="gramStart"/>
            <w:r w:rsidRPr="00BD0E49">
              <w:rPr>
                <w:rFonts w:hint="eastAsia"/>
                <w:sz w:val="21"/>
                <w:szCs w:val="24"/>
              </w:rPr>
              <w:t>各轴找零</w:t>
            </w:r>
            <w:proofErr w:type="gramEnd"/>
            <w:r w:rsidRPr="00BD0E49">
              <w:rPr>
                <w:rFonts w:hint="eastAsia"/>
                <w:sz w:val="21"/>
                <w:szCs w:val="24"/>
              </w:rPr>
              <w:t>成功，且未出现异常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8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急停中</w:t>
            </w:r>
            <w:r w:rsidRPr="00BD0E49">
              <w:rPr>
                <w:sz w:val="21"/>
                <w:szCs w:val="24"/>
              </w:rPr>
              <w:t>(Emergencying)</w:t>
            </w:r>
            <w:r w:rsidRPr="00BD0E49">
              <w:rPr>
                <w:rFonts w:hint="eastAsia"/>
                <w:sz w:val="21"/>
                <w:szCs w:val="24"/>
              </w:rPr>
              <w:t>:</w:t>
            </w:r>
            <w:r w:rsidRPr="00BD0E49">
              <w:rPr>
                <w:rFonts w:hint="eastAsia"/>
                <w:sz w:val="21"/>
                <w:szCs w:val="24"/>
              </w:rPr>
              <w:t>望远镜接受驱动掉电指令后停止的过程中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9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急停</w:t>
            </w:r>
            <w:r w:rsidRPr="00BD0E49">
              <w:rPr>
                <w:sz w:val="21"/>
                <w:szCs w:val="24"/>
              </w:rPr>
              <w:t>(Emergency)</w:t>
            </w:r>
            <w:r w:rsidRPr="00BD0E49">
              <w:rPr>
                <w:rFonts w:hint="eastAsia"/>
                <w:sz w:val="21"/>
                <w:szCs w:val="24"/>
              </w:rPr>
              <w:t>：望远镜驱动掉电，静止的状态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10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复位中</w:t>
            </w:r>
            <w:r w:rsidRPr="00BD0E49">
              <w:rPr>
                <w:sz w:val="21"/>
                <w:szCs w:val="24"/>
              </w:rPr>
              <w:t>(Parking)</w:t>
            </w:r>
            <w:r w:rsidRPr="00BD0E49">
              <w:rPr>
                <w:rFonts w:hint="eastAsia"/>
                <w:sz w:val="21"/>
                <w:szCs w:val="24"/>
              </w:rPr>
              <w:t>：望远镜复位的过程中（特殊的指向过程）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11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复位</w:t>
            </w:r>
            <w:r w:rsidRPr="00BD0E49">
              <w:rPr>
                <w:sz w:val="21"/>
                <w:szCs w:val="24"/>
              </w:rPr>
              <w:t>(Parked)</w:t>
            </w:r>
            <w:r w:rsidRPr="00BD0E49">
              <w:rPr>
                <w:rFonts w:hint="eastAsia"/>
                <w:sz w:val="21"/>
                <w:szCs w:val="24"/>
              </w:rPr>
              <w:t>：望远镜停在复位位置的状态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lastRenderedPageBreak/>
              <w:t>12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等待恒速跟踪</w:t>
            </w:r>
            <w:r w:rsidRPr="00BD0E49">
              <w:rPr>
                <w:sz w:val="21"/>
                <w:szCs w:val="24"/>
              </w:rPr>
              <w:t>(WaitingTracking)</w:t>
            </w:r>
            <w:r w:rsidRPr="00BD0E49">
              <w:rPr>
                <w:rFonts w:hint="eastAsia"/>
                <w:sz w:val="21"/>
                <w:szCs w:val="24"/>
              </w:rPr>
              <w:t>：望远镜等待恒速跟踪的过程，一般来说是等待跟踪稳定，特殊情况下也会等待时间来观测特定天区。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13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恒速跟踪</w:t>
            </w:r>
            <w:r w:rsidRPr="00BD0E49">
              <w:rPr>
                <w:sz w:val="21"/>
                <w:szCs w:val="24"/>
              </w:rPr>
              <w:t>(Tracking)</w:t>
            </w:r>
            <w:r w:rsidRPr="00BD0E49">
              <w:rPr>
                <w:rFonts w:hint="eastAsia"/>
                <w:sz w:val="21"/>
                <w:szCs w:val="24"/>
              </w:rPr>
              <w:t>：望远镜稳定跟踪恒星中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14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速度修正中</w:t>
            </w:r>
            <w:r w:rsidRPr="00BD0E49">
              <w:rPr>
                <w:sz w:val="21"/>
                <w:szCs w:val="24"/>
              </w:rPr>
              <w:t>(TrackingBias)</w:t>
            </w:r>
            <w:r w:rsidRPr="00BD0E49">
              <w:rPr>
                <w:rFonts w:hint="eastAsia"/>
                <w:sz w:val="21"/>
                <w:szCs w:val="24"/>
              </w:rPr>
              <w:t>：望远镜跟踪恒星后，想某一方向运动的过程中，修正停止，速度稳定后的赤经赤纬作为修正后的目标赤经赤纬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15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等待变速跟踪</w:t>
            </w:r>
            <w:r w:rsidRPr="00BD0E49">
              <w:rPr>
                <w:sz w:val="21"/>
                <w:szCs w:val="24"/>
              </w:rPr>
              <w:t>(WaitingMoving)</w:t>
            </w:r>
            <w:r w:rsidRPr="00BD0E49">
              <w:rPr>
                <w:rFonts w:hint="eastAsia"/>
                <w:sz w:val="21"/>
                <w:szCs w:val="24"/>
              </w:rPr>
              <w:t>：望远镜等待变速跟踪的过程，一般来说是等待跟踪稳定和过境时间。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16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变速跟踪中</w:t>
            </w:r>
            <w:r w:rsidRPr="00BD0E49">
              <w:rPr>
                <w:sz w:val="21"/>
                <w:szCs w:val="24"/>
              </w:rPr>
              <w:t>(Moving)</w:t>
            </w:r>
            <w:r w:rsidRPr="00BD0E49">
              <w:rPr>
                <w:rFonts w:hint="eastAsia"/>
                <w:sz w:val="21"/>
                <w:szCs w:val="24"/>
              </w:rPr>
              <w:t>：望远镜稳定跟踪变速天体中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17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指向中</w:t>
            </w:r>
            <w:r w:rsidRPr="00BD0E49">
              <w:rPr>
                <w:sz w:val="21"/>
                <w:szCs w:val="24"/>
              </w:rPr>
              <w:t>(Slewing)</w:t>
            </w:r>
            <w:r w:rsidRPr="00BD0E49">
              <w:rPr>
                <w:rFonts w:hint="eastAsia"/>
                <w:sz w:val="21"/>
                <w:szCs w:val="24"/>
              </w:rPr>
              <w:t>：望远镜指向</w:t>
            </w:r>
            <w:proofErr w:type="gramStart"/>
            <w:r w:rsidRPr="00BD0E49">
              <w:rPr>
                <w:rFonts w:hint="eastAsia"/>
                <w:sz w:val="21"/>
                <w:szCs w:val="24"/>
              </w:rPr>
              <w:t>一</w:t>
            </w:r>
            <w:proofErr w:type="gramEnd"/>
            <w:r w:rsidRPr="00BD0E49">
              <w:rPr>
                <w:rFonts w:hint="eastAsia"/>
                <w:sz w:val="21"/>
                <w:szCs w:val="24"/>
              </w:rPr>
              <w:t>固定位置的过程中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18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指向到位</w:t>
            </w:r>
            <w:r w:rsidRPr="00BD0E49">
              <w:rPr>
                <w:sz w:val="21"/>
                <w:szCs w:val="24"/>
              </w:rPr>
              <w:t>(Slewed)</w:t>
            </w:r>
            <w:r w:rsidRPr="00BD0E49">
              <w:rPr>
                <w:rFonts w:hint="eastAsia"/>
                <w:sz w:val="21"/>
                <w:szCs w:val="24"/>
              </w:rPr>
              <w:t>：望远镜到达指定位置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19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等待恒速</w:t>
            </w:r>
            <w:r w:rsidRPr="00BD0E49">
              <w:rPr>
                <w:sz w:val="21"/>
                <w:szCs w:val="24"/>
              </w:rPr>
              <w:t>(WaitingRuning)</w:t>
            </w:r>
            <w:r w:rsidRPr="00BD0E49">
              <w:rPr>
                <w:rFonts w:hint="eastAsia"/>
                <w:sz w:val="21"/>
                <w:szCs w:val="24"/>
              </w:rPr>
              <w:t>：望远镜接收恒速运动指令后，等待速度稳定的过程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20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rFonts w:hint="eastAsia"/>
                <w:sz w:val="21"/>
                <w:szCs w:val="24"/>
              </w:rPr>
              <w:t>恒速运动</w:t>
            </w:r>
            <w:r w:rsidRPr="00BD0E49">
              <w:rPr>
                <w:sz w:val="21"/>
                <w:szCs w:val="24"/>
              </w:rPr>
              <w:t>(Running)</w:t>
            </w:r>
            <w:r w:rsidRPr="00BD0E49">
              <w:rPr>
                <w:rFonts w:hint="eastAsia"/>
                <w:sz w:val="21"/>
                <w:szCs w:val="24"/>
              </w:rPr>
              <w:t>：望远镜恒速运动中</w:t>
            </w:r>
            <w:r w:rsidRPr="00BD0E49">
              <w:rPr>
                <w:rFonts w:hint="eastAsia"/>
                <w:sz w:val="21"/>
                <w:szCs w:val="24"/>
              </w:rPr>
              <w:t xml:space="preserve"> </w:t>
            </w:r>
          </w:p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21</w:t>
            </w:r>
            <w:r w:rsidRPr="00BD0E49">
              <w:rPr>
                <w:rFonts w:hint="eastAsia"/>
                <w:sz w:val="21"/>
                <w:szCs w:val="24"/>
              </w:rPr>
              <w:t>、</w:t>
            </w:r>
            <w:r w:rsidRPr="00BD0E49">
              <w:rPr>
                <w:rFonts w:hint="eastAsia"/>
                <w:sz w:val="21"/>
                <w:szCs w:val="24"/>
              </w:rPr>
              <w:tab/>
            </w:r>
            <w:r w:rsidRPr="00BD0E49">
              <w:rPr>
                <w:sz w:val="21"/>
                <w:szCs w:val="24"/>
              </w:rPr>
              <w:t> </w:t>
            </w:r>
            <w:r w:rsidRPr="00BD0E49">
              <w:rPr>
                <w:rFonts w:hint="eastAsia"/>
                <w:sz w:val="21"/>
                <w:szCs w:val="24"/>
              </w:rPr>
              <w:t>异常（</w:t>
            </w:r>
            <w:r w:rsidRPr="00BD0E49">
              <w:rPr>
                <w:rFonts w:hint="eastAsia"/>
                <w:sz w:val="21"/>
                <w:szCs w:val="24"/>
              </w:rPr>
              <w:t>Error</w:t>
            </w:r>
            <w:r w:rsidRPr="00BD0E49">
              <w:rPr>
                <w:rFonts w:hint="eastAsia"/>
                <w:sz w:val="21"/>
                <w:szCs w:val="24"/>
              </w:rPr>
              <w:t>）：</w:t>
            </w:r>
          </w:p>
        </w:tc>
      </w:tr>
      <w:tr w:rsidR="001E20D5" w:rsidRPr="00340CDF" w:rsidTr="00BD0E49">
        <w:tc>
          <w:tcPr>
            <w:tcW w:w="2456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历史状态</w:t>
            </w:r>
          </w:p>
        </w:tc>
        <w:tc>
          <w:tcPr>
            <w:tcW w:w="3819" w:type="dxa"/>
            <w:vAlign w:val="center"/>
          </w:tcPr>
          <w:p w:rsidR="001E20D5" w:rsidRPr="00BD0E49" w:rsidRDefault="001D4963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LastStatus</w:t>
            </w:r>
          </w:p>
        </w:tc>
        <w:tc>
          <w:tcPr>
            <w:tcW w:w="2225" w:type="dxa"/>
            <w:vAlign w:val="center"/>
          </w:tcPr>
          <w:p w:rsidR="001E20D5" w:rsidRPr="00BD0E49" w:rsidRDefault="001D4963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5448" w:type="dxa"/>
            <w:vAlign w:val="center"/>
          </w:tcPr>
          <w:p w:rsidR="001E20D5" w:rsidRPr="00BD0E49" w:rsidRDefault="001E20D5" w:rsidP="00BD0E49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BD0E49">
              <w:rPr>
                <w:rFonts w:hint="eastAsia"/>
                <w:sz w:val="21"/>
                <w:szCs w:val="24"/>
              </w:rPr>
              <w:t>同当前状态</w:t>
            </w:r>
          </w:p>
        </w:tc>
      </w:tr>
      <w:tr w:rsidR="00045761" w:rsidRPr="00340CDF" w:rsidTr="00BD0E49">
        <w:tc>
          <w:tcPr>
            <w:tcW w:w="2456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错误标识</w:t>
            </w:r>
          </w:p>
        </w:tc>
        <w:tc>
          <w:tcPr>
            <w:tcW w:w="3819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ErrorStatus</w:t>
            </w:r>
          </w:p>
        </w:tc>
        <w:tc>
          <w:tcPr>
            <w:tcW w:w="2225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string</w:t>
            </w:r>
          </w:p>
        </w:tc>
        <w:tc>
          <w:tcPr>
            <w:tcW w:w="5448" w:type="dxa"/>
            <w:vAlign w:val="center"/>
          </w:tcPr>
          <w:p w:rsidR="00045761" w:rsidRPr="00BD0E49" w:rsidRDefault="00045761" w:rsidP="00BD0E49">
            <w:pPr>
              <w:pStyle w:val="21"/>
              <w:numPr>
                <w:ilvl w:val="0"/>
                <w:numId w:val="12"/>
              </w:numPr>
              <w:snapToGrid w:val="0"/>
              <w:ind w:firstLineChars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/>
                <w:szCs w:val="24"/>
              </w:rPr>
              <w:t>Normal:</w:t>
            </w:r>
          </w:p>
          <w:p w:rsidR="00045761" w:rsidRPr="00BD0E49" w:rsidRDefault="00045761" w:rsidP="00BD0E49">
            <w:pPr>
              <w:pStyle w:val="21"/>
              <w:numPr>
                <w:ilvl w:val="0"/>
                <w:numId w:val="12"/>
              </w:numPr>
              <w:snapToGrid w:val="0"/>
              <w:ind w:firstLineChars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/>
                <w:szCs w:val="24"/>
              </w:rPr>
              <w:t>Warn:</w:t>
            </w:r>
          </w:p>
          <w:p w:rsidR="00045761" w:rsidRPr="00BD0E49" w:rsidRDefault="00045761" w:rsidP="00BD0E49">
            <w:pPr>
              <w:pStyle w:val="21"/>
              <w:numPr>
                <w:ilvl w:val="0"/>
                <w:numId w:val="12"/>
              </w:numPr>
              <w:snapToGrid w:val="0"/>
              <w:ind w:firstLineChars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/>
                <w:szCs w:val="24"/>
              </w:rPr>
              <w:t>Error:</w:t>
            </w:r>
          </w:p>
        </w:tc>
      </w:tr>
      <w:tr w:rsidR="00045761" w:rsidRPr="00340CDF" w:rsidTr="00BD0E49">
        <w:tc>
          <w:tcPr>
            <w:tcW w:w="2456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警告状态</w:t>
            </w:r>
          </w:p>
        </w:tc>
        <w:tc>
          <w:tcPr>
            <w:tcW w:w="3819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WarningType</w:t>
            </w:r>
          </w:p>
        </w:tc>
        <w:tc>
          <w:tcPr>
            <w:tcW w:w="2225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I</w:t>
            </w:r>
            <w:r w:rsidRPr="00BD0E49">
              <w:rPr>
                <w:rFonts w:hint="eastAsia"/>
                <w:sz w:val="21"/>
              </w:rPr>
              <w:t>nt64</w:t>
            </w:r>
          </w:p>
        </w:tc>
        <w:tc>
          <w:tcPr>
            <w:tcW w:w="5448" w:type="dxa"/>
            <w:vAlign w:val="center"/>
          </w:tcPr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szCs w:val="24"/>
              </w:rPr>
              <w:t>64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个标志位，之间为或的关系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正常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0x00000000_00000001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编码器告警，出现跳变奇点（单个点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:WarnEncoder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:WarnEncoder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0x00000000_00000008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:WarnEncoder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0x00000000_00000010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:WarnEncoder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0x00000000_00000020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:WarnEncoder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lastRenderedPageBreak/>
              <w:t>0x00000000_00000040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接近限位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,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离一级限位角度值相差小于一定数值（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Warn</w:t>
            </w:r>
            <w:r w:rsidRPr="00BD0E49">
              <w:rPr>
                <w:rFonts w:ascii="Times New Roman" w:eastAsia="仿宋_GB2312" w:hAnsi="Times New Roman"/>
                <w:szCs w:val="24"/>
              </w:rPr>
              <w:t>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0x00000000_00000080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Warn</w:t>
            </w:r>
            <w:r w:rsidRPr="00BD0E49">
              <w:rPr>
                <w:rFonts w:ascii="Times New Roman" w:eastAsia="仿宋_GB2312" w:hAnsi="Times New Roman"/>
                <w:szCs w:val="24"/>
              </w:rPr>
              <w:t>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0x00000000_00000100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Warn</w:t>
            </w:r>
            <w:r w:rsidRPr="00BD0E49">
              <w:rPr>
                <w:rFonts w:ascii="Times New Roman" w:eastAsia="仿宋_GB2312" w:hAnsi="Times New Roman"/>
                <w:szCs w:val="24"/>
              </w:rPr>
              <w:t>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0x00000000_00000200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Warn</w:t>
            </w:r>
            <w:r w:rsidRPr="00BD0E49">
              <w:rPr>
                <w:rFonts w:ascii="Times New Roman" w:eastAsia="仿宋_GB2312" w:hAnsi="Times New Roman"/>
                <w:szCs w:val="24"/>
              </w:rPr>
              <w:t>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0x00000000_00000400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Warn</w:t>
            </w:r>
            <w:r w:rsidRPr="00BD0E49">
              <w:rPr>
                <w:rFonts w:ascii="Times New Roman" w:eastAsia="仿宋_GB2312" w:hAnsi="Times New Roman"/>
                <w:szCs w:val="24"/>
              </w:rPr>
              <w:t>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Axis5(</w:t>
            </w:r>
            <w:proofErr w:type="gramStart"/>
            <w:r w:rsidRPr="00BD0E49">
              <w:rPr>
                <w:rFonts w:ascii="Times New Roman" w:eastAsia="仿宋_GB2312" w:hAnsi="Times New Roman" w:hint="eastAsia"/>
                <w:szCs w:val="24"/>
              </w:rPr>
              <w:t>镜盖</w:t>
            </w:r>
            <w:proofErr w:type="gramEnd"/>
            <w:r w:rsidRPr="00BD0E49">
              <w:rPr>
                <w:rFonts w:ascii="Times New Roman" w:eastAsia="仿宋_GB2312" w:hAnsi="Times New Roman" w:hint="eastAsia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</w:p>
        </w:tc>
      </w:tr>
      <w:tr w:rsidR="00045761" w:rsidRPr="00340CDF" w:rsidTr="00BD0E49">
        <w:tc>
          <w:tcPr>
            <w:tcW w:w="2456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lastRenderedPageBreak/>
              <w:t>错误状态</w:t>
            </w:r>
          </w:p>
        </w:tc>
        <w:tc>
          <w:tcPr>
            <w:tcW w:w="3819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ErrorType</w:t>
            </w:r>
          </w:p>
        </w:tc>
        <w:tc>
          <w:tcPr>
            <w:tcW w:w="2225" w:type="dxa"/>
            <w:vAlign w:val="center"/>
          </w:tcPr>
          <w:p w:rsidR="00045761" w:rsidRPr="00BD0E49" w:rsidRDefault="00045761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I</w:t>
            </w:r>
            <w:r w:rsidRPr="00BD0E49">
              <w:rPr>
                <w:rFonts w:hint="eastAsia"/>
                <w:sz w:val="21"/>
              </w:rPr>
              <w:t>nt64</w:t>
            </w:r>
          </w:p>
        </w:tc>
        <w:tc>
          <w:tcPr>
            <w:tcW w:w="5448" w:type="dxa"/>
            <w:vAlign w:val="center"/>
          </w:tcPr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szCs w:val="24"/>
              </w:rPr>
              <w:t>64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个标志位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正常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伺服通信失败异常（</w:t>
            </w:r>
            <w:r w:rsidRPr="00BD0E49">
              <w:rPr>
                <w:rFonts w:ascii="Times New Roman" w:eastAsia="仿宋_GB2312" w:hAnsi="Times New Roman"/>
                <w:szCs w:val="24"/>
              </w:rPr>
              <w:t>Error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Bottom</w:t>
            </w:r>
            <w:r w:rsidRPr="00BD0E49">
              <w:rPr>
                <w:rFonts w:ascii="Times New Roman" w:eastAsia="仿宋_GB2312" w:hAnsi="Times New Roman"/>
                <w:szCs w:val="24"/>
              </w:rPr>
              <w:t>Com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: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上位机通信中断异常（</w:t>
            </w:r>
            <w:r w:rsidRPr="00BD0E49">
              <w:rPr>
                <w:rFonts w:ascii="Times New Roman" w:eastAsia="仿宋_GB2312" w:hAnsi="Times New Roman"/>
                <w:szCs w:val="24"/>
              </w:rPr>
              <w:t>ErrorTopCom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）：界面上告警，停止望远镜运动，进入异常状态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: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找零超限</w:t>
            </w:r>
            <w:r w:rsidRPr="00BD0E49">
              <w:rPr>
                <w:rFonts w:ascii="Times New Roman" w:eastAsia="仿宋_GB2312" w:hAnsi="Times New Roman"/>
                <w:szCs w:val="24"/>
              </w:rPr>
              <w:t>(ErrorHomeLimit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Axis1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：找零过程超时或者超过一定角度范围，停止望远镜运动，界面告警，进入停止中状态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0x00000000_00000008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: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找零超限</w:t>
            </w:r>
            <w:r w:rsidRPr="00BD0E49">
              <w:rPr>
                <w:rFonts w:ascii="Times New Roman" w:eastAsia="仿宋_GB2312" w:hAnsi="Times New Roman"/>
                <w:szCs w:val="24"/>
              </w:rPr>
              <w:t>(ErrorHomeLimit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Axis2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0x00000000_00000010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: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找零超限</w:t>
            </w:r>
            <w:r w:rsidRPr="00BD0E49">
              <w:rPr>
                <w:rFonts w:ascii="Times New Roman" w:eastAsia="仿宋_GB2312" w:hAnsi="Times New Roman"/>
                <w:szCs w:val="24"/>
              </w:rPr>
              <w:t>(ErrorHomeLimit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Axis3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0x00000000_00000020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: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找零超限</w:t>
            </w:r>
            <w:r w:rsidRPr="00BD0E49">
              <w:rPr>
                <w:rFonts w:ascii="Times New Roman" w:eastAsia="仿宋_GB2312" w:hAnsi="Times New Roman"/>
                <w:szCs w:val="24"/>
              </w:rPr>
              <w:t>(ErrorHomeLimit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Axis4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0x00000000_00000040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: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找零超限</w:t>
            </w:r>
            <w:r w:rsidRPr="00BD0E49">
              <w:rPr>
                <w:rFonts w:ascii="Times New Roman" w:eastAsia="仿宋_GB2312" w:hAnsi="Times New Roman"/>
                <w:szCs w:val="24"/>
              </w:rPr>
              <w:t>(ErrorHomeLimit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Axis5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0x00000000_00000100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：运动速度错误</w:t>
            </w:r>
            <w:r w:rsidRPr="00BD0E49">
              <w:rPr>
                <w:rFonts w:ascii="Times New Roman" w:eastAsia="仿宋_GB2312" w:hAnsi="Times New Roman"/>
                <w:szCs w:val="24"/>
              </w:rPr>
              <w:t>(Error Velocity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1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（速度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/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加速度方向错误或速度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/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加速度数值与设置值相差过大、运动跟随误差过大、振荡运动）：发送望远镜停止命令，界面上告警，进入异常状态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0x00000000_00000200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：运动速度错误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 Velocity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（赤纬或俯仰），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0x00000000_00000400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：运动速度错误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Velocity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  <w:r w:rsidRPr="00BD0E49">
              <w:rPr>
                <w:rFonts w:ascii="Times New Roman" w:eastAsia="仿宋_GB2312" w:hAnsi="Times New Roman"/>
                <w:szCs w:val="24"/>
              </w:rPr>
              <w:t>,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0x00000000_00000800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：运动速度错误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Velocity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lastRenderedPageBreak/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0x00000000_00001000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：运动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Velocity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Axis5 (</w:t>
            </w:r>
            <w:proofErr w:type="gramStart"/>
            <w:r w:rsidRPr="00BD0E49">
              <w:rPr>
                <w:rFonts w:ascii="Times New Roman" w:eastAsia="仿宋_GB2312" w:hAnsi="Times New Roman" w:hint="eastAsia"/>
                <w:szCs w:val="24"/>
              </w:rPr>
              <w:t>镜盖</w:t>
            </w:r>
            <w:proofErr w:type="gramEnd"/>
            <w:r w:rsidRPr="00BD0E49">
              <w:rPr>
                <w:rFonts w:ascii="Times New Roman" w:eastAsia="仿宋_GB2312" w:hAnsi="Times New Roman" w:hint="eastAsia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0x00000000_00002000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：到位误差过大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Error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Position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、轴系停止运动后与指定位置相差过大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0x00000000_00004000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：到位误差过大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 Position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（赤纬或俯仰），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0x00000000_00008000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：到位误差过大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Position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0x00000000_00010000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：到位误差过大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Position 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0x00000000_00020000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：到位误差过大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Error Position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0x00000000_00040000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：停止超时（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Error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Stop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、望远镜发出停止指令后，望远镜停止时间超时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1s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，停止时间由当前速度决定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 xml:space="preserve">0x00000000_00080000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 Stop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（赤纬或俯仰），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0x00000000_00100000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Stop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  <w:r w:rsidRPr="00BD0E49">
              <w:rPr>
                <w:rFonts w:ascii="Times New Roman" w:eastAsia="仿宋_GB2312" w:hAnsi="Times New Roman"/>
                <w:szCs w:val="24"/>
              </w:rPr>
              <w:t>,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0x00000000_00200000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 xml:space="preserve"> 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Stop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0x00000000_00400000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 Position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0x00000000_00800000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编码器错误，编码器变化超过最大速度和加速度限制（连续点）（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0x00000000_01000000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0x00000000_02000000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ErrorEncoder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0x00000000_04000000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ErrorEncoder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0x00000000_08000000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ErrorEncoder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0x00000000_08000000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：打滑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,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电机编码器变化数值与钢带变化数值相差过大，如为直驱则不存在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0x00000000_10000000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Slip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0x00000000_20000000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Slip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lastRenderedPageBreak/>
              <w:t>0x00000000_40000000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Slip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0x00000000_80000000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Slip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0x00000001_00000000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Error</w:t>
            </w:r>
            <w:r w:rsidRPr="00BD0E49">
              <w:rPr>
                <w:rFonts w:ascii="Times New Roman" w:eastAsia="仿宋_GB2312" w:hAnsi="Times New Roman"/>
                <w:szCs w:val="24"/>
              </w:rPr>
              <w:t>Slip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Axis5(</w:t>
            </w:r>
            <w:proofErr w:type="gramStart"/>
            <w:r w:rsidRPr="00BD0E49">
              <w:rPr>
                <w:rFonts w:ascii="Times New Roman" w:eastAsia="仿宋_GB2312" w:hAnsi="Times New Roman" w:hint="eastAsia"/>
                <w:szCs w:val="24"/>
              </w:rPr>
              <w:t>镜盖</w:t>
            </w:r>
            <w:proofErr w:type="gramEnd"/>
            <w:r w:rsidRPr="00BD0E49">
              <w:rPr>
                <w:rFonts w:ascii="Times New Roman" w:eastAsia="仿宋_GB2312" w:hAnsi="Times New Roman" w:hint="eastAsia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0x00000002_00000000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：一级限位，触碰一级限位（硬件或软件）且运动方向和限位方向一致（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、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0x00000004_00000000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0x00000008_00000000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0x00000010_00000000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0x00000020_00000000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0x00000040_00000000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：二级限位，触碰二级限位（硬件或软件）且运动方向和限位方向一致（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2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、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0x00000080_00000000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ErrorLimitLevel1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0x00000100_00000000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2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0x00000200_00000000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2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0x00000400_00000000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ErrorLimitLevel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2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（镜盖）：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0x00000800_00000000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底层伺服设备报警电机的电流过大、温度过高、风扇停转等，</w:t>
            </w:r>
            <w:r w:rsidRPr="00BD0E49">
              <w:rPr>
                <w:rFonts w:ascii="Times New Roman" w:eastAsia="仿宋_GB2312" w:hAnsi="Times New Roman"/>
                <w:szCs w:val="24"/>
              </w:rPr>
              <w:t>ErrorServo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1 (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赤经或方位</w:t>
            </w:r>
            <w:r w:rsidRPr="00BD0E49">
              <w:rPr>
                <w:rFonts w:ascii="Times New Roman" w:eastAsia="仿宋_GB2312" w:hAnsi="Times New Roman"/>
                <w:szCs w:val="24"/>
              </w:rPr>
              <w:t>)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0x00001000_00000000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ErrorServo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2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（赤纬或俯仰）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0x00002000_00000000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ErrorServo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</w:t>
            </w:r>
            <w:r w:rsidRPr="00BD0E49">
              <w:rPr>
                <w:rFonts w:ascii="Times New Roman" w:eastAsia="仿宋_GB2312" w:hAnsi="Times New Roman"/>
                <w:szCs w:val="24"/>
              </w:rPr>
              <w:t>3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（消旋）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0x00004000_00000000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ErrorServo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Axis4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（第三镜）</w:t>
            </w:r>
          </w:p>
          <w:p w:rsidR="00045761" w:rsidRPr="00BD0E49" w:rsidRDefault="00045761" w:rsidP="00BD0E49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0x00008000_00000000</w:t>
            </w:r>
            <w:r w:rsidRPr="00BD0E49">
              <w:rPr>
                <w:rFonts w:ascii="Times New Roman" w:eastAsia="仿宋_GB2312" w:hAnsi="Times New Roman" w:hint="eastAsia"/>
                <w:color w:val="FF0000"/>
                <w:szCs w:val="24"/>
              </w:rPr>
              <w:t>：</w:t>
            </w:r>
            <w:r w:rsidRPr="00BD0E49">
              <w:rPr>
                <w:rFonts w:ascii="Times New Roman" w:eastAsia="仿宋_GB2312" w:hAnsi="Times New Roman"/>
                <w:szCs w:val="24"/>
              </w:rPr>
              <w:t>ErrorServo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 xml:space="preserve"> Axis5</w:t>
            </w:r>
            <w:r w:rsidRPr="00BD0E49">
              <w:rPr>
                <w:rFonts w:ascii="Times New Roman" w:eastAsia="仿宋_GB2312" w:hAnsi="Times New Roman" w:hint="eastAsia"/>
                <w:szCs w:val="24"/>
              </w:rPr>
              <w:t>（镜盖）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BD0E49">
      <w:pPr>
        <w:pStyle w:val="2"/>
      </w:pPr>
      <w:r>
        <w:rPr>
          <w:rFonts w:hint="eastAsia"/>
        </w:rPr>
        <w:t>指</w:t>
      </w:r>
      <w:r w:rsidR="006C45D4" w:rsidRPr="00340CDF">
        <w:rPr>
          <w:rFonts w:hint="eastAsia"/>
        </w:rPr>
        <w:t>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4"/>
        <w:gridCol w:w="2970"/>
        <w:gridCol w:w="2746"/>
        <w:gridCol w:w="2720"/>
        <w:gridCol w:w="2728"/>
      </w:tblGrid>
      <w:tr w:rsidR="005575D3" w:rsidRPr="00340CDF" w:rsidTr="00D35C1E">
        <w:tc>
          <w:tcPr>
            <w:tcW w:w="2784" w:type="dxa"/>
          </w:tcPr>
          <w:p w:rsidR="005575D3" w:rsidRPr="00340CDF" w:rsidRDefault="006C45D4">
            <w:pPr>
              <w:spacing w:line="240" w:lineRule="auto"/>
              <w:ind w:firstLineChars="0" w:firstLine="0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2970" w:type="dxa"/>
          </w:tcPr>
          <w:p w:rsidR="005575D3" w:rsidRPr="00340CDF" w:rsidRDefault="006C45D4">
            <w:pPr>
              <w:spacing w:line="240" w:lineRule="auto"/>
              <w:ind w:firstLineChars="0" w:firstLine="0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2746" w:type="dxa"/>
          </w:tcPr>
          <w:p w:rsidR="005575D3" w:rsidRPr="00340CDF" w:rsidRDefault="006C45D4">
            <w:pPr>
              <w:spacing w:line="240" w:lineRule="auto"/>
              <w:ind w:firstLineChars="0" w:firstLine="0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720" w:type="dxa"/>
          </w:tcPr>
          <w:p w:rsidR="005575D3" w:rsidRPr="00340CDF" w:rsidRDefault="006C45D4">
            <w:pPr>
              <w:spacing w:line="240" w:lineRule="auto"/>
              <w:ind w:firstLineChars="0" w:firstLine="0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28" w:type="dxa"/>
          </w:tcPr>
          <w:p w:rsidR="005575D3" w:rsidRPr="00340CDF" w:rsidRDefault="006C45D4">
            <w:pPr>
              <w:spacing w:line="240" w:lineRule="auto"/>
              <w:ind w:firstLineChars="0" w:firstLine="0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5575D3" w:rsidRPr="00340CDF" w:rsidTr="00D35C1E">
        <w:tc>
          <w:tcPr>
            <w:tcW w:w="2784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lastRenderedPageBreak/>
              <w:t>连接</w:t>
            </w:r>
          </w:p>
        </w:tc>
        <w:tc>
          <w:tcPr>
            <w:tcW w:w="297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connect</w:t>
            </w:r>
          </w:p>
        </w:tc>
        <w:tc>
          <w:tcPr>
            <w:tcW w:w="2746" w:type="dxa"/>
            <w:vAlign w:val="center"/>
          </w:tcPr>
          <w:p w:rsidR="005575D3" w:rsidRPr="00BD0E49" w:rsidRDefault="00BF235F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bool</w:t>
            </w:r>
          </w:p>
        </w:tc>
        <w:tc>
          <w:tcPr>
            <w:tcW w:w="2720" w:type="dxa"/>
            <w:vAlign w:val="center"/>
          </w:tcPr>
          <w:p w:rsidR="005575D3" w:rsidRPr="00BD0E49" w:rsidRDefault="005575D3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5575D3" w:rsidRPr="00BD0E49" w:rsidRDefault="00BF235F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T</w:t>
            </w:r>
            <w:r w:rsidRPr="00BD0E49">
              <w:rPr>
                <w:rFonts w:hint="eastAsia"/>
                <w:sz w:val="21"/>
              </w:rPr>
              <w:t>rue:</w:t>
            </w:r>
            <w:r w:rsidRPr="00BD0E49">
              <w:rPr>
                <w:rFonts w:hint="eastAsia"/>
                <w:sz w:val="21"/>
              </w:rPr>
              <w:t>连接</w:t>
            </w:r>
          </w:p>
          <w:p w:rsidR="00BF235F" w:rsidRPr="00BD0E49" w:rsidRDefault="00BF235F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False</w:t>
            </w:r>
            <w:r w:rsidRPr="00BD0E49">
              <w:rPr>
                <w:rFonts w:hint="eastAsia"/>
                <w:sz w:val="21"/>
              </w:rPr>
              <w:t>：断开</w:t>
            </w:r>
          </w:p>
        </w:tc>
      </w:tr>
      <w:tr w:rsidR="005575D3" w:rsidRPr="00340CDF" w:rsidTr="00D35C1E">
        <w:tc>
          <w:tcPr>
            <w:tcW w:w="2784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找零</w:t>
            </w:r>
          </w:p>
        </w:tc>
        <w:tc>
          <w:tcPr>
            <w:tcW w:w="297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findHome</w:t>
            </w:r>
          </w:p>
        </w:tc>
        <w:tc>
          <w:tcPr>
            <w:tcW w:w="274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轴</w:t>
            </w:r>
            <w:r w:rsidR="007B6DEC" w:rsidRPr="00BD0E49">
              <w:rPr>
                <w:rFonts w:hint="eastAsia"/>
                <w:sz w:val="21"/>
              </w:rPr>
              <w:t>,</w:t>
            </w:r>
            <w:r w:rsidR="007B6DEC" w:rsidRPr="00BD0E49">
              <w:rPr>
                <w:rFonts w:hint="eastAsia"/>
                <w:sz w:val="21"/>
              </w:rPr>
              <w:t>从</w:t>
            </w:r>
            <w:r w:rsidR="007B6DEC" w:rsidRPr="00BD0E49">
              <w:rPr>
                <w:rFonts w:hint="eastAsia"/>
                <w:sz w:val="21"/>
              </w:rPr>
              <w:t>1</w:t>
            </w:r>
            <w:r w:rsidR="007B6DEC" w:rsidRPr="00BD0E49">
              <w:rPr>
                <w:rFonts w:hint="eastAsia"/>
                <w:sz w:val="21"/>
              </w:rPr>
              <w:t>开始</w:t>
            </w:r>
          </w:p>
        </w:tc>
        <w:tc>
          <w:tcPr>
            <w:tcW w:w="2720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）指令执行结果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）参数超限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）无法执行</w:t>
            </w:r>
          </w:p>
        </w:tc>
        <w:tc>
          <w:tcPr>
            <w:tcW w:w="272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异步函数</w:t>
            </w:r>
          </w:p>
        </w:tc>
      </w:tr>
      <w:tr w:rsidR="005575D3" w:rsidRPr="00340CDF" w:rsidTr="00D35C1E">
        <w:tc>
          <w:tcPr>
            <w:tcW w:w="2784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跟踪恒星</w:t>
            </w:r>
          </w:p>
        </w:tc>
        <w:tc>
          <w:tcPr>
            <w:tcW w:w="2970" w:type="dxa"/>
            <w:vAlign w:val="center"/>
          </w:tcPr>
          <w:p w:rsidR="005575D3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track</w:t>
            </w:r>
            <w:r w:rsidR="006C45D4" w:rsidRPr="00BD0E49">
              <w:rPr>
                <w:sz w:val="21"/>
              </w:rPr>
              <w:t>Star</w:t>
            </w:r>
          </w:p>
        </w:tc>
        <w:tc>
          <w:tcPr>
            <w:tcW w:w="2746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）赤经</w:t>
            </w:r>
            <w:r w:rsidR="007B6DEC" w:rsidRPr="00BD0E49">
              <w:rPr>
                <w:rFonts w:hint="eastAsia"/>
                <w:sz w:val="21"/>
              </w:rPr>
              <w:t>（</w:t>
            </w:r>
            <w:r w:rsidR="007B6DEC" w:rsidRPr="00BD0E49">
              <w:rPr>
                <w:rFonts w:hint="eastAsia"/>
                <w:sz w:val="21"/>
              </w:rPr>
              <w:t>0~24</w:t>
            </w:r>
            <w:r w:rsidR="007B6DEC" w:rsidRPr="00BD0E49">
              <w:rPr>
                <w:rFonts w:hint="eastAsia"/>
                <w:sz w:val="21"/>
              </w:rPr>
              <w:t>）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）赤纬</w:t>
            </w:r>
            <w:r w:rsidR="007B6DEC" w:rsidRPr="00BD0E49">
              <w:rPr>
                <w:rFonts w:hint="eastAsia"/>
                <w:sz w:val="21"/>
              </w:rPr>
              <w:t>（</w:t>
            </w:r>
            <w:r w:rsidR="007B6DEC" w:rsidRPr="00BD0E49">
              <w:rPr>
                <w:rFonts w:hint="eastAsia"/>
                <w:sz w:val="21"/>
              </w:rPr>
              <w:t>-90~+90</w:t>
            </w:r>
            <w:r w:rsidR="007B6DEC" w:rsidRPr="00BD0E49">
              <w:rPr>
                <w:rFonts w:hint="eastAsia"/>
                <w:sz w:val="21"/>
              </w:rPr>
              <w:t>）</w:t>
            </w:r>
          </w:p>
          <w:p w:rsidR="007B6DEC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）历元</w:t>
            </w:r>
            <w:r w:rsidR="007B6DEC" w:rsidRPr="00BD0E49">
              <w:rPr>
                <w:rFonts w:hint="eastAsia"/>
                <w:sz w:val="21"/>
              </w:rPr>
              <w:t>（</w:t>
            </w:r>
            <w:r w:rsidR="007B6DEC" w:rsidRPr="00BD0E49">
              <w:rPr>
                <w:rFonts w:hint="eastAsia"/>
                <w:sz w:val="21"/>
              </w:rPr>
              <w:t>0</w:t>
            </w:r>
            <w:r w:rsidR="007B6DEC" w:rsidRPr="00BD0E49">
              <w:rPr>
                <w:rFonts w:hint="eastAsia"/>
                <w:sz w:val="21"/>
              </w:rPr>
              <w:t>：</w:t>
            </w:r>
            <w:r w:rsidR="007B6DEC" w:rsidRPr="00BD0E49">
              <w:rPr>
                <w:rFonts w:hint="eastAsia"/>
                <w:sz w:val="21"/>
              </w:rPr>
              <w:t>real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rFonts w:hint="eastAsia"/>
                <w:sz w:val="21"/>
              </w:rPr>
              <w:t>J2000</w:t>
            </w:r>
          </w:p>
          <w:p w:rsidR="001D4963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rFonts w:hint="eastAsia"/>
                <w:sz w:val="21"/>
              </w:rPr>
              <w:t>B1950</w:t>
            </w:r>
          </w:p>
          <w:p w:rsidR="005575D3" w:rsidRPr="00BD0E49" w:rsidRDefault="001D4963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3:  J2050</w:t>
            </w:r>
            <w:r w:rsidR="007B6DEC" w:rsidRPr="00BD0E49">
              <w:rPr>
                <w:rFonts w:hint="eastAsia"/>
                <w:sz w:val="21"/>
              </w:rPr>
              <w:t>）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4</w:t>
            </w:r>
            <w:r w:rsidRPr="00BD0E49">
              <w:rPr>
                <w:rFonts w:hint="eastAsia"/>
                <w:sz w:val="21"/>
              </w:rPr>
              <w:t>）跟踪速度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(0</w:t>
            </w:r>
            <w:r w:rsidRPr="00BD0E49">
              <w:rPr>
                <w:rFonts w:hint="eastAsia"/>
                <w:sz w:val="21"/>
              </w:rPr>
              <w:t>：恒星</w:t>
            </w:r>
            <w:r w:rsidRPr="00BD0E49">
              <w:rPr>
                <w:rFonts w:hint="eastAsia"/>
                <w:sz w:val="21"/>
              </w:rPr>
              <w:t xml:space="preserve"> Stellar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：太阳</w:t>
            </w:r>
            <w:r w:rsidRPr="00BD0E49">
              <w:rPr>
                <w:rFonts w:hint="eastAsia"/>
                <w:sz w:val="21"/>
              </w:rPr>
              <w:t xml:space="preserve"> Sun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：月亮</w:t>
            </w:r>
            <w:r w:rsidRPr="00BD0E49">
              <w:rPr>
                <w:rFonts w:hint="eastAsia"/>
                <w:sz w:val="21"/>
              </w:rPr>
              <w:t xml:space="preserve"> Moon</w:t>
            </w:r>
            <w:bookmarkStart w:id="3" w:name="_GoBack"/>
            <w:bookmarkEnd w:id="3"/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3: </w:t>
            </w:r>
            <w:r w:rsidRPr="00BD0E49">
              <w:rPr>
                <w:rFonts w:hint="eastAsia"/>
                <w:sz w:val="21"/>
              </w:rPr>
              <w:t>彗星</w:t>
            </w:r>
            <w:r w:rsidRPr="00BD0E49">
              <w:rPr>
                <w:rFonts w:hint="eastAsia"/>
                <w:sz w:val="21"/>
              </w:rPr>
              <w:t xml:space="preserve"> Comet)</w:t>
            </w:r>
          </w:p>
          <w:p w:rsidR="005575D3" w:rsidRPr="00BD0E49" w:rsidRDefault="005575D3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0" w:type="dxa"/>
            <w:vAlign w:val="center"/>
          </w:tcPr>
          <w:p w:rsidR="005575D3" w:rsidRPr="00BD0E49" w:rsidRDefault="005575D3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）赤经值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）赤纬值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3</w:t>
            </w:r>
            <w:r w:rsidRPr="00BD0E49">
              <w:rPr>
                <w:rFonts w:hint="eastAsia"/>
                <w:sz w:val="21"/>
              </w:rPr>
              <w:t>）历元值</w:t>
            </w:r>
          </w:p>
          <w:p w:rsidR="005575D3" w:rsidRPr="00BD0E49" w:rsidRDefault="006C45D4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4</w:t>
            </w:r>
            <w:r w:rsidRPr="00BD0E49">
              <w:rPr>
                <w:rFonts w:hint="eastAsia"/>
                <w:sz w:val="21"/>
              </w:rPr>
              <w:t>）跟踪速度值</w:t>
            </w:r>
          </w:p>
        </w:tc>
      </w:tr>
      <w:tr w:rsidR="007B6DEC" w:rsidRPr="00340CDF" w:rsidTr="00D35C1E">
        <w:tc>
          <w:tcPr>
            <w:tcW w:w="2784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设置目标名称</w:t>
            </w:r>
            <w:r w:rsidRPr="00BD0E49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 </w:t>
            </w:r>
            <w:r w:rsidR="006C1EDE" w:rsidRPr="00BD0E49">
              <w:rPr>
                <w:sz w:val="21"/>
              </w:rPr>
              <w:t>setObserveName</w:t>
            </w:r>
          </w:p>
        </w:tc>
        <w:tc>
          <w:tcPr>
            <w:tcW w:w="2746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目标名称</w:t>
            </w:r>
            <w:r w:rsidRPr="00BD0E49">
              <w:rPr>
                <w:rFonts w:hint="eastAsia"/>
                <w:sz w:val="21"/>
              </w:rPr>
              <w:t>char</w:t>
            </w:r>
            <w:r w:rsidRPr="00BD0E49">
              <w:rPr>
                <w:rFonts w:hint="eastAsia"/>
                <w:sz w:val="21"/>
              </w:rPr>
              <w:t>【</w:t>
            </w:r>
            <w:r w:rsidRPr="00BD0E49">
              <w:rPr>
                <w:rFonts w:hint="eastAsia"/>
                <w:sz w:val="21"/>
              </w:rPr>
              <w:t>50</w:t>
            </w:r>
            <w:r w:rsidRPr="00BD0E49">
              <w:rPr>
                <w:rFonts w:hint="eastAsia"/>
                <w:sz w:val="21"/>
              </w:rPr>
              <w:t>】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目标类型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：恒星</w:t>
            </w:r>
            <w:r w:rsidRPr="00BD0E49">
              <w:rPr>
                <w:rFonts w:hint="eastAsia"/>
                <w:sz w:val="21"/>
              </w:rPr>
              <w:t xml:space="preserve"> Stellar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：太阳</w:t>
            </w:r>
            <w:r w:rsidRPr="00BD0E49">
              <w:rPr>
                <w:rFonts w:hint="eastAsia"/>
                <w:sz w:val="21"/>
              </w:rPr>
              <w:t xml:space="preserve"> Sun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：月亮</w:t>
            </w:r>
            <w:r w:rsidRPr="00BD0E49">
              <w:rPr>
                <w:rFonts w:hint="eastAsia"/>
                <w:sz w:val="21"/>
              </w:rPr>
              <w:t xml:space="preserve"> Moon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3: </w:t>
            </w:r>
            <w:r w:rsidRPr="00BD0E49">
              <w:rPr>
                <w:rFonts w:hint="eastAsia"/>
                <w:sz w:val="21"/>
              </w:rPr>
              <w:t>彗星</w:t>
            </w:r>
            <w:r w:rsidRPr="00BD0E49">
              <w:rPr>
                <w:rFonts w:hint="eastAsia"/>
                <w:sz w:val="21"/>
              </w:rPr>
              <w:t xml:space="preserve"> Comet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4: </w:t>
            </w:r>
            <w:r w:rsidRPr="00BD0E49">
              <w:rPr>
                <w:rFonts w:hint="eastAsia"/>
                <w:sz w:val="21"/>
              </w:rPr>
              <w:t>行星</w:t>
            </w:r>
            <w:r w:rsidRPr="00BD0E49">
              <w:rPr>
                <w:rFonts w:hint="eastAsia"/>
                <w:sz w:val="21"/>
              </w:rPr>
              <w:t xml:space="preserve"> Planet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5: </w:t>
            </w:r>
            <w:r w:rsidRPr="00BD0E49">
              <w:rPr>
                <w:rFonts w:hint="eastAsia"/>
                <w:sz w:val="21"/>
              </w:rPr>
              <w:t>卫星</w:t>
            </w:r>
            <w:r w:rsidRPr="00BD0E49">
              <w:rPr>
                <w:rFonts w:hint="eastAsia"/>
                <w:sz w:val="21"/>
              </w:rPr>
              <w:t xml:space="preserve"> Satellite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6: </w:t>
            </w:r>
            <w:r w:rsidRPr="00BD0E49">
              <w:rPr>
                <w:rFonts w:hint="eastAsia"/>
                <w:sz w:val="21"/>
              </w:rPr>
              <w:t>固定位置</w:t>
            </w:r>
            <w:r w:rsidRPr="00BD0E49">
              <w:rPr>
                <w:rFonts w:hint="eastAsia"/>
                <w:sz w:val="21"/>
              </w:rPr>
              <w:t xml:space="preserve"> Idle</w:t>
            </w:r>
          </w:p>
        </w:tc>
        <w:tc>
          <w:tcPr>
            <w:tcW w:w="272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B6DEC" w:rsidRPr="00340CDF" w:rsidTr="00D35C1E">
        <w:tc>
          <w:tcPr>
            <w:tcW w:w="2784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指向固定位置</w:t>
            </w:r>
          </w:p>
        </w:tc>
        <w:tc>
          <w:tcPr>
            <w:tcW w:w="297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slewAzEl</w:t>
            </w:r>
          </w:p>
        </w:tc>
        <w:tc>
          <w:tcPr>
            <w:tcW w:w="2746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）方位（</w:t>
            </w: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）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）俯仰（最低值</w:t>
            </w:r>
            <w:r w:rsidRPr="00BD0E49">
              <w:rPr>
                <w:rFonts w:hint="eastAsia"/>
                <w:sz w:val="21"/>
              </w:rPr>
              <w:t>~90</w:t>
            </w:r>
            <w:r w:rsidRPr="00BD0E49">
              <w:rPr>
                <w:rFonts w:hint="eastAsia"/>
                <w:sz w:val="21"/>
              </w:rPr>
              <w:t>）</w:t>
            </w:r>
          </w:p>
        </w:tc>
        <w:tc>
          <w:tcPr>
            <w:tcW w:w="272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）方位值</w:t>
            </w:r>
          </w:p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</w:t>
            </w:r>
            <w:proofErr w:type="gramStart"/>
            <w:r w:rsidRPr="00BD0E49">
              <w:rPr>
                <w:rFonts w:hint="eastAsia"/>
                <w:sz w:val="21"/>
              </w:rPr>
              <w:t>俯仰值</w:t>
            </w:r>
            <w:proofErr w:type="gramEnd"/>
          </w:p>
        </w:tc>
      </w:tr>
      <w:tr w:rsidR="007B6DEC" w:rsidRPr="00340CDF" w:rsidTr="00D35C1E">
        <w:tc>
          <w:tcPr>
            <w:tcW w:w="2784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轴</w:t>
            </w:r>
            <w:r w:rsidRPr="00BD0E49">
              <w:rPr>
                <w:rFonts w:hint="eastAsia"/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指向固定位置</w:t>
            </w:r>
          </w:p>
        </w:tc>
        <w:tc>
          <w:tcPr>
            <w:tcW w:w="297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slewDerotator</w:t>
            </w:r>
          </w:p>
        </w:tc>
        <w:tc>
          <w:tcPr>
            <w:tcW w:w="2746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位置（</w:t>
            </w: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）</w:t>
            </w:r>
          </w:p>
        </w:tc>
        <w:tc>
          <w:tcPr>
            <w:tcW w:w="272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B6DEC" w:rsidRPr="00340CDF" w:rsidTr="00D35C1E">
        <w:tc>
          <w:tcPr>
            <w:tcW w:w="2784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设置轴</w:t>
            </w:r>
            <w:r w:rsidRPr="00BD0E49">
              <w:rPr>
                <w:rFonts w:hint="eastAsia"/>
                <w:color w:val="0000FF"/>
                <w:sz w:val="21"/>
              </w:rPr>
              <w:t>3</w:t>
            </w:r>
            <w:r w:rsidRPr="00BD0E49">
              <w:rPr>
                <w:rFonts w:hint="eastAsia"/>
                <w:color w:val="0000FF"/>
                <w:sz w:val="21"/>
              </w:rPr>
              <w:t>工作模式</w:t>
            </w:r>
          </w:p>
        </w:tc>
        <w:tc>
          <w:tcPr>
            <w:tcW w:w="2970" w:type="dxa"/>
            <w:vAlign w:val="center"/>
          </w:tcPr>
          <w:p w:rsidR="007B6DEC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config</w:t>
            </w:r>
            <w:r w:rsidR="007B6DEC" w:rsidRPr="00BD0E49">
              <w:rPr>
                <w:rFonts w:hint="eastAsia"/>
                <w:sz w:val="21"/>
              </w:rPr>
              <w:t>Derotator</w:t>
            </w:r>
          </w:p>
        </w:tc>
        <w:tc>
          <w:tcPr>
            <w:tcW w:w="2746" w:type="dxa"/>
            <w:vAlign w:val="center"/>
          </w:tcPr>
          <w:p w:rsidR="007B6DEC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模式（</w:t>
            </w:r>
            <w:r w:rsidRPr="00BD0E49">
              <w:rPr>
                <w:rFonts w:hint="eastAsia"/>
                <w:sz w:val="21"/>
              </w:rPr>
              <w:t>0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rFonts w:hint="eastAsia"/>
                <w:sz w:val="21"/>
              </w:rPr>
              <w:t xml:space="preserve">IDLE </w:t>
            </w:r>
            <w:r w:rsidRPr="00BD0E49">
              <w:rPr>
                <w:rFonts w:hint="eastAsia"/>
                <w:sz w:val="21"/>
              </w:rPr>
              <w:t>不消旋</w:t>
            </w: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sz w:val="21"/>
              </w:rPr>
              <w:lastRenderedPageBreak/>
              <w:t>RELATE</w:t>
            </w:r>
            <w:proofErr w:type="gramStart"/>
            <w:r w:rsidRPr="00BD0E49">
              <w:rPr>
                <w:rFonts w:hint="eastAsia"/>
                <w:sz w:val="21"/>
              </w:rPr>
              <w:t>偏差消旋</w:t>
            </w:r>
            <w:proofErr w:type="gramEnd"/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：</w:t>
            </w:r>
            <w:r w:rsidRPr="00BD0E49">
              <w:rPr>
                <w:rFonts w:hint="eastAsia"/>
                <w:sz w:val="21"/>
              </w:rPr>
              <w:t xml:space="preserve">ABSOLUTE </w:t>
            </w:r>
            <w:r w:rsidRPr="00BD0E49">
              <w:rPr>
                <w:rFonts w:hint="eastAsia"/>
                <w:sz w:val="21"/>
              </w:rPr>
              <w:t>始终指向同一角度值）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起偏角（仅</w:t>
            </w:r>
            <w:proofErr w:type="gramStart"/>
            <w:r w:rsidRPr="00BD0E49">
              <w:rPr>
                <w:rFonts w:hint="eastAsia"/>
                <w:sz w:val="21"/>
              </w:rPr>
              <w:t>对模式</w:t>
            </w:r>
            <w:proofErr w:type="gramEnd"/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起作用，</w:t>
            </w:r>
            <w:r w:rsidRPr="00BD0E49">
              <w:rPr>
                <w:rFonts w:hint="eastAsia"/>
                <w:sz w:val="21"/>
              </w:rPr>
              <w:t>0~360</w:t>
            </w:r>
            <w:r w:rsidRPr="00BD0E49">
              <w:rPr>
                <w:rFonts w:hint="eastAsia"/>
                <w:sz w:val="21"/>
              </w:rPr>
              <w:t>°）</w:t>
            </w:r>
          </w:p>
        </w:tc>
        <w:tc>
          <w:tcPr>
            <w:tcW w:w="2720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7B6DEC" w:rsidRPr="00BD0E49" w:rsidRDefault="007B6DEC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lastRenderedPageBreak/>
              <w:t>停止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stop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设置跟踪速度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setTrackSpeed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 xml:space="preserve">double </w:t>
            </w:r>
            <w:r w:rsidRPr="00BD0E49">
              <w:rPr>
                <w:rFonts w:hint="eastAsia"/>
                <w:sz w:val="21"/>
              </w:rPr>
              <w:t>单位°</w:t>
            </w:r>
            <w:r w:rsidRPr="00BD0E49">
              <w:rPr>
                <w:rFonts w:hint="eastAsia"/>
                <w:sz w:val="21"/>
              </w:rPr>
              <w:t>/s</w:t>
            </w: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跟踪过程中调整速度</w:t>
            </w:r>
            <w:r w:rsidR="00A67F00" w:rsidRPr="00BD0E49">
              <w:rPr>
                <w:rFonts w:hint="eastAsia"/>
                <w:sz w:val="21"/>
              </w:rPr>
              <w:t>，用于速度修正</w:t>
            </w: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复位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park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恒速运动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fixedMove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）速度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）轴</w:t>
            </w: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）速度值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）轴</w:t>
            </w: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位置修正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positionCorrect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）轴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）修正值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1</w:t>
            </w:r>
            <w:r w:rsidRPr="00BD0E49">
              <w:rPr>
                <w:rFonts w:hint="eastAsia"/>
                <w:sz w:val="21"/>
              </w:rPr>
              <w:t>）轴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2</w:t>
            </w:r>
            <w:r w:rsidRPr="00BD0E49">
              <w:rPr>
                <w:rFonts w:hint="eastAsia"/>
                <w:sz w:val="21"/>
              </w:rPr>
              <w:t>）修正值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BD0E49">
              <w:rPr>
                <w:rFonts w:hint="eastAsia"/>
                <w:sz w:val="21"/>
              </w:rPr>
              <w:t>镜盖操作</w:t>
            </w:r>
            <w:proofErr w:type="gramEnd"/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openCover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开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关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停（</w:t>
            </w:r>
            <w:r w:rsidRPr="00BD0E49">
              <w:rPr>
                <w:rFonts w:hint="eastAsia"/>
                <w:sz w:val="21"/>
              </w:rPr>
              <w:t>1/2/0</w:t>
            </w:r>
            <w:r w:rsidRPr="00BD0E49">
              <w:rPr>
                <w:rFonts w:hint="eastAsia"/>
                <w:sz w:val="21"/>
              </w:rPr>
              <w:t>）</w:t>
            </w: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焦点切换</w:t>
            </w:r>
            <w:proofErr w:type="gramStart"/>
            <w:r w:rsidRPr="00BD0E49">
              <w:rPr>
                <w:rFonts w:hint="eastAsia"/>
                <w:sz w:val="21"/>
              </w:rPr>
              <w:t>镜操作</w:t>
            </w:r>
            <w:proofErr w:type="gramEnd"/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setFocusType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int</w:t>
            </w: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切换</w:t>
            </w:r>
            <w:r w:rsidRPr="00BD0E49">
              <w:rPr>
                <w:rFonts w:hint="eastAsia"/>
                <w:sz w:val="21"/>
              </w:rPr>
              <w:t>/</w:t>
            </w:r>
            <w:r w:rsidRPr="00BD0E49">
              <w:rPr>
                <w:rFonts w:hint="eastAsia"/>
                <w:sz w:val="21"/>
              </w:rPr>
              <w:t>停（</w:t>
            </w:r>
            <w:r w:rsidRPr="00BD0E49">
              <w:rPr>
                <w:rFonts w:hint="eastAsia"/>
                <w:sz w:val="21"/>
              </w:rPr>
              <w:t>enum/-1</w:t>
            </w:r>
            <w:r w:rsidRPr="00BD0E49">
              <w:rPr>
                <w:rFonts w:hint="eastAsia"/>
                <w:sz w:val="21"/>
              </w:rPr>
              <w:t>）</w:t>
            </w: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color w:val="0000FF"/>
                <w:sz w:val="21"/>
              </w:rPr>
              <w:t>急停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emergence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保存同步数据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sz w:val="21"/>
              </w:rPr>
              <w:t>saveSyncData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跟踪卫星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track</w:t>
            </w:r>
            <w:r w:rsidR="00835548">
              <w:rPr>
                <w:rFonts w:hint="eastAsia"/>
                <w:sz w:val="21"/>
              </w:rPr>
              <w:t>Satellite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时间</w:t>
            </w:r>
            <w:r w:rsidRPr="00BD0E49">
              <w:rPr>
                <w:rFonts w:hint="eastAsia"/>
                <w:color w:val="FF0000"/>
                <w:sz w:val="21"/>
              </w:rPr>
              <w:t>/</w:t>
            </w:r>
            <w:r w:rsidRPr="00BD0E49">
              <w:rPr>
                <w:rFonts w:hint="eastAsia"/>
                <w:color w:val="FF0000"/>
                <w:sz w:val="21"/>
              </w:rPr>
              <w:t>位置序列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1000</w:t>
            </w:r>
            <w:r w:rsidRPr="00BD0E49">
              <w:rPr>
                <w:rFonts w:hint="eastAsia"/>
                <w:color w:val="FF0000"/>
                <w:sz w:val="21"/>
              </w:rPr>
              <w:t>个？</w:t>
            </w:r>
          </w:p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BD0E49">
              <w:rPr>
                <w:rFonts w:hint="eastAsia"/>
                <w:color w:val="FF0000"/>
                <w:sz w:val="21"/>
              </w:rPr>
              <w:t>XML</w:t>
            </w:r>
            <w:r w:rsidRPr="00BD0E49">
              <w:rPr>
                <w:rFonts w:hint="eastAsia"/>
                <w:color w:val="FF0000"/>
                <w:sz w:val="21"/>
              </w:rPr>
              <w:t>？</w:t>
            </w:r>
            <w:r w:rsidRPr="00BD0E49">
              <w:rPr>
                <w:rFonts w:hint="eastAsia"/>
                <w:color w:val="FF0000"/>
                <w:sz w:val="21"/>
              </w:rPr>
              <w:t>10K</w:t>
            </w:r>
            <w:r w:rsidRPr="00BD0E49">
              <w:rPr>
                <w:rFonts w:hint="eastAsia"/>
                <w:color w:val="FF0000"/>
                <w:sz w:val="21"/>
              </w:rPr>
              <w:t>数据量</w:t>
            </w: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跟踪行星卫星等变速天体</w:t>
            </w:r>
          </w:p>
        </w:tc>
      </w:tr>
      <w:tr w:rsidR="0016234B" w:rsidRPr="00340CDF" w:rsidTr="00D35C1E">
        <w:tc>
          <w:tcPr>
            <w:tcW w:w="2784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属性设置</w:t>
            </w:r>
          </w:p>
        </w:tc>
        <w:tc>
          <w:tcPr>
            <w:tcW w:w="297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  <w:r w:rsidRPr="00BD0E49">
              <w:rPr>
                <w:rFonts w:hint="eastAsia"/>
                <w:sz w:val="21"/>
              </w:rPr>
              <w:t>configProperties</w:t>
            </w:r>
          </w:p>
        </w:tc>
        <w:tc>
          <w:tcPr>
            <w:tcW w:w="2746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  <w:tc>
          <w:tcPr>
            <w:tcW w:w="2720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  <w:vAlign w:val="center"/>
          </w:tcPr>
          <w:p w:rsidR="0016234B" w:rsidRPr="00BD0E49" w:rsidRDefault="0016234B" w:rsidP="00BD0E4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lastRenderedPageBreak/>
        <w:t>CCD</w:t>
      </w:r>
      <w:r w:rsidRPr="00340CDF">
        <w:rPr>
          <w:rFonts w:hint="eastAsia"/>
        </w:rPr>
        <w:t>属性及接口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478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char[8]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名称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name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char[48]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Andor DZ936/PI1300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隶属望远镜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 ID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hort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探测器类型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type</w:t>
            </w:r>
          </w:p>
        </w:tc>
        <w:tc>
          <w:tcPr>
            <w:tcW w:w="3487" w:type="dxa"/>
            <w:vAlign w:val="center"/>
          </w:tcPr>
          <w:p w:rsidR="00556727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hort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E</w:t>
            </w:r>
            <w:r w:rsidRPr="006358D9">
              <w:rPr>
                <w:rFonts w:hint="eastAsia"/>
                <w:sz w:val="21"/>
              </w:rPr>
              <w:t>num</w:t>
            </w:r>
            <w:r w:rsidRPr="006358D9">
              <w:rPr>
                <w:sz w:val="21"/>
              </w:rPr>
              <w:t xml:space="preserve"> F</w:t>
            </w:r>
            <w:r w:rsidRPr="006358D9">
              <w:rPr>
                <w:rFonts w:hint="eastAsia"/>
                <w:sz w:val="21"/>
              </w:rPr>
              <w:t>K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0x00</w:t>
            </w:r>
            <w:r w:rsidRPr="006358D9">
              <w:rPr>
                <w:rFonts w:hint="eastAsia"/>
                <w:sz w:val="21"/>
              </w:rPr>
              <w:t>：</w:t>
            </w:r>
            <w:r w:rsidRPr="006358D9">
              <w:rPr>
                <w:rFonts w:hint="eastAsia"/>
                <w:sz w:val="21"/>
              </w:rPr>
              <w:t>CCD</w:t>
            </w:r>
          </w:p>
          <w:p w:rsidR="00F36821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</w:t>
            </w:r>
            <w:proofErr w:type="gramStart"/>
            <w:r w:rsidRPr="006358D9">
              <w:rPr>
                <w:rFonts w:hint="eastAsia"/>
                <w:sz w:val="21"/>
              </w:rPr>
              <w:t>01:FullFrame</w:t>
            </w:r>
            <w:proofErr w:type="gramEnd"/>
            <w:r w:rsidRPr="006358D9">
              <w:rPr>
                <w:rFonts w:hint="eastAsia"/>
                <w:sz w:val="21"/>
              </w:rPr>
              <w:t xml:space="preserve"> CCD</w:t>
            </w:r>
          </w:p>
          <w:p w:rsidR="00F36821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</w:t>
            </w:r>
            <w:proofErr w:type="gramStart"/>
            <w:r w:rsidRPr="006358D9">
              <w:rPr>
                <w:rFonts w:hint="eastAsia"/>
                <w:sz w:val="21"/>
              </w:rPr>
              <w:t>02:EMCCD</w:t>
            </w:r>
            <w:proofErr w:type="gramEnd"/>
          </w:p>
          <w:p w:rsidR="00F36821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0x03:sCMOS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x</w:t>
            </w:r>
            <w:r w:rsidRPr="006358D9">
              <w:rPr>
                <w:rFonts w:hint="eastAsia"/>
                <w:sz w:val="21"/>
              </w:rPr>
              <w:t>像素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xPixel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像素值</w:t>
            </w:r>
            <w:proofErr w:type="gramEnd"/>
            <w:r w:rsidRPr="006358D9">
              <w:rPr>
                <w:rFonts w:hint="eastAsia"/>
                <w:sz w:val="21"/>
              </w:rPr>
              <w:t xml:space="preserve"> 1024/2048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y</w:t>
            </w:r>
            <w:r w:rsidRPr="006358D9">
              <w:rPr>
                <w:rFonts w:hint="eastAsia"/>
                <w:sz w:val="21"/>
              </w:rPr>
              <w:t>像素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yPixel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像素值</w:t>
            </w:r>
            <w:proofErr w:type="gramEnd"/>
            <w:r w:rsidRPr="006358D9">
              <w:rPr>
                <w:rFonts w:hint="eastAsia"/>
                <w:sz w:val="21"/>
              </w:rPr>
              <w:t xml:space="preserve"> 1024/2048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x</w:t>
            </w:r>
            <w:r w:rsidRPr="006358D9">
              <w:rPr>
                <w:rFonts w:hint="eastAsia"/>
                <w:sz w:val="21"/>
              </w:rPr>
              <w:t>像元大小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xPixelSize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像元大小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单位</w:t>
            </w:r>
            <w:r w:rsidRPr="006358D9">
              <w:rPr>
                <w:rFonts w:hint="eastAsia"/>
                <w:sz w:val="21"/>
              </w:rPr>
              <w:t>um 15/20/13.5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y</w:t>
            </w:r>
            <w:r w:rsidRPr="006358D9">
              <w:rPr>
                <w:rFonts w:hint="eastAsia"/>
                <w:sz w:val="21"/>
              </w:rPr>
              <w:t>像元大小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yPixelSize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像元大小</w:t>
            </w:r>
            <w:r w:rsidR="00F36821" w:rsidRPr="006358D9">
              <w:rPr>
                <w:rFonts w:hint="eastAsia"/>
                <w:sz w:val="21"/>
              </w:rPr>
              <w:t xml:space="preserve"> , </w:t>
            </w:r>
            <w:r w:rsidR="00F36821" w:rsidRPr="006358D9">
              <w:rPr>
                <w:rFonts w:hint="eastAsia"/>
                <w:sz w:val="21"/>
              </w:rPr>
              <w:t>单位</w:t>
            </w:r>
            <w:r w:rsidR="00F36821" w:rsidRPr="006358D9">
              <w:rPr>
                <w:rFonts w:hint="eastAsia"/>
                <w:sz w:val="21"/>
              </w:rPr>
              <w:t>um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传感器名称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sensorName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</w:t>
            </w:r>
            <w:r w:rsidR="00F36821" w:rsidRPr="006358D9">
              <w:rPr>
                <w:rFonts w:hint="eastAsia"/>
                <w:sz w:val="21"/>
              </w:rPr>
              <w:t>har</w:t>
            </w:r>
            <w:r>
              <w:rPr>
                <w:rFonts w:hint="eastAsia"/>
                <w:sz w:val="21"/>
              </w:rPr>
              <w:t>[</w:t>
            </w:r>
            <w:r>
              <w:rPr>
                <w:sz w:val="21"/>
              </w:rPr>
              <w:t>20]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芯片名称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图像位数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556727">
              <w:rPr>
                <w:sz w:val="21"/>
              </w:rPr>
              <w:t>imageBits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16/18/8 </w:t>
            </w:r>
            <w:r w:rsidRPr="006358D9">
              <w:rPr>
                <w:rFonts w:hint="eastAsia"/>
                <w:sz w:val="21"/>
              </w:rPr>
              <w:t>单个像素为数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制冷方式</w:t>
            </w:r>
          </w:p>
        </w:tc>
        <w:tc>
          <w:tcPr>
            <w:tcW w:w="3487" w:type="dxa"/>
            <w:vAlign w:val="center"/>
          </w:tcPr>
          <w:p w:rsidR="005575D3" w:rsidRPr="006358D9" w:rsidRDefault="00772333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coolerMode</w:t>
            </w:r>
          </w:p>
        </w:tc>
        <w:tc>
          <w:tcPr>
            <w:tcW w:w="3487" w:type="dxa"/>
            <w:vAlign w:val="center"/>
          </w:tcPr>
          <w:p w:rsidR="005575D3" w:rsidRPr="006358D9" w:rsidRDefault="00556727" w:rsidP="00556727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short</w:t>
            </w:r>
          </w:p>
        </w:tc>
        <w:tc>
          <w:tcPr>
            <w:tcW w:w="3487" w:type="dxa"/>
            <w:vAlign w:val="center"/>
          </w:tcPr>
          <w:p w:rsidR="005575D3" w:rsidRPr="006358D9" w:rsidRDefault="00772333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0:</w:t>
            </w:r>
            <w:r w:rsidRPr="006358D9">
              <w:rPr>
                <w:rFonts w:hint="eastAsia"/>
                <w:sz w:val="21"/>
              </w:rPr>
              <w:t>无制冷</w:t>
            </w:r>
          </w:p>
          <w:p w:rsidR="00772333" w:rsidRPr="006358D9" w:rsidRDefault="00772333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：半导体制冷</w:t>
            </w:r>
            <w:r w:rsidRPr="006358D9">
              <w:rPr>
                <w:rFonts w:hint="eastAsia"/>
                <w:sz w:val="21"/>
              </w:rPr>
              <w:t>-</w:t>
            </w:r>
            <w:r w:rsidRPr="006358D9">
              <w:rPr>
                <w:rFonts w:hint="eastAsia"/>
                <w:sz w:val="21"/>
              </w:rPr>
              <w:t>风冷</w:t>
            </w:r>
          </w:p>
          <w:p w:rsidR="00772333" w:rsidRPr="006358D9" w:rsidRDefault="00772333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：半导体制冷</w:t>
            </w:r>
            <w:r w:rsidRPr="006358D9">
              <w:rPr>
                <w:rFonts w:hint="eastAsia"/>
                <w:sz w:val="21"/>
              </w:rPr>
              <w:t>-</w:t>
            </w:r>
            <w:r w:rsidRPr="006358D9">
              <w:rPr>
                <w:rFonts w:hint="eastAsia"/>
                <w:sz w:val="21"/>
              </w:rPr>
              <w:t>水冷</w:t>
            </w:r>
          </w:p>
          <w:p w:rsidR="00772333" w:rsidRPr="006358D9" w:rsidRDefault="00772333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：液氮制冷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最低制冷温度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low</w:t>
            </w:r>
            <w:r w:rsidR="00772333" w:rsidRPr="006358D9">
              <w:rPr>
                <w:rFonts w:hint="eastAsia"/>
                <w:sz w:val="21"/>
              </w:rPr>
              <w:t>Cooler</w:t>
            </w:r>
            <w:r w:rsidR="00756BED" w:rsidRPr="006358D9">
              <w:rPr>
                <w:rFonts w:hint="eastAsia"/>
                <w:sz w:val="21"/>
              </w:rPr>
              <w:t>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温度值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单位℃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最大曝光时间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max</w:t>
            </w:r>
            <w:r w:rsidRPr="006358D9">
              <w:rPr>
                <w:sz w:val="21"/>
              </w:rPr>
              <w:t>ExposureTime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最大曝光时间单位</w:t>
            </w:r>
            <w:r w:rsidRPr="006358D9">
              <w:rPr>
                <w:rFonts w:hint="eastAsia"/>
                <w:sz w:val="21"/>
              </w:rPr>
              <w:t>s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最小曝光时间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minExposureTime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最小曝光时间单位</w:t>
            </w:r>
            <w:r w:rsidRPr="006358D9">
              <w:rPr>
                <w:rFonts w:hint="eastAsia"/>
                <w:sz w:val="21"/>
              </w:rPr>
              <w:t>s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曝光时间分辨率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exposureTimeRation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</w:t>
            </w:r>
            <w:r w:rsidR="00F36821"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微秒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满</w:t>
            </w:r>
            <w:proofErr w:type="gramStart"/>
            <w:r w:rsidRPr="006358D9">
              <w:rPr>
                <w:rFonts w:hint="eastAsia"/>
                <w:sz w:val="21"/>
              </w:rPr>
              <w:t>阱</w:t>
            </w:r>
            <w:proofErr w:type="gramEnd"/>
            <w:r w:rsidRPr="006358D9">
              <w:rPr>
                <w:rFonts w:hint="eastAsia"/>
                <w:sz w:val="21"/>
              </w:rPr>
              <w:t>电荷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</w:t>
            </w:r>
            <w:r w:rsidR="006C45D4" w:rsidRPr="006358D9">
              <w:rPr>
                <w:rFonts w:hint="eastAsia"/>
                <w:sz w:val="21"/>
              </w:rPr>
              <w:t>ullWellDepth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电子数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读出模式</w:t>
            </w:r>
            <w:r w:rsidRPr="006358D9">
              <w:rPr>
                <w:rFonts w:hint="eastAsia"/>
                <w:sz w:val="21"/>
              </w:rPr>
              <w:t xml:space="preserve"> 5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read</w:t>
            </w:r>
            <w:r w:rsidR="00756BED" w:rsidRPr="006358D9">
              <w:rPr>
                <w:rFonts w:hint="eastAsia"/>
                <w:sz w:val="21"/>
              </w:rPr>
              <w:t>out</w:t>
            </w:r>
            <w:r w:rsidRPr="006358D9">
              <w:rPr>
                <w:rFonts w:hint="eastAsia"/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单门读出，四门读出等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lastRenderedPageBreak/>
              <w:t>按位赋值取或的关系，下同：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 xml:space="preserve">0x01 </w:t>
            </w:r>
            <w:r w:rsidRPr="006358D9">
              <w:rPr>
                <w:rFonts w:hint="eastAsia"/>
                <w:color w:val="FF0000"/>
                <w:sz w:val="21"/>
              </w:rPr>
              <w:t>支持单门读出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 xml:space="preserve">0x02 </w:t>
            </w:r>
            <w:r w:rsidRPr="006358D9">
              <w:rPr>
                <w:rFonts w:hint="eastAsia"/>
                <w:color w:val="FF0000"/>
                <w:sz w:val="21"/>
              </w:rPr>
              <w:t>支持双门读出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 xml:space="preserve">0x04 </w:t>
            </w:r>
            <w:r w:rsidRPr="006358D9">
              <w:rPr>
                <w:rFonts w:hint="eastAsia"/>
                <w:color w:val="FF0000"/>
                <w:sz w:val="21"/>
              </w:rPr>
              <w:t>支持四门读出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>例如既支持单门和四门读出，则赋值</w:t>
            </w:r>
            <w:r w:rsidRPr="006358D9">
              <w:rPr>
                <w:rFonts w:hint="eastAsia"/>
                <w:color w:val="FF0000"/>
                <w:sz w:val="21"/>
              </w:rPr>
              <w:t>0x01|0x04</w:t>
            </w:r>
            <w:r w:rsidRPr="006358D9">
              <w:rPr>
                <w:rFonts w:hint="eastAsia"/>
                <w:color w:val="FF0000"/>
                <w:sz w:val="21"/>
              </w:rPr>
              <w:t>，即</w:t>
            </w:r>
            <w:r w:rsidRPr="006358D9">
              <w:rPr>
                <w:rFonts w:hint="eastAsia"/>
                <w:color w:val="FF0000"/>
                <w:sz w:val="21"/>
              </w:rPr>
              <w:t>0x05</w:t>
            </w:r>
          </w:p>
        </w:tc>
      </w:tr>
      <w:tr w:rsidR="005575D3" w:rsidRPr="00340CDF" w:rsidTr="006358D9">
        <w:trPr>
          <w:trHeight w:val="380"/>
        </w:trPr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读出速度模式</w:t>
            </w:r>
            <w:r w:rsidRPr="006358D9">
              <w:rPr>
                <w:rFonts w:hint="eastAsia"/>
                <w:sz w:val="21"/>
              </w:rPr>
              <w:t xml:space="preserve"> 4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readoutSpeed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A</w:t>
            </w:r>
            <w:r w:rsidRPr="006358D9">
              <w:rPr>
                <w:rFonts w:hint="eastAsia"/>
                <w:sz w:val="21"/>
              </w:rPr>
              <w:t>rray</w:t>
            </w:r>
            <w:r w:rsidR="00F36821" w:rsidRPr="006358D9">
              <w:rPr>
                <w:sz w:val="21"/>
              </w:rPr>
              <w:t xml:space="preserve"> </w:t>
            </w:r>
            <w:r w:rsidR="00F36821"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模式选择</w:t>
            </w:r>
            <w:r w:rsidRPr="006358D9">
              <w:rPr>
                <w:rFonts w:hint="eastAsia"/>
                <w:sz w:val="21"/>
              </w:rPr>
              <w:t>A</w:t>
            </w:r>
            <w:r w:rsidRPr="006358D9">
              <w:rPr>
                <w:sz w:val="21"/>
              </w:rPr>
              <w:t xml:space="preserve"> B C </w:t>
            </w:r>
            <w:r w:rsidR="00F36821" w:rsidRPr="006358D9">
              <w:rPr>
                <w:rFonts w:hint="eastAsia"/>
                <w:sz w:val="21"/>
              </w:rPr>
              <w:t>,</w:t>
            </w:r>
            <w:r w:rsidR="00F36821" w:rsidRPr="006358D9">
              <w:rPr>
                <w:rFonts w:hint="eastAsia"/>
                <w:sz w:val="21"/>
              </w:rPr>
              <w:t>单位</w:t>
            </w:r>
            <w:r w:rsidR="00F36821" w:rsidRPr="006358D9">
              <w:rPr>
                <w:rFonts w:hint="eastAsia"/>
                <w:sz w:val="21"/>
              </w:rPr>
              <w:t>MHz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转移速度模式</w:t>
            </w:r>
            <w:r w:rsidRPr="006358D9">
              <w:rPr>
                <w:rFonts w:hint="eastAsia"/>
                <w:sz w:val="21"/>
              </w:rPr>
              <w:t xml:space="preserve"> 4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transferSpeed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Array </w:t>
            </w:r>
            <w:r w:rsidR="00F36821"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模式选择</w:t>
            </w:r>
            <w:r w:rsidRPr="006358D9">
              <w:rPr>
                <w:rFonts w:hint="eastAsia"/>
                <w:sz w:val="21"/>
              </w:rPr>
              <w:t xml:space="preserve"> a b</w:t>
            </w:r>
            <w:r w:rsidR="00F36821" w:rsidRPr="006358D9">
              <w:rPr>
                <w:rFonts w:hint="eastAsia"/>
                <w:sz w:val="21"/>
              </w:rPr>
              <w:t xml:space="preserve">, </w:t>
            </w:r>
            <w:r w:rsidR="00F36821" w:rsidRPr="006358D9">
              <w:rPr>
                <w:rFonts w:hint="eastAsia"/>
                <w:sz w:val="21"/>
              </w:rPr>
              <w:t>单位</w:t>
            </w:r>
            <w:r w:rsidR="00F36821" w:rsidRPr="006358D9">
              <w:rPr>
                <w:rFonts w:hint="eastAsia"/>
                <w:sz w:val="21"/>
              </w:rPr>
              <w:t>MHz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增益模式</w:t>
            </w:r>
            <w:r w:rsidRPr="006358D9">
              <w:rPr>
                <w:rFonts w:hint="eastAsia"/>
                <w:sz w:val="21"/>
              </w:rPr>
              <w:t>2</w:t>
            </w:r>
          </w:p>
        </w:tc>
        <w:tc>
          <w:tcPr>
            <w:tcW w:w="3487" w:type="dxa"/>
            <w:vAlign w:val="center"/>
          </w:tcPr>
          <w:p w:rsidR="005575D3" w:rsidRPr="006358D9" w:rsidRDefault="00F368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gainmode</w:t>
            </w:r>
          </w:p>
        </w:tc>
        <w:tc>
          <w:tcPr>
            <w:tcW w:w="3487" w:type="dxa"/>
            <w:vAlign w:val="center"/>
          </w:tcPr>
          <w:p w:rsidR="005575D3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i </w:t>
            </w:r>
            <w:r w:rsidRPr="006358D9">
              <w:rPr>
                <w:rFonts w:hint="eastAsia"/>
                <w:sz w:val="21"/>
              </w:rPr>
              <w:t>ii</w:t>
            </w:r>
            <w:r w:rsidR="00F36821" w:rsidRPr="006358D9">
              <w:rPr>
                <w:rFonts w:hint="eastAsia"/>
                <w:sz w:val="21"/>
              </w:rPr>
              <w:t xml:space="preserve">  High</w:t>
            </w:r>
            <w:r w:rsidR="00E24746" w:rsidRPr="006358D9">
              <w:rPr>
                <w:rFonts w:hint="eastAsia"/>
                <w:sz w:val="21"/>
              </w:rPr>
              <w:t xml:space="preserve"> </w:t>
            </w:r>
            <w:r w:rsidR="00E24746" w:rsidRPr="006358D9">
              <w:rPr>
                <w:sz w:val="21"/>
              </w:rPr>
              <w:t>Capacity</w:t>
            </w:r>
            <w:r w:rsidR="00F36821" w:rsidRPr="006358D9">
              <w:rPr>
                <w:rFonts w:hint="eastAsia"/>
                <w:sz w:val="21"/>
              </w:rPr>
              <w:t>，</w:t>
            </w:r>
            <w:r w:rsidR="00F36821" w:rsidRPr="006358D9">
              <w:rPr>
                <w:rFonts w:hint="eastAsia"/>
                <w:sz w:val="21"/>
              </w:rPr>
              <w:t xml:space="preserve">High </w:t>
            </w:r>
            <w:r w:rsidR="00F36821" w:rsidRPr="006358D9">
              <w:rPr>
                <w:sz w:val="21"/>
              </w:rPr>
              <w:t>Sensitivity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>按位赋值取或的关系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0x01</w:t>
            </w:r>
            <w:r w:rsidRPr="006358D9">
              <w:rPr>
                <w:rFonts w:hint="eastAsia"/>
                <w:sz w:val="21"/>
              </w:rPr>
              <w:t>：支持</w:t>
            </w:r>
            <w:r w:rsidRPr="006358D9">
              <w:rPr>
                <w:rFonts w:hint="eastAsia"/>
                <w:sz w:val="21"/>
              </w:rPr>
              <w:t xml:space="preserve">High </w:t>
            </w:r>
            <w:r w:rsidRPr="006358D9">
              <w:rPr>
                <w:sz w:val="21"/>
              </w:rPr>
              <w:t>Capacity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0x02</w:t>
            </w:r>
            <w:r w:rsidRPr="006358D9">
              <w:rPr>
                <w:rFonts w:hint="eastAsia"/>
                <w:sz w:val="21"/>
              </w:rPr>
              <w:t>：支持</w:t>
            </w:r>
            <w:r w:rsidRPr="006358D9">
              <w:rPr>
                <w:rFonts w:hint="eastAsia"/>
                <w:sz w:val="21"/>
              </w:rPr>
              <w:t xml:space="preserve">High </w:t>
            </w:r>
            <w:r w:rsidRPr="006358D9">
              <w:rPr>
                <w:sz w:val="21"/>
              </w:rPr>
              <w:t>Sensitivity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增益档位</w:t>
            </w:r>
            <w:r w:rsidRPr="006358D9">
              <w:rPr>
                <w:rFonts w:hint="eastAsia"/>
                <w:sz w:val="21"/>
              </w:rPr>
              <w:t>4</w:t>
            </w:r>
            <w:r w:rsidRPr="006358D9">
              <w:rPr>
                <w:sz w:val="21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:rsidR="005575D3" w:rsidRPr="006358D9" w:rsidRDefault="001754EC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gainNumber</w:t>
            </w:r>
          </w:p>
        </w:tc>
        <w:tc>
          <w:tcPr>
            <w:tcW w:w="3487" w:type="dxa"/>
            <w:vAlign w:val="center"/>
          </w:tcPr>
          <w:p w:rsidR="005575D3" w:rsidRPr="006358D9" w:rsidRDefault="001754EC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  <w:tc>
          <w:tcPr>
            <w:tcW w:w="3487" w:type="dxa"/>
            <w:vAlign w:val="center"/>
          </w:tcPr>
          <w:p w:rsidR="005575D3" w:rsidRPr="006358D9" w:rsidRDefault="001754EC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例如</w:t>
            </w:r>
            <w:r w:rsidRPr="006358D9">
              <w:rPr>
                <w:rFonts w:hint="eastAsia"/>
                <w:sz w:val="21"/>
              </w:rPr>
              <w:t>4</w:t>
            </w:r>
            <w:r w:rsidRPr="006358D9">
              <w:rPr>
                <w:rFonts w:hint="eastAsia"/>
                <w:sz w:val="21"/>
              </w:rPr>
              <w:t>，则存在</w:t>
            </w:r>
            <w:r w:rsidRPr="006358D9">
              <w:rPr>
                <w:rFonts w:hint="eastAsia"/>
                <w:sz w:val="21"/>
              </w:rPr>
              <w:t>1x</w:t>
            </w:r>
            <w:r w:rsidRPr="006358D9">
              <w:rPr>
                <w:rFonts w:hint="eastAsia"/>
                <w:sz w:val="21"/>
              </w:rPr>
              <w:t>，</w:t>
            </w:r>
            <w:r w:rsidRPr="006358D9">
              <w:rPr>
                <w:rFonts w:hint="eastAsia"/>
                <w:sz w:val="21"/>
              </w:rPr>
              <w:t>2x</w:t>
            </w:r>
            <w:r w:rsidRPr="006358D9">
              <w:rPr>
                <w:rFonts w:hint="eastAsia"/>
                <w:sz w:val="21"/>
              </w:rPr>
              <w:t>，</w:t>
            </w:r>
            <w:r w:rsidRPr="006358D9">
              <w:rPr>
                <w:rFonts w:hint="eastAsia"/>
                <w:sz w:val="21"/>
              </w:rPr>
              <w:t>3x</w:t>
            </w:r>
            <w:r w:rsidRPr="006358D9">
              <w:rPr>
                <w:rFonts w:hint="eastAsia"/>
                <w:sz w:val="21"/>
              </w:rPr>
              <w:t>，</w:t>
            </w:r>
            <w:r w:rsidRPr="006358D9">
              <w:rPr>
                <w:rFonts w:hint="eastAsia"/>
                <w:sz w:val="21"/>
              </w:rPr>
              <w:t>4x</w:t>
            </w:r>
            <w:r w:rsidRPr="006358D9">
              <w:rPr>
                <w:rFonts w:hint="eastAsia"/>
                <w:sz w:val="21"/>
              </w:rPr>
              <w:t>四种增益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增益值</w:t>
            </w:r>
            <w:r w:rsidRPr="00556727">
              <w:rPr>
                <w:rFonts w:hint="eastAsia"/>
                <w:color w:val="FF0000"/>
                <w:sz w:val="21"/>
              </w:rPr>
              <w:t xml:space="preserve"> </w:t>
            </w:r>
            <w:r w:rsidRPr="00556727">
              <w:rPr>
                <w:rFonts w:hint="eastAsia"/>
                <w:color w:val="FF0000"/>
                <w:sz w:val="21"/>
              </w:rPr>
              <w:t>（</w:t>
            </w:r>
            <w:r w:rsidRPr="00556727">
              <w:rPr>
                <w:rFonts w:hint="eastAsia"/>
                <w:color w:val="FF0000"/>
                <w:sz w:val="21"/>
              </w:rPr>
              <w:t>5-1</w:t>
            </w:r>
            <w:r w:rsidRPr="00556727">
              <w:rPr>
                <w:rFonts w:hint="eastAsia"/>
                <w:color w:val="FF0000"/>
                <w:sz w:val="21"/>
              </w:rPr>
              <w:t>）</w:t>
            </w:r>
            <w:r w:rsidRPr="00556727">
              <w:rPr>
                <w:rFonts w:hint="eastAsia"/>
                <w:color w:val="FF0000"/>
                <w:sz w:val="21"/>
              </w:rPr>
              <w:t>*4*4*</w:t>
            </w:r>
            <w:r w:rsidRPr="00556727">
              <w:rPr>
                <w:color w:val="FF0000"/>
                <w:sz w:val="21"/>
              </w:rPr>
              <w:t>2*</w:t>
            </w:r>
            <w:r w:rsidRPr="00556727">
              <w:rPr>
                <w:rFonts w:hint="eastAsia"/>
                <w:color w:val="FF0000"/>
                <w:sz w:val="21"/>
              </w:rPr>
              <w:t>4</w:t>
            </w:r>
          </w:p>
        </w:tc>
        <w:tc>
          <w:tcPr>
            <w:tcW w:w="3487" w:type="dxa"/>
            <w:vAlign w:val="center"/>
          </w:tcPr>
          <w:p w:rsidR="005575D3" w:rsidRPr="00556727" w:rsidRDefault="001754EC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gainValueArray</w:t>
            </w:r>
          </w:p>
        </w:tc>
        <w:tc>
          <w:tcPr>
            <w:tcW w:w="3487" w:type="dxa"/>
            <w:vAlign w:val="center"/>
          </w:tcPr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Array</w:t>
            </w:r>
            <w:r w:rsidR="001754EC" w:rsidRPr="00556727">
              <w:rPr>
                <w:rFonts w:hint="eastAsia"/>
                <w:color w:val="FF0000"/>
                <w:sz w:val="21"/>
              </w:rPr>
              <w:t xml:space="preserve"> double</w:t>
            </w:r>
          </w:p>
        </w:tc>
        <w:tc>
          <w:tcPr>
            <w:tcW w:w="3487" w:type="dxa"/>
            <w:vAlign w:val="center"/>
          </w:tcPr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Aa</w:t>
            </w:r>
            <w:r w:rsidRPr="00556727">
              <w:rPr>
                <w:color w:val="FF0000"/>
                <w:sz w:val="21"/>
              </w:rPr>
              <w:t>i</w:t>
            </w:r>
            <w:r w:rsidRPr="00556727">
              <w:rPr>
                <w:rFonts w:hint="eastAsia"/>
                <w:color w:val="FF0000"/>
                <w:sz w:val="21"/>
              </w:rPr>
              <w:t>1</w:t>
            </w:r>
            <w:r w:rsidRPr="00556727">
              <w:rPr>
                <w:color w:val="FF0000"/>
                <w:sz w:val="21"/>
              </w:rPr>
              <w:t xml:space="preserve"> A</w:t>
            </w:r>
            <w:r w:rsidRPr="00556727">
              <w:rPr>
                <w:rFonts w:hint="eastAsia"/>
                <w:color w:val="FF0000"/>
                <w:sz w:val="21"/>
              </w:rPr>
              <w:t>a</w:t>
            </w:r>
            <w:r w:rsidRPr="00556727">
              <w:rPr>
                <w:color w:val="FF0000"/>
                <w:sz w:val="21"/>
              </w:rPr>
              <w:t>i</w:t>
            </w:r>
            <w:r w:rsidRPr="00556727">
              <w:rPr>
                <w:rFonts w:hint="eastAsia"/>
                <w:color w:val="FF0000"/>
                <w:sz w:val="21"/>
              </w:rPr>
              <w:t>2 Aa3 Aa4</w:t>
            </w:r>
          </w:p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color w:val="FF0000"/>
                <w:sz w:val="21"/>
              </w:rPr>
              <w:t>Bai1……</w:t>
            </w:r>
          </w:p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color w:val="FF0000"/>
                <w:sz w:val="21"/>
              </w:rPr>
              <w:t>Ca</w:t>
            </w:r>
          </w:p>
          <w:p w:rsidR="005575D3" w:rsidRPr="00556727" w:rsidRDefault="005575D3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增益值单位：电子</w:t>
            </w:r>
            <w:r w:rsidRPr="00556727">
              <w:rPr>
                <w:rFonts w:hint="eastAsia"/>
                <w:color w:val="FF0000"/>
                <w:sz w:val="21"/>
              </w:rPr>
              <w:t>/ADU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读出噪声值</w:t>
            </w:r>
            <w:r w:rsidRPr="00556727">
              <w:rPr>
                <w:rFonts w:hint="eastAsia"/>
                <w:color w:val="FF0000"/>
                <w:sz w:val="21"/>
              </w:rPr>
              <w:t xml:space="preserve"> 4*4*</w:t>
            </w:r>
            <w:r w:rsidRPr="00556727">
              <w:rPr>
                <w:color w:val="FF0000"/>
                <w:sz w:val="21"/>
              </w:rPr>
              <w:t>2*</w:t>
            </w:r>
            <w:r w:rsidRPr="00556727">
              <w:rPr>
                <w:rFonts w:hint="eastAsia"/>
                <w:color w:val="FF0000"/>
                <w:sz w:val="21"/>
              </w:rPr>
              <w:t>4</w:t>
            </w:r>
          </w:p>
        </w:tc>
        <w:tc>
          <w:tcPr>
            <w:tcW w:w="3487" w:type="dxa"/>
            <w:vAlign w:val="center"/>
          </w:tcPr>
          <w:p w:rsidR="005575D3" w:rsidRPr="00556727" w:rsidRDefault="001754EC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readoutNoiseArray</w:t>
            </w:r>
          </w:p>
        </w:tc>
        <w:tc>
          <w:tcPr>
            <w:tcW w:w="3487" w:type="dxa"/>
            <w:vAlign w:val="center"/>
          </w:tcPr>
          <w:p w:rsidR="005575D3" w:rsidRPr="00556727" w:rsidRDefault="001754EC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Array double</w:t>
            </w:r>
          </w:p>
        </w:tc>
        <w:tc>
          <w:tcPr>
            <w:tcW w:w="3487" w:type="dxa"/>
            <w:vAlign w:val="center"/>
          </w:tcPr>
          <w:p w:rsidR="005575D3" w:rsidRPr="0055672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556727">
              <w:rPr>
                <w:rFonts w:hint="eastAsia"/>
                <w:color w:val="FF0000"/>
                <w:sz w:val="21"/>
              </w:rPr>
              <w:t>读出噪声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快门类型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Pr="006358D9">
              <w:rPr>
                <w:rFonts w:hint="eastAsia"/>
                <w:sz w:val="21"/>
              </w:rPr>
              <w:t>hutterType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  <w:tc>
          <w:tcPr>
            <w:tcW w:w="3487" w:type="dxa"/>
            <w:vAlign w:val="center"/>
          </w:tcPr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三选一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：无快门</w:t>
            </w:r>
          </w:p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1: </w:t>
            </w:r>
            <w:r w:rsidRPr="006358D9">
              <w:rPr>
                <w:rFonts w:hint="eastAsia"/>
                <w:sz w:val="21"/>
              </w:rPr>
              <w:t>机械快门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：电子快门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快门模式</w:t>
            </w:r>
          </w:p>
        </w:tc>
        <w:tc>
          <w:tcPr>
            <w:tcW w:w="3487" w:type="dxa"/>
            <w:vAlign w:val="center"/>
          </w:tcPr>
          <w:p w:rsidR="005575D3" w:rsidRPr="006358D9" w:rsidRDefault="00756BED" w:rsidP="0055672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Shutter</w:t>
            </w:r>
            <w:r w:rsidR="00556727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Array FK</w:t>
            </w:r>
          </w:p>
        </w:tc>
        <w:tc>
          <w:tcPr>
            <w:tcW w:w="3487" w:type="dxa"/>
            <w:vAlign w:val="center"/>
          </w:tcPr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>按位赋值取或的关系</w:t>
            </w:r>
          </w:p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0x01</w:t>
            </w:r>
            <w:r w:rsidRPr="006358D9">
              <w:rPr>
                <w:rFonts w:hint="eastAsia"/>
                <w:sz w:val="21"/>
              </w:rPr>
              <w:t>：支持</w:t>
            </w:r>
            <w:r w:rsidRPr="006358D9">
              <w:rPr>
                <w:sz w:val="21"/>
              </w:rPr>
              <w:t>GlobalShutter</w:t>
            </w:r>
          </w:p>
          <w:p w:rsidR="00E24746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0x02</w:t>
            </w:r>
            <w:r w:rsidRPr="006358D9">
              <w:rPr>
                <w:rFonts w:hint="eastAsia"/>
                <w:sz w:val="21"/>
              </w:rPr>
              <w:t>：支持</w:t>
            </w:r>
            <w:r w:rsidRPr="006358D9">
              <w:rPr>
                <w:rFonts w:hint="eastAsia"/>
                <w:sz w:val="21"/>
              </w:rPr>
              <w:t>RollingShutter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bookmarkStart w:id="4" w:name="OLE_LINK6" w:colFirst="2" w:colLast="2"/>
            <w:r w:rsidRPr="006358D9">
              <w:rPr>
                <w:rFonts w:hint="eastAsia"/>
                <w:sz w:val="21"/>
              </w:rPr>
              <w:t>是否支持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IsSupportFullFrame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bookmarkEnd w:id="4"/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是否支持</w:t>
            </w:r>
            <w:r w:rsidRPr="006358D9">
              <w:rPr>
                <w:rFonts w:hint="eastAsia"/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IsSupportEM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是否支持</w:t>
            </w:r>
            <w:r w:rsidRPr="006358D9">
              <w:rPr>
                <w:rFonts w:hint="eastAsia"/>
                <w:sz w:val="21"/>
              </w:rPr>
              <w:t>CMOS noise filter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IsSupportsCmosNoiseFilter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是否支持</w:t>
            </w:r>
            <w:r w:rsidRPr="006358D9">
              <w:rPr>
                <w:rFonts w:hint="eastAsia"/>
                <w:sz w:val="21"/>
              </w:rPr>
              <w:t xml:space="preserve"> base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line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IsSupportBaseLine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是否支持</w:t>
            </w:r>
            <w:r w:rsidRPr="006358D9">
              <w:rPr>
                <w:rFonts w:hint="eastAsia"/>
                <w:sz w:val="21"/>
              </w:rPr>
              <w:t>Over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scan</w:t>
            </w:r>
          </w:p>
        </w:tc>
        <w:tc>
          <w:tcPr>
            <w:tcW w:w="3487" w:type="dxa"/>
            <w:vAlign w:val="center"/>
          </w:tcPr>
          <w:p w:rsidR="005575D3" w:rsidRPr="006358D9" w:rsidRDefault="00E2474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IsSupportOverScan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BIN</w:t>
            </w:r>
          </w:p>
        </w:tc>
        <w:tc>
          <w:tcPr>
            <w:tcW w:w="3487" w:type="dxa"/>
            <w:vAlign w:val="center"/>
          </w:tcPr>
          <w:p w:rsidR="005575D3" w:rsidRPr="00DC3B57" w:rsidRDefault="00485B17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BINARRAY</w:t>
            </w:r>
          </w:p>
        </w:tc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Array</w:t>
            </w:r>
            <w:r w:rsidR="00976D3D" w:rsidRPr="00DC3B57">
              <w:rPr>
                <w:color w:val="FF0000"/>
                <w:sz w:val="21"/>
              </w:rPr>
              <w:t xml:space="preserve"> </w:t>
            </w:r>
            <w:r w:rsidR="00976D3D" w:rsidRPr="00DC3B57">
              <w:rPr>
                <w:rFonts w:hint="eastAsia"/>
                <w:color w:val="FF0000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 xml:space="preserve">BIN </w:t>
            </w:r>
            <w:r w:rsidRPr="00DC3B57">
              <w:rPr>
                <w:rFonts w:hint="eastAsia"/>
                <w:color w:val="FF0000"/>
                <w:sz w:val="21"/>
              </w:rPr>
              <w:t>值</w:t>
            </w:r>
            <w:r w:rsidR="00976D3D" w:rsidRPr="00DC3B57">
              <w:rPr>
                <w:rFonts w:hint="eastAsia"/>
                <w:color w:val="FF0000"/>
                <w:sz w:val="21"/>
              </w:rPr>
              <w:t xml:space="preserve">[1 2 3 4 </w:t>
            </w:r>
            <w:r w:rsidR="00976D3D" w:rsidRPr="00DC3B57">
              <w:rPr>
                <w:color w:val="FF0000"/>
                <w:sz w:val="21"/>
              </w:rPr>
              <w:t>…</w:t>
            </w:r>
            <w:r w:rsidR="00976D3D" w:rsidRPr="00DC3B57">
              <w:rPr>
                <w:rFonts w:hint="eastAsia"/>
                <w:color w:val="FF0000"/>
                <w:sz w:val="21"/>
              </w:rPr>
              <w:t>]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是否支持开窗</w:t>
            </w:r>
          </w:p>
        </w:tc>
        <w:tc>
          <w:tcPr>
            <w:tcW w:w="3487" w:type="dxa"/>
            <w:vAlign w:val="center"/>
          </w:tcPr>
          <w:p w:rsidR="005575D3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IsSupportROI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接口类型</w:t>
            </w:r>
          </w:p>
        </w:tc>
        <w:tc>
          <w:tcPr>
            <w:tcW w:w="3487" w:type="dxa"/>
            <w:vAlign w:val="center"/>
          </w:tcPr>
          <w:p w:rsidR="005575D3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InterfaceType</w:t>
            </w:r>
          </w:p>
        </w:tc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Array</w:t>
            </w:r>
            <w:r w:rsidRPr="00DC3B57">
              <w:rPr>
                <w:color w:val="FF0000"/>
                <w:sz w:val="21"/>
              </w:rPr>
              <w:t xml:space="preserve"> F</w:t>
            </w:r>
            <w:r w:rsidRPr="00DC3B57">
              <w:rPr>
                <w:rFonts w:hint="eastAsia"/>
                <w:color w:val="FF0000"/>
                <w:sz w:val="21"/>
              </w:rPr>
              <w:t>K</w:t>
            </w:r>
          </w:p>
        </w:tc>
        <w:tc>
          <w:tcPr>
            <w:tcW w:w="3487" w:type="dxa"/>
            <w:vAlign w:val="center"/>
          </w:tcPr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按位赋值取或的关系</w:t>
            </w:r>
          </w:p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0x01</w:t>
            </w:r>
            <w:r w:rsidRPr="00DC3B57">
              <w:rPr>
                <w:rFonts w:hint="eastAsia"/>
                <w:color w:val="FF0000"/>
                <w:sz w:val="21"/>
              </w:rPr>
              <w:t>：支持</w:t>
            </w:r>
            <w:r w:rsidRPr="00DC3B57">
              <w:rPr>
                <w:rFonts w:hint="eastAsia"/>
                <w:color w:val="FF0000"/>
                <w:sz w:val="21"/>
              </w:rPr>
              <w:t>CameraLink</w:t>
            </w:r>
          </w:p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 xml:space="preserve">0x02: </w:t>
            </w:r>
            <w:r w:rsidRPr="00DC3B57">
              <w:rPr>
                <w:rFonts w:hint="eastAsia"/>
                <w:color w:val="FF0000"/>
                <w:sz w:val="21"/>
              </w:rPr>
              <w:t>支持</w:t>
            </w:r>
            <w:r w:rsidRPr="00DC3B57">
              <w:rPr>
                <w:rFonts w:hint="eastAsia"/>
                <w:color w:val="FF0000"/>
                <w:sz w:val="21"/>
              </w:rPr>
              <w:t>USB2.0</w:t>
            </w:r>
          </w:p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0x0</w:t>
            </w:r>
            <w:r w:rsidR="00455332" w:rsidRPr="00DC3B57">
              <w:rPr>
                <w:rFonts w:hint="eastAsia"/>
                <w:color w:val="FF0000"/>
                <w:sz w:val="21"/>
              </w:rPr>
              <w:t>4</w:t>
            </w:r>
            <w:r w:rsidRPr="00DC3B57">
              <w:rPr>
                <w:rFonts w:hint="eastAsia"/>
                <w:color w:val="FF0000"/>
                <w:sz w:val="21"/>
              </w:rPr>
              <w:t xml:space="preserve">: </w:t>
            </w:r>
            <w:r w:rsidRPr="00DC3B57">
              <w:rPr>
                <w:rFonts w:hint="eastAsia"/>
                <w:color w:val="FF0000"/>
                <w:sz w:val="21"/>
              </w:rPr>
              <w:t>支持</w:t>
            </w:r>
            <w:r w:rsidRPr="00DC3B57">
              <w:rPr>
                <w:rFonts w:hint="eastAsia"/>
                <w:color w:val="FF0000"/>
                <w:sz w:val="21"/>
              </w:rPr>
              <w:t>USB3.0</w:t>
            </w:r>
          </w:p>
          <w:p w:rsidR="005575D3" w:rsidRPr="00DC3B57" w:rsidRDefault="005575D3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曝光触发模式</w:t>
            </w:r>
          </w:p>
        </w:tc>
        <w:tc>
          <w:tcPr>
            <w:tcW w:w="3487" w:type="dxa"/>
            <w:vAlign w:val="center"/>
          </w:tcPr>
          <w:p w:rsidR="005575D3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ExposeTriggerMode</w:t>
            </w:r>
          </w:p>
        </w:tc>
        <w:tc>
          <w:tcPr>
            <w:tcW w:w="3487" w:type="dxa"/>
            <w:vAlign w:val="center"/>
          </w:tcPr>
          <w:p w:rsidR="005575D3" w:rsidRPr="00DC3B5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Array</w:t>
            </w:r>
            <w:r w:rsidRPr="00DC3B57">
              <w:rPr>
                <w:color w:val="FF0000"/>
                <w:sz w:val="21"/>
              </w:rPr>
              <w:t xml:space="preserve"> F</w:t>
            </w:r>
            <w:r w:rsidRPr="00DC3B57">
              <w:rPr>
                <w:rFonts w:hint="eastAsia"/>
                <w:color w:val="FF0000"/>
                <w:sz w:val="21"/>
              </w:rPr>
              <w:t>K</w:t>
            </w:r>
          </w:p>
        </w:tc>
        <w:tc>
          <w:tcPr>
            <w:tcW w:w="3487" w:type="dxa"/>
            <w:vAlign w:val="center"/>
          </w:tcPr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按位赋值取或的关系</w:t>
            </w:r>
          </w:p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>0x01</w:t>
            </w:r>
            <w:r w:rsidRPr="00DC3B57">
              <w:rPr>
                <w:rFonts w:hint="eastAsia"/>
                <w:color w:val="FF0000"/>
                <w:sz w:val="21"/>
              </w:rPr>
              <w:t>：支持硬件触发</w:t>
            </w:r>
          </w:p>
          <w:p w:rsidR="00976D3D" w:rsidRPr="00DC3B57" w:rsidRDefault="00976D3D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DC3B57">
              <w:rPr>
                <w:rFonts w:hint="eastAsia"/>
                <w:color w:val="FF0000"/>
                <w:sz w:val="21"/>
              </w:rPr>
              <w:t xml:space="preserve">0x02: </w:t>
            </w:r>
            <w:r w:rsidRPr="00DC3B57">
              <w:rPr>
                <w:rFonts w:hint="eastAsia"/>
                <w:color w:val="FF0000"/>
                <w:sz w:val="21"/>
              </w:rPr>
              <w:t>支持软件触发</w:t>
            </w:r>
          </w:p>
          <w:p w:rsidR="005575D3" w:rsidRPr="00DC3B57" w:rsidRDefault="005575D3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</w:tr>
      <w:tr w:rsidR="00976D3D" w:rsidRPr="00340CDF" w:rsidTr="006358D9"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color w:val="0070C0"/>
                <w:sz w:val="21"/>
              </w:rPr>
            </w:pPr>
            <w:r w:rsidRPr="006358D9">
              <w:rPr>
                <w:rFonts w:hint="eastAsia"/>
                <w:color w:val="0070C0"/>
                <w:sz w:val="21"/>
              </w:rPr>
              <w:t>最大</w:t>
            </w:r>
            <w:r w:rsidRPr="006358D9">
              <w:rPr>
                <w:rFonts w:hint="eastAsia"/>
                <w:color w:val="0070C0"/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EMMaxValue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76D3D" w:rsidRPr="00340CDF" w:rsidTr="006358D9"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color w:val="0070C0"/>
                <w:sz w:val="21"/>
              </w:rPr>
            </w:pPr>
            <w:r w:rsidRPr="006358D9">
              <w:rPr>
                <w:rFonts w:hint="eastAsia"/>
                <w:color w:val="0070C0"/>
                <w:sz w:val="21"/>
              </w:rPr>
              <w:t>最小</w:t>
            </w:r>
            <w:r w:rsidRPr="006358D9">
              <w:rPr>
                <w:rFonts w:hint="eastAsia"/>
                <w:color w:val="0070C0"/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EMMinValue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976D3D" w:rsidRPr="006358D9" w:rsidRDefault="00976D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Connect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设置制冷温度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SetCoolerT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设置曝光策略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canSetExposureParam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开始曝光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canStartExposure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停止曝光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canStopExposure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终止曝光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canAbortExposure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设置增益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SetGain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设置读出速度模式值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SetReadoutSpeedMode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设置转移速度模式值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SetTransferSpeed</w:t>
            </w:r>
            <w:r w:rsidR="00DC3B57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r w:rsidRPr="006358D9">
              <w:rPr>
                <w:rFonts w:hint="eastAsia"/>
                <w:sz w:val="21"/>
              </w:rPr>
              <w:t>BIN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SetBin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r w:rsidRPr="006358D9">
              <w:rPr>
                <w:rFonts w:hint="eastAsia"/>
                <w:sz w:val="21"/>
              </w:rPr>
              <w:t>ROI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SetROI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设置快门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SetShutter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SetFullFrame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lastRenderedPageBreak/>
              <w:t xml:space="preserve">set </w:t>
            </w:r>
            <w:r w:rsidRPr="006358D9">
              <w:rPr>
                <w:rFonts w:hint="eastAsia"/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SetEM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CMOS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noise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filter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canNoiseFilter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base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line</w:t>
            </w:r>
          </w:p>
        </w:tc>
        <w:tc>
          <w:tcPr>
            <w:tcW w:w="3487" w:type="dxa"/>
            <w:vAlign w:val="center"/>
          </w:tcPr>
          <w:p w:rsidR="00F60D04" w:rsidRPr="006358D9" w:rsidRDefault="00DC3B5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DC3B57">
              <w:rPr>
                <w:sz w:val="21"/>
              </w:rPr>
              <w:t>canSetBaseline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over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scan</w:t>
            </w:r>
          </w:p>
        </w:tc>
        <w:tc>
          <w:tcPr>
            <w:tcW w:w="3487" w:type="dxa"/>
            <w:vAlign w:val="center"/>
          </w:tcPr>
          <w:p w:rsidR="00F60D04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="00F60D04" w:rsidRPr="006358D9">
              <w:rPr>
                <w:rFonts w:hint="eastAsia"/>
                <w:sz w:val="21"/>
              </w:rPr>
              <w:t>SetOverScan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版本号</w:t>
            </w: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属性更新时间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datetime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更新时间</w:t>
            </w: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量子效率曲线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QECurve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出厂测试报告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F60D04" w:rsidRPr="00340CDF" w:rsidTr="006358D9"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说明书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ManualBook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  <w:vAlign w:val="center"/>
          </w:tcPr>
          <w:p w:rsidR="00F60D04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1385"/>
        <w:gridCol w:w="5589"/>
      </w:tblGrid>
      <w:tr w:rsidR="005575D3" w:rsidRPr="00340CDF">
        <w:trPr>
          <w:trHeight w:val="439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138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55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1D4963" w:rsidRPr="00340CDF" w:rsidTr="00316DE7">
        <w:tc>
          <w:tcPr>
            <w:tcW w:w="3487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color w:val="0070C0"/>
                <w:sz w:val="21"/>
              </w:rPr>
              <w:t>时间戳</w:t>
            </w:r>
          </w:p>
        </w:tc>
        <w:tc>
          <w:tcPr>
            <w:tcW w:w="3487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Int64</w:t>
            </w:r>
          </w:p>
        </w:tc>
        <w:tc>
          <w:tcPr>
            <w:tcW w:w="5589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1970</w:t>
            </w:r>
            <w:r w:rsidRPr="00316DE7">
              <w:rPr>
                <w:rFonts w:hint="eastAsia"/>
                <w:color w:val="FF0000"/>
                <w:sz w:val="21"/>
              </w:rPr>
              <w:t>年</w:t>
            </w:r>
            <w:r w:rsidRPr="00316DE7">
              <w:rPr>
                <w:rFonts w:hint="eastAsia"/>
                <w:color w:val="FF0000"/>
                <w:sz w:val="21"/>
              </w:rPr>
              <w:t>1</w:t>
            </w:r>
            <w:r w:rsidRPr="00316DE7">
              <w:rPr>
                <w:rFonts w:hint="eastAsia"/>
                <w:color w:val="FF0000"/>
                <w:sz w:val="21"/>
              </w:rPr>
              <w:t>月</w:t>
            </w:r>
            <w:r w:rsidRPr="00316DE7">
              <w:rPr>
                <w:rFonts w:hint="eastAsia"/>
                <w:color w:val="FF0000"/>
                <w:sz w:val="21"/>
              </w:rPr>
              <w:t>1</w:t>
            </w:r>
            <w:r w:rsidRPr="00316DE7">
              <w:rPr>
                <w:rFonts w:hint="eastAsia"/>
                <w:color w:val="FF0000"/>
                <w:sz w:val="21"/>
              </w:rPr>
              <w:t>日以来的毫秒数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bookmarkStart w:id="5" w:name="OLE_LINK8" w:colFirst="2" w:colLast="2"/>
            <w:r w:rsidRPr="00316DE7">
              <w:rPr>
                <w:rFonts w:hint="eastAsia"/>
                <w:sz w:val="21"/>
              </w:rPr>
              <w:t>当前拍摄目标名称</w:t>
            </w:r>
          </w:p>
        </w:tc>
        <w:tc>
          <w:tcPr>
            <w:tcW w:w="3487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Name</w:t>
            </w:r>
          </w:p>
        </w:tc>
        <w:tc>
          <w:tcPr>
            <w:tcW w:w="1385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string</w:t>
            </w:r>
          </w:p>
        </w:tc>
        <w:tc>
          <w:tcPr>
            <w:tcW w:w="5589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目标名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当前拍摄目标类型</w:t>
            </w:r>
          </w:p>
        </w:tc>
        <w:tc>
          <w:tcPr>
            <w:tcW w:w="3487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Type</w:t>
            </w:r>
          </w:p>
        </w:tc>
        <w:tc>
          <w:tcPr>
            <w:tcW w:w="1385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0</w:t>
            </w:r>
            <w:r w:rsidRPr="00316DE7">
              <w:rPr>
                <w:rFonts w:hint="eastAsia"/>
                <w:sz w:val="21"/>
              </w:rPr>
              <w:t>：恒星</w:t>
            </w:r>
            <w:r w:rsidRPr="00316DE7">
              <w:rPr>
                <w:rFonts w:hint="eastAsia"/>
                <w:sz w:val="21"/>
              </w:rPr>
              <w:t xml:space="preserve"> Stellar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1</w:t>
            </w:r>
            <w:r w:rsidRPr="00316DE7">
              <w:rPr>
                <w:rFonts w:hint="eastAsia"/>
                <w:sz w:val="21"/>
              </w:rPr>
              <w:t>：太阳</w:t>
            </w:r>
            <w:r w:rsidRPr="00316DE7">
              <w:rPr>
                <w:rFonts w:hint="eastAsia"/>
                <w:sz w:val="21"/>
              </w:rPr>
              <w:t xml:space="preserve"> Sun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2</w:t>
            </w:r>
            <w:r w:rsidRPr="00316DE7">
              <w:rPr>
                <w:rFonts w:hint="eastAsia"/>
                <w:sz w:val="21"/>
              </w:rPr>
              <w:t>：月亮</w:t>
            </w:r>
            <w:r w:rsidRPr="00316DE7">
              <w:rPr>
                <w:rFonts w:hint="eastAsia"/>
                <w:sz w:val="21"/>
              </w:rPr>
              <w:t xml:space="preserve"> Moon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 xml:space="preserve">3: </w:t>
            </w:r>
            <w:r w:rsidRPr="00316DE7">
              <w:rPr>
                <w:rFonts w:hint="eastAsia"/>
                <w:sz w:val="21"/>
              </w:rPr>
              <w:t>彗星</w:t>
            </w:r>
            <w:r w:rsidRPr="00316DE7">
              <w:rPr>
                <w:rFonts w:hint="eastAsia"/>
                <w:sz w:val="21"/>
              </w:rPr>
              <w:t xml:space="preserve"> Comet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 xml:space="preserve">4: </w:t>
            </w:r>
            <w:r w:rsidRPr="00316DE7">
              <w:rPr>
                <w:rFonts w:hint="eastAsia"/>
                <w:sz w:val="21"/>
              </w:rPr>
              <w:t>行星</w:t>
            </w:r>
            <w:r w:rsidRPr="00316DE7">
              <w:rPr>
                <w:rFonts w:hint="eastAsia"/>
                <w:sz w:val="21"/>
              </w:rPr>
              <w:t xml:space="preserve"> Planet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 xml:space="preserve">5: </w:t>
            </w:r>
            <w:r w:rsidRPr="00316DE7">
              <w:rPr>
                <w:rFonts w:hint="eastAsia"/>
                <w:sz w:val="21"/>
              </w:rPr>
              <w:t>卫星</w:t>
            </w:r>
            <w:r w:rsidRPr="00316DE7">
              <w:rPr>
                <w:rFonts w:hint="eastAsia"/>
                <w:sz w:val="21"/>
              </w:rPr>
              <w:t xml:space="preserve"> Satellite</w:t>
            </w:r>
          </w:p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 xml:space="preserve">6: </w:t>
            </w:r>
            <w:r w:rsidRPr="00316DE7">
              <w:rPr>
                <w:rFonts w:hint="eastAsia"/>
                <w:sz w:val="21"/>
              </w:rPr>
              <w:t>固定位置</w:t>
            </w:r>
            <w:r w:rsidRPr="00316DE7">
              <w:rPr>
                <w:rFonts w:hint="eastAsia"/>
                <w:sz w:val="21"/>
              </w:rPr>
              <w:t xml:space="preserve"> Idle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 xml:space="preserve">7: </w:t>
            </w:r>
            <w:r w:rsidRPr="00316DE7">
              <w:rPr>
                <w:rFonts w:hint="eastAsia"/>
                <w:sz w:val="21"/>
              </w:rPr>
              <w:t>本底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8</w:t>
            </w:r>
            <w:r w:rsidRPr="00316DE7">
              <w:rPr>
                <w:rFonts w:hint="eastAsia"/>
                <w:sz w:val="21"/>
              </w:rPr>
              <w:t>：暗流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9</w:t>
            </w:r>
            <w:r w:rsidRPr="00316DE7">
              <w:rPr>
                <w:rFonts w:hint="eastAsia"/>
                <w:sz w:val="21"/>
              </w:rPr>
              <w:t>：平场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当前拍摄目标赤经</w:t>
            </w:r>
          </w:p>
        </w:tc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J</w:t>
            </w:r>
            <w:r w:rsidRPr="00316DE7">
              <w:rPr>
                <w:sz w:val="21"/>
              </w:rPr>
              <w:t>2000</w:t>
            </w:r>
            <w:r w:rsidRPr="00316DE7">
              <w:rPr>
                <w:rFonts w:hint="eastAsia"/>
                <w:sz w:val="21"/>
              </w:rPr>
              <w:t>RightAscension</w:t>
            </w:r>
          </w:p>
        </w:tc>
        <w:tc>
          <w:tcPr>
            <w:tcW w:w="1385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0-24h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当前拍摄目标赤纬</w:t>
            </w:r>
          </w:p>
        </w:tc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J</w:t>
            </w:r>
            <w:r w:rsidRPr="00316DE7">
              <w:rPr>
                <w:sz w:val="21"/>
              </w:rPr>
              <w:t>2000Declination</w:t>
            </w:r>
          </w:p>
        </w:tc>
        <w:tc>
          <w:tcPr>
            <w:tcW w:w="1385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-90</w:t>
            </w:r>
            <w:r w:rsidRPr="00316DE7">
              <w:rPr>
                <w:rFonts w:hint="eastAsia"/>
                <w:sz w:val="21"/>
              </w:rPr>
              <w:t>度</w:t>
            </w:r>
            <w:r w:rsidRPr="00316DE7">
              <w:rPr>
                <w:rFonts w:hint="eastAsia"/>
                <w:sz w:val="21"/>
              </w:rPr>
              <w:t>-+90</w:t>
            </w:r>
            <w:r w:rsidRPr="00316DE7">
              <w:rPr>
                <w:rFonts w:hint="eastAsia"/>
                <w:sz w:val="21"/>
              </w:rPr>
              <w:t>度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当前拍摄目标历元</w:t>
            </w:r>
          </w:p>
        </w:tc>
        <w:tc>
          <w:tcPr>
            <w:tcW w:w="3487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Epoch</w:t>
            </w:r>
          </w:p>
        </w:tc>
        <w:tc>
          <w:tcPr>
            <w:tcW w:w="1385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0</w:t>
            </w:r>
            <w:r w:rsidRPr="00316DE7">
              <w:rPr>
                <w:rFonts w:hint="eastAsia"/>
                <w:sz w:val="21"/>
              </w:rPr>
              <w:t>：</w:t>
            </w:r>
            <w:r w:rsidRPr="00316DE7">
              <w:rPr>
                <w:rFonts w:hint="eastAsia"/>
                <w:sz w:val="21"/>
              </w:rPr>
              <w:t>real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lastRenderedPageBreak/>
              <w:t>1</w:t>
            </w:r>
            <w:r w:rsidRPr="00316DE7">
              <w:rPr>
                <w:rFonts w:hint="eastAsia"/>
                <w:sz w:val="21"/>
              </w:rPr>
              <w:t>：</w:t>
            </w:r>
            <w:r w:rsidRPr="00316DE7">
              <w:rPr>
                <w:rFonts w:hint="eastAsia"/>
                <w:sz w:val="21"/>
              </w:rPr>
              <w:t>J2000</w:t>
            </w:r>
          </w:p>
          <w:p w:rsidR="001D496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2</w:t>
            </w:r>
            <w:r w:rsidRPr="00316DE7">
              <w:rPr>
                <w:rFonts w:hint="eastAsia"/>
                <w:sz w:val="21"/>
              </w:rPr>
              <w:t>：</w:t>
            </w:r>
            <w:r w:rsidRPr="00316DE7">
              <w:rPr>
                <w:rFonts w:hint="eastAsia"/>
                <w:sz w:val="21"/>
              </w:rPr>
              <w:t>B1950</w:t>
            </w:r>
          </w:p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3:  J2050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lastRenderedPageBreak/>
              <w:t>当前拍摄波段</w:t>
            </w:r>
          </w:p>
        </w:tc>
        <w:tc>
          <w:tcPr>
            <w:tcW w:w="3487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</w:t>
            </w:r>
            <w:r w:rsidR="00200164" w:rsidRPr="00316DE7">
              <w:rPr>
                <w:sz w:val="21"/>
              </w:rPr>
              <w:t>Observe</w:t>
            </w:r>
            <w:r w:rsidRPr="00316DE7">
              <w:rPr>
                <w:rFonts w:hint="eastAsia"/>
                <w:sz w:val="21"/>
              </w:rPr>
              <w:t>Band</w:t>
            </w:r>
          </w:p>
        </w:tc>
        <w:tc>
          <w:tcPr>
            <w:tcW w:w="1385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C</w:t>
            </w:r>
            <w:r w:rsidRPr="00316DE7">
              <w:rPr>
                <w:rFonts w:hint="eastAsia"/>
                <w:sz w:val="21"/>
              </w:rPr>
              <w:t>har[8]</w:t>
            </w:r>
          </w:p>
        </w:tc>
        <w:tc>
          <w:tcPr>
            <w:tcW w:w="5589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u/v/r</w:t>
            </w:r>
            <w:r w:rsidR="00772333" w:rsidRPr="00316DE7">
              <w:rPr>
                <w:sz w:val="21"/>
              </w:rPr>
              <w:t>…</w:t>
            </w:r>
            <w:r w:rsidRPr="00316DE7">
              <w:rPr>
                <w:rFonts w:hint="eastAsia"/>
                <w:sz w:val="21"/>
              </w:rPr>
              <w:t>..</w:t>
            </w:r>
          </w:p>
        </w:tc>
      </w:tr>
      <w:tr w:rsidR="005575D3" w:rsidRPr="00340CDF" w:rsidTr="00316DE7">
        <w:tc>
          <w:tcPr>
            <w:tcW w:w="3487" w:type="dxa"/>
            <w:vAlign w:val="center"/>
          </w:tcPr>
          <w:p w:rsidR="005575D3" w:rsidRPr="00316DE7" w:rsidRDefault="006C45D4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当前状态</w:t>
            </w:r>
          </w:p>
        </w:tc>
        <w:tc>
          <w:tcPr>
            <w:tcW w:w="3487" w:type="dxa"/>
            <w:vAlign w:val="center"/>
          </w:tcPr>
          <w:p w:rsidR="005575D3" w:rsidRPr="00316DE7" w:rsidRDefault="001D4963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curStatus</w:t>
            </w:r>
          </w:p>
        </w:tc>
        <w:tc>
          <w:tcPr>
            <w:tcW w:w="1385" w:type="dxa"/>
            <w:vAlign w:val="center"/>
          </w:tcPr>
          <w:p w:rsidR="005575D3" w:rsidRPr="00316DE7" w:rsidRDefault="003904DD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short</w:t>
            </w:r>
          </w:p>
        </w:tc>
        <w:tc>
          <w:tcPr>
            <w:tcW w:w="5589" w:type="dxa"/>
            <w:vAlign w:val="center"/>
          </w:tcPr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1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离线（</w:t>
            </w:r>
            <w:r w:rsidR="006C45D4" w:rsidRPr="00316DE7">
              <w:rPr>
                <w:sz w:val="21"/>
                <w:szCs w:val="24"/>
              </w:rPr>
              <w:t>Disconnected</w:t>
            </w:r>
            <w:r w:rsidR="006C45D4" w:rsidRPr="00316DE7">
              <w:rPr>
                <w:rFonts w:hint="eastAsia"/>
                <w:sz w:val="21"/>
                <w:szCs w:val="24"/>
              </w:rPr>
              <w:t>）：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处于未连接状态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2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连接中</w:t>
            </w:r>
            <w:r w:rsidR="006C45D4" w:rsidRPr="00316DE7">
              <w:rPr>
                <w:sz w:val="21"/>
                <w:szCs w:val="24"/>
              </w:rPr>
              <w:t>(Connecting)</w:t>
            </w:r>
            <w:r w:rsidR="006C45D4" w:rsidRPr="00316DE7">
              <w:rPr>
                <w:rFonts w:hint="eastAsia"/>
                <w:sz w:val="21"/>
                <w:szCs w:val="24"/>
              </w:rPr>
              <w:t>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与控制系统建立连接的过程中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3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断开中</w:t>
            </w:r>
            <w:r w:rsidR="006C45D4" w:rsidRPr="00316DE7">
              <w:rPr>
                <w:sz w:val="21"/>
                <w:szCs w:val="24"/>
              </w:rPr>
              <w:t>(Disconnecting)</w:t>
            </w:r>
            <w:r w:rsidR="006C45D4" w:rsidRPr="00316DE7">
              <w:rPr>
                <w:rFonts w:hint="eastAsia"/>
                <w:sz w:val="21"/>
                <w:szCs w:val="24"/>
              </w:rPr>
              <w:t>:CCD</w:t>
            </w:r>
            <w:r w:rsidR="006C45D4" w:rsidRPr="00316DE7">
              <w:rPr>
                <w:rFonts w:hint="eastAsia"/>
                <w:sz w:val="21"/>
                <w:szCs w:val="24"/>
              </w:rPr>
              <w:t>与控制系统断开连接的过程中</w:t>
            </w:r>
          </w:p>
          <w:p w:rsidR="005575D3" w:rsidRPr="00AC4153" w:rsidRDefault="0039447D" w:rsidP="00316DE7">
            <w:pPr>
              <w:spacing w:line="240" w:lineRule="auto"/>
              <w:ind w:firstLineChars="0" w:firstLine="0"/>
              <w:rPr>
                <w:color w:val="FF0000"/>
                <w:sz w:val="21"/>
                <w:szCs w:val="24"/>
              </w:rPr>
            </w:pPr>
            <w:r w:rsidRPr="00AC4153">
              <w:rPr>
                <w:rFonts w:hint="eastAsia"/>
                <w:color w:val="FF0000"/>
                <w:sz w:val="21"/>
                <w:szCs w:val="24"/>
              </w:rPr>
              <w:t>4</w:t>
            </w:r>
            <w:r w:rsidRPr="00AC4153">
              <w:rPr>
                <w:rFonts w:hint="eastAsia"/>
                <w:color w:val="FF0000"/>
                <w:sz w:val="21"/>
                <w:szCs w:val="24"/>
              </w:rPr>
              <w:t>）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等待曝光</w:t>
            </w:r>
            <w:r w:rsidR="006C45D4" w:rsidRPr="00AC4153">
              <w:rPr>
                <w:color w:val="FF0000"/>
                <w:sz w:val="21"/>
                <w:szCs w:val="24"/>
              </w:rPr>
              <w:t>(WaintiExposure)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：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CCD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曝光参数已设置好，处于等待曝光状态（等待望远镜、圆顶、滤光片等到位），在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CCD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单独运行过程中，直接跳过此状态。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5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曝光中</w:t>
            </w:r>
            <w:r w:rsidR="006C45D4" w:rsidRPr="00316DE7">
              <w:rPr>
                <w:sz w:val="21"/>
                <w:szCs w:val="24"/>
              </w:rPr>
              <w:t>(Exposing)</w:t>
            </w:r>
            <w:r w:rsidR="006C45D4" w:rsidRPr="00316DE7">
              <w:rPr>
                <w:rFonts w:hint="eastAsia"/>
                <w:sz w:val="21"/>
                <w:szCs w:val="24"/>
              </w:rPr>
              <w:t>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曝光中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6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读出中</w:t>
            </w:r>
            <w:r w:rsidR="006C45D4" w:rsidRPr="00316DE7">
              <w:rPr>
                <w:sz w:val="21"/>
                <w:szCs w:val="24"/>
              </w:rPr>
              <w:t>(ReadingOut)</w:t>
            </w:r>
            <w:r w:rsidR="006C45D4" w:rsidRPr="00316DE7">
              <w:rPr>
                <w:rFonts w:hint="eastAsia"/>
                <w:sz w:val="21"/>
                <w:szCs w:val="24"/>
              </w:rPr>
              <w:t>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读出中（到内存）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7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图像存储中</w:t>
            </w:r>
            <w:r w:rsidR="006C45D4" w:rsidRPr="00316DE7">
              <w:rPr>
                <w:sz w:val="21"/>
                <w:szCs w:val="24"/>
              </w:rPr>
              <w:t>(Saving)</w:t>
            </w:r>
            <w:r w:rsidR="006C45D4" w:rsidRPr="00316DE7">
              <w:rPr>
                <w:rFonts w:hint="eastAsia"/>
                <w:sz w:val="21"/>
                <w:szCs w:val="24"/>
              </w:rPr>
              <w:t>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图像存储（到硬盘）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8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  <w:r w:rsidR="006C45D4" w:rsidRPr="00316DE7">
              <w:rPr>
                <w:rFonts w:hint="eastAsia"/>
                <w:sz w:val="21"/>
                <w:szCs w:val="24"/>
              </w:rPr>
              <w:t>中止中</w:t>
            </w:r>
            <w:r w:rsidR="006C45D4" w:rsidRPr="00316DE7">
              <w:rPr>
                <w:sz w:val="21"/>
                <w:szCs w:val="24"/>
              </w:rPr>
              <w:t>(Aborting)</w:t>
            </w:r>
            <w:r w:rsidR="006C45D4" w:rsidRPr="00316DE7">
              <w:rPr>
                <w:rFonts w:hint="eastAsia"/>
                <w:sz w:val="21"/>
                <w:szCs w:val="24"/>
              </w:rPr>
              <w:t>：</w:t>
            </w:r>
            <w:r w:rsidR="006C45D4" w:rsidRPr="00316DE7">
              <w:rPr>
                <w:rFonts w:hint="eastAsia"/>
                <w:sz w:val="21"/>
                <w:szCs w:val="24"/>
              </w:rPr>
              <w:t>CCD</w:t>
            </w:r>
            <w:r w:rsidR="006C45D4" w:rsidRPr="00316DE7">
              <w:rPr>
                <w:rFonts w:hint="eastAsia"/>
                <w:sz w:val="21"/>
                <w:szCs w:val="24"/>
              </w:rPr>
              <w:t>曝光中止的过程中</w:t>
            </w:r>
          </w:p>
          <w:p w:rsidR="005575D3" w:rsidRPr="00316DE7" w:rsidRDefault="0039447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AC4153">
              <w:rPr>
                <w:rFonts w:hint="eastAsia"/>
                <w:color w:val="FF0000"/>
                <w:sz w:val="21"/>
                <w:szCs w:val="24"/>
              </w:rPr>
              <w:t>9</w:t>
            </w:r>
            <w:r w:rsidRPr="00AC4153">
              <w:rPr>
                <w:rFonts w:hint="eastAsia"/>
                <w:color w:val="FF0000"/>
                <w:sz w:val="21"/>
                <w:szCs w:val="24"/>
              </w:rPr>
              <w:t>）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空闲（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IDLE</w:t>
            </w:r>
            <w:r w:rsidR="006C45D4" w:rsidRPr="00AC4153">
              <w:rPr>
                <w:rFonts w:hint="eastAsia"/>
                <w:color w:val="FF0000"/>
                <w:sz w:val="21"/>
                <w:szCs w:val="24"/>
              </w:rPr>
              <w:t>）</w:t>
            </w:r>
          </w:p>
        </w:tc>
      </w:tr>
      <w:tr w:rsidR="003904DD" w:rsidRPr="00340CDF" w:rsidTr="00316DE7">
        <w:tc>
          <w:tcPr>
            <w:tcW w:w="3487" w:type="dxa"/>
            <w:vAlign w:val="center"/>
          </w:tcPr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历史状态</w:t>
            </w:r>
          </w:p>
        </w:tc>
        <w:tc>
          <w:tcPr>
            <w:tcW w:w="3487" w:type="dxa"/>
            <w:vAlign w:val="center"/>
          </w:tcPr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lastStatus</w:t>
            </w:r>
          </w:p>
        </w:tc>
        <w:tc>
          <w:tcPr>
            <w:tcW w:w="1385" w:type="dxa"/>
            <w:vAlign w:val="center"/>
          </w:tcPr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short</w:t>
            </w:r>
          </w:p>
        </w:tc>
        <w:tc>
          <w:tcPr>
            <w:tcW w:w="5589" w:type="dxa"/>
            <w:vAlign w:val="center"/>
          </w:tcPr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1</w:t>
            </w:r>
            <w:r w:rsidRPr="00316DE7">
              <w:rPr>
                <w:rFonts w:hint="eastAsia"/>
                <w:sz w:val="21"/>
                <w:szCs w:val="24"/>
              </w:rPr>
              <w:t>）离线（</w:t>
            </w:r>
            <w:r w:rsidRPr="00316DE7">
              <w:rPr>
                <w:sz w:val="21"/>
                <w:szCs w:val="24"/>
              </w:rPr>
              <w:t>Disconnected</w:t>
            </w:r>
            <w:r w:rsidRPr="00316DE7">
              <w:rPr>
                <w:rFonts w:hint="eastAsia"/>
                <w:sz w:val="21"/>
                <w:szCs w:val="24"/>
              </w:rPr>
              <w:t>）：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处于未连接状态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2</w:t>
            </w:r>
            <w:r w:rsidRPr="00316DE7">
              <w:rPr>
                <w:rFonts w:hint="eastAsia"/>
                <w:sz w:val="21"/>
                <w:szCs w:val="24"/>
              </w:rPr>
              <w:t>）连接中</w:t>
            </w:r>
            <w:r w:rsidRPr="00316DE7">
              <w:rPr>
                <w:sz w:val="21"/>
                <w:szCs w:val="24"/>
              </w:rPr>
              <w:t>(Connecting)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与控制系统建立连接的过程中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3</w:t>
            </w:r>
            <w:r w:rsidRPr="00316DE7">
              <w:rPr>
                <w:rFonts w:hint="eastAsia"/>
                <w:sz w:val="21"/>
                <w:szCs w:val="24"/>
              </w:rPr>
              <w:t>）断开中</w:t>
            </w:r>
            <w:r w:rsidRPr="00316DE7">
              <w:rPr>
                <w:sz w:val="21"/>
                <w:szCs w:val="24"/>
              </w:rPr>
              <w:t>(Disconnecting)</w:t>
            </w:r>
            <w:r w:rsidRPr="00316DE7">
              <w:rPr>
                <w:rFonts w:hint="eastAsia"/>
                <w:sz w:val="21"/>
                <w:szCs w:val="24"/>
              </w:rPr>
              <w:t>:CCD</w:t>
            </w:r>
            <w:r w:rsidRPr="00316DE7">
              <w:rPr>
                <w:rFonts w:hint="eastAsia"/>
                <w:sz w:val="21"/>
                <w:szCs w:val="24"/>
              </w:rPr>
              <w:t>与控制系统断开连接的过程中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4</w:t>
            </w:r>
            <w:r w:rsidRPr="00316DE7">
              <w:rPr>
                <w:rFonts w:hint="eastAsia"/>
                <w:sz w:val="21"/>
                <w:szCs w:val="24"/>
              </w:rPr>
              <w:t>）等待曝光</w:t>
            </w:r>
            <w:r w:rsidRPr="00316DE7">
              <w:rPr>
                <w:sz w:val="21"/>
                <w:szCs w:val="24"/>
              </w:rPr>
              <w:t>(WaintiExposure)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曝光参数已设置好，处于等待曝光状态（等待望远镜、圆顶、滤光片等到位），在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单独运行过程中，直接跳过此状态。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5</w:t>
            </w:r>
            <w:r w:rsidRPr="00316DE7">
              <w:rPr>
                <w:rFonts w:hint="eastAsia"/>
                <w:sz w:val="21"/>
                <w:szCs w:val="24"/>
              </w:rPr>
              <w:t>）曝光中</w:t>
            </w:r>
            <w:r w:rsidRPr="00316DE7">
              <w:rPr>
                <w:sz w:val="21"/>
                <w:szCs w:val="24"/>
              </w:rPr>
              <w:t>(Exposing)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曝光中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6</w:t>
            </w:r>
            <w:r w:rsidRPr="00316DE7">
              <w:rPr>
                <w:rFonts w:hint="eastAsia"/>
                <w:sz w:val="21"/>
                <w:szCs w:val="24"/>
              </w:rPr>
              <w:t>）读出中</w:t>
            </w:r>
            <w:r w:rsidRPr="00316DE7">
              <w:rPr>
                <w:sz w:val="21"/>
                <w:szCs w:val="24"/>
              </w:rPr>
              <w:t>(ReadingOut)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读出中（到内存）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7</w:t>
            </w:r>
            <w:r w:rsidRPr="00316DE7">
              <w:rPr>
                <w:rFonts w:hint="eastAsia"/>
                <w:sz w:val="21"/>
                <w:szCs w:val="24"/>
              </w:rPr>
              <w:t>）图像存储中</w:t>
            </w:r>
            <w:r w:rsidRPr="00316DE7">
              <w:rPr>
                <w:sz w:val="21"/>
                <w:szCs w:val="24"/>
              </w:rPr>
              <w:t>(Saving)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图像存储（到硬盘）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8</w:t>
            </w:r>
            <w:r w:rsidRPr="00316DE7">
              <w:rPr>
                <w:rFonts w:hint="eastAsia"/>
                <w:sz w:val="21"/>
                <w:szCs w:val="24"/>
              </w:rPr>
              <w:t>）中止中</w:t>
            </w:r>
            <w:r w:rsidRPr="00316DE7">
              <w:rPr>
                <w:sz w:val="21"/>
                <w:szCs w:val="24"/>
              </w:rPr>
              <w:t>(Aborting)</w:t>
            </w:r>
            <w:r w:rsidRPr="00316DE7">
              <w:rPr>
                <w:rFonts w:hint="eastAsia"/>
                <w:sz w:val="21"/>
                <w:szCs w:val="24"/>
              </w:rPr>
              <w:t>：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曝光中止的过程中</w:t>
            </w:r>
          </w:p>
          <w:p w:rsidR="003904DD" w:rsidRPr="00316DE7" w:rsidRDefault="003904DD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9</w:t>
            </w:r>
            <w:r w:rsidRPr="00316DE7">
              <w:rPr>
                <w:rFonts w:hint="eastAsia"/>
                <w:sz w:val="21"/>
                <w:szCs w:val="24"/>
              </w:rPr>
              <w:t>）空闲（</w:t>
            </w:r>
            <w:r w:rsidRPr="00316DE7">
              <w:rPr>
                <w:rFonts w:hint="eastAsia"/>
                <w:sz w:val="21"/>
                <w:szCs w:val="24"/>
              </w:rPr>
              <w:t>IDLE</w:t>
            </w:r>
            <w:r w:rsidRPr="00316DE7">
              <w:rPr>
                <w:rFonts w:hint="eastAsia"/>
                <w:sz w:val="21"/>
                <w:szCs w:val="24"/>
              </w:rPr>
              <w:t>）</w:t>
            </w:r>
          </w:p>
        </w:tc>
      </w:tr>
      <w:bookmarkEnd w:id="5"/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错误标识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ErrorStatus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string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sz w:val="21"/>
                <w:szCs w:val="24"/>
              </w:rPr>
              <w:t>Normal: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sz w:val="21"/>
                <w:szCs w:val="24"/>
              </w:rPr>
              <w:t>Warn: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sz w:val="21"/>
                <w:szCs w:val="24"/>
              </w:rPr>
              <w:lastRenderedPageBreak/>
              <w:t>Error: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lastRenderedPageBreak/>
              <w:t>警告状态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W</w:t>
            </w:r>
            <w:r w:rsidRPr="00316DE7">
              <w:rPr>
                <w:rFonts w:hint="eastAsia"/>
                <w:sz w:val="21"/>
              </w:rPr>
              <w:t>arningType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pStyle w:val="21"/>
              <w:snapToGrid w:val="0"/>
              <w:ind w:firstLineChars="0" w:firstLine="0"/>
              <w:rPr>
                <w:rFonts w:ascii="Times New Roman" w:eastAsia="仿宋_GB2312" w:hAnsi="Times New Roman"/>
                <w:szCs w:val="24"/>
              </w:rPr>
            </w:pPr>
            <w:r w:rsidRPr="00316DE7">
              <w:rPr>
                <w:rFonts w:ascii="Times New Roman" w:eastAsia="仿宋_GB2312" w:hAnsi="Times New Roman" w:hint="eastAsia"/>
                <w:szCs w:val="24"/>
              </w:rPr>
              <w:t>Int64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0x00000000_00000000:</w:t>
            </w:r>
            <w:r w:rsidRPr="00316DE7">
              <w:rPr>
                <w:rFonts w:hint="eastAsia"/>
                <w:sz w:val="21"/>
                <w:szCs w:val="24"/>
              </w:rPr>
              <w:t>正常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0x00000000_00000001</w:t>
            </w:r>
            <w:r w:rsidRPr="00316DE7">
              <w:rPr>
                <w:rFonts w:hint="eastAsia"/>
                <w:sz w:val="21"/>
                <w:szCs w:val="24"/>
              </w:rPr>
              <w:t>：上位机通信中断告警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0x00000000_00000002</w:t>
            </w:r>
            <w:r w:rsidRPr="00316DE7">
              <w:rPr>
                <w:rFonts w:hint="eastAsia"/>
                <w:sz w:val="21"/>
                <w:szCs w:val="24"/>
              </w:rPr>
              <w:t>：制冷温度告警：制冷温度未达到设定值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0x00000000_00000004:</w:t>
            </w:r>
            <w:r w:rsidRPr="00316DE7">
              <w:rPr>
                <w:rFonts w:hint="eastAsia"/>
                <w:sz w:val="21"/>
                <w:szCs w:val="24"/>
              </w:rPr>
              <w:t>风扇停转告警：风扇停转，如</w:t>
            </w:r>
            <w:r w:rsidRPr="00316DE7">
              <w:rPr>
                <w:rFonts w:hint="eastAsia"/>
                <w:sz w:val="21"/>
                <w:szCs w:val="24"/>
              </w:rPr>
              <w:t>CCD</w:t>
            </w:r>
            <w:r w:rsidRPr="00316DE7">
              <w:rPr>
                <w:rFonts w:hint="eastAsia"/>
                <w:sz w:val="21"/>
                <w:szCs w:val="24"/>
              </w:rPr>
              <w:t>不采用风冷可忽略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0x00000000_00000008</w:t>
            </w:r>
            <w:r w:rsidRPr="00316DE7">
              <w:rPr>
                <w:rFonts w:hint="eastAsia"/>
                <w:sz w:val="21"/>
                <w:szCs w:val="24"/>
              </w:rPr>
              <w:t>：图像存储超时告警：界面上告警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0x00000000_00000010</w:t>
            </w:r>
            <w:r w:rsidRPr="00316DE7">
              <w:rPr>
                <w:rFonts w:hint="eastAsia"/>
                <w:sz w:val="21"/>
                <w:szCs w:val="24"/>
              </w:rPr>
              <w:t>：存储空间告警：图像存储硬盘的空间大小小于</w:t>
            </w:r>
            <w:r w:rsidRPr="00316DE7">
              <w:rPr>
                <w:rFonts w:hint="eastAsia"/>
                <w:sz w:val="21"/>
                <w:szCs w:val="24"/>
              </w:rPr>
              <w:t>100</w:t>
            </w:r>
            <w:r w:rsidRPr="00316DE7">
              <w:rPr>
                <w:rFonts w:hint="eastAsia"/>
                <w:sz w:val="21"/>
                <w:szCs w:val="24"/>
              </w:rPr>
              <w:t>幅图像的大小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错误状态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ErrorType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Int64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0x00000000_00000000</w:t>
            </w:r>
            <w:r w:rsidRPr="00316DE7">
              <w:rPr>
                <w:rFonts w:hint="eastAsia"/>
                <w:sz w:val="21"/>
                <w:szCs w:val="24"/>
              </w:rPr>
              <w:t>：正常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0x00000000_00000001</w:t>
            </w:r>
            <w:r w:rsidRPr="00316DE7">
              <w:rPr>
                <w:rFonts w:hint="eastAsia"/>
                <w:sz w:val="21"/>
                <w:szCs w:val="24"/>
              </w:rPr>
              <w:t>：相机通信失败异常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0x00000000_00000002:</w:t>
            </w:r>
            <w:r w:rsidRPr="00316DE7">
              <w:rPr>
                <w:rFonts w:hint="eastAsia"/>
                <w:sz w:val="21"/>
                <w:szCs w:val="24"/>
              </w:rPr>
              <w:t>曝光开始超时异常：界面上告警、发出中止曝光命令；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0x00000000_00000004:</w:t>
            </w:r>
            <w:r w:rsidRPr="00316DE7">
              <w:rPr>
                <w:rFonts w:hint="eastAsia"/>
                <w:sz w:val="21"/>
                <w:szCs w:val="24"/>
              </w:rPr>
              <w:t>曝光超时异常：界面上告警、发出中止曝光命令；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0x00000000_00000008:</w:t>
            </w:r>
            <w:r w:rsidRPr="00316DE7">
              <w:rPr>
                <w:rFonts w:hint="eastAsia"/>
                <w:sz w:val="21"/>
                <w:szCs w:val="24"/>
              </w:rPr>
              <w:t>读出超时：界面上告警、发出中止曝光命令；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0x00000000_00000010:</w:t>
            </w:r>
            <w:r w:rsidRPr="00316DE7">
              <w:rPr>
                <w:rFonts w:hint="eastAsia"/>
                <w:sz w:val="21"/>
                <w:szCs w:val="24"/>
              </w:rPr>
              <w:t>停止曝光超时：界面上告警、发出中止曝光命令；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0x00000000_00000020:</w:t>
            </w:r>
            <w:r w:rsidRPr="00316DE7">
              <w:rPr>
                <w:rFonts w:hint="eastAsia"/>
                <w:sz w:val="21"/>
                <w:szCs w:val="24"/>
              </w:rPr>
              <w:t>中止曝光超时：界面上告警、发送断开连接命令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  <w:szCs w:val="24"/>
              </w:rPr>
            </w:pPr>
            <w:r w:rsidRPr="00316DE7">
              <w:rPr>
                <w:rFonts w:hint="eastAsia"/>
                <w:sz w:val="21"/>
                <w:szCs w:val="24"/>
              </w:rPr>
              <w:t>0x00000000_00000040:</w:t>
            </w:r>
            <w:r w:rsidRPr="00316DE7">
              <w:rPr>
                <w:rFonts w:hint="eastAsia"/>
                <w:sz w:val="21"/>
                <w:szCs w:val="24"/>
              </w:rPr>
              <w:t>图像存储硬盘的空间大小小于</w:t>
            </w:r>
            <w:r w:rsidRPr="00316DE7">
              <w:rPr>
                <w:rFonts w:hint="eastAsia"/>
                <w:sz w:val="21"/>
                <w:szCs w:val="24"/>
              </w:rPr>
              <w:t>10</w:t>
            </w:r>
            <w:r w:rsidRPr="00316DE7">
              <w:rPr>
                <w:rFonts w:hint="eastAsia"/>
                <w:sz w:val="21"/>
                <w:szCs w:val="24"/>
              </w:rPr>
              <w:t>幅图像的大小忽略所有存储命令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BinX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binX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BinX</w:t>
            </w:r>
            <w:r w:rsidRPr="00316DE7">
              <w:rPr>
                <w:rFonts w:hint="eastAsia"/>
                <w:sz w:val="21"/>
              </w:rPr>
              <w:t>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BinY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binY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BinY</w:t>
            </w:r>
            <w:r w:rsidRPr="00316DE7">
              <w:rPr>
                <w:rFonts w:hint="eastAsia"/>
                <w:sz w:val="21"/>
              </w:rPr>
              <w:t>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startX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startX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startX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startY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startY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startY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图像宽度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i</w:t>
            </w:r>
            <w:r w:rsidR="00045761" w:rsidRPr="00316DE7">
              <w:rPr>
                <w:rFonts w:hint="eastAsia"/>
                <w:sz w:val="21"/>
              </w:rPr>
              <w:t>mageWidth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图像宽度值</w:t>
            </w:r>
            <w:r w:rsidRPr="00316DE7">
              <w:rPr>
                <w:rFonts w:hint="eastAsia"/>
                <w:sz w:val="21"/>
              </w:rPr>
              <w:t>x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图像高度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i</w:t>
            </w:r>
            <w:r w:rsidR="00045761" w:rsidRPr="00316DE7">
              <w:rPr>
                <w:rFonts w:hint="eastAsia"/>
                <w:sz w:val="21"/>
              </w:rPr>
              <w:t>mageHeight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图像高度值</w:t>
            </w:r>
            <w:r w:rsidRPr="00316DE7">
              <w:rPr>
                <w:rFonts w:hint="eastAsia"/>
                <w:sz w:val="21"/>
              </w:rPr>
              <w:t>y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lastRenderedPageBreak/>
              <w:t>曝光时间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e</w:t>
            </w:r>
            <w:r w:rsidR="00045761" w:rsidRPr="00316DE7">
              <w:rPr>
                <w:rFonts w:hint="eastAsia"/>
                <w:sz w:val="21"/>
              </w:rPr>
              <w:t>xposureTime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曝光时间</w:t>
            </w:r>
            <w:r w:rsidRPr="00316DE7">
              <w:rPr>
                <w:rFonts w:hint="eastAsia"/>
                <w:sz w:val="21"/>
              </w:rPr>
              <w:t>t</w:t>
            </w:r>
            <w:r w:rsidRPr="00316DE7">
              <w:rPr>
                <w:sz w:val="21"/>
              </w:rPr>
              <w:t xml:space="preserve"> s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延迟时间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d</w:t>
            </w:r>
            <w:r w:rsidR="00045761" w:rsidRPr="00316DE7">
              <w:rPr>
                <w:rFonts w:hint="eastAsia"/>
                <w:sz w:val="21"/>
              </w:rPr>
              <w:t>elayTime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延迟时间</w:t>
            </w:r>
            <w:r w:rsidRPr="00316DE7">
              <w:rPr>
                <w:rFonts w:hint="eastAsia"/>
                <w:sz w:val="21"/>
              </w:rPr>
              <w:t>t</w:t>
            </w:r>
            <w:r w:rsidRPr="00316DE7">
              <w:rPr>
                <w:sz w:val="21"/>
              </w:rPr>
              <w:t xml:space="preserve"> s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帧</w:t>
            </w:r>
            <w:proofErr w:type="gramEnd"/>
            <w:r w:rsidRPr="00316DE7">
              <w:rPr>
                <w:rFonts w:hint="eastAsia"/>
                <w:sz w:val="21"/>
              </w:rPr>
              <w:t>序号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f</w:t>
            </w:r>
            <w:r w:rsidR="00045761" w:rsidRPr="00316DE7">
              <w:rPr>
                <w:rFonts w:hint="eastAsia"/>
                <w:sz w:val="21"/>
              </w:rPr>
              <w:t>rame</w:t>
            </w:r>
            <w:r w:rsidR="00BF6ACC" w:rsidRPr="00316DE7">
              <w:rPr>
                <w:rFonts w:hint="eastAsia"/>
                <w:sz w:val="21"/>
              </w:rPr>
              <w:t>Sequence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帧</w:t>
            </w:r>
            <w:proofErr w:type="gramEnd"/>
            <w:r w:rsidRPr="00316DE7">
              <w:rPr>
                <w:rFonts w:hint="eastAsia"/>
                <w:sz w:val="21"/>
              </w:rPr>
              <w:t>序号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总拍摄帧</w:t>
            </w:r>
            <w:proofErr w:type="gramEnd"/>
            <w:r w:rsidRPr="00316DE7">
              <w:rPr>
                <w:rFonts w:hint="eastAsia"/>
                <w:sz w:val="21"/>
              </w:rPr>
              <w:t>数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f</w:t>
            </w:r>
            <w:r w:rsidR="00045761" w:rsidRPr="00316DE7">
              <w:rPr>
                <w:rFonts w:hint="eastAsia"/>
                <w:sz w:val="21"/>
              </w:rPr>
              <w:t>rame</w:t>
            </w:r>
            <w:r w:rsidR="00BF6ACC" w:rsidRPr="00316DE7">
              <w:rPr>
                <w:rFonts w:hint="eastAsia"/>
                <w:sz w:val="21"/>
              </w:rPr>
              <w:t>Total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拍摄数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读出速度模式索引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ndexofReadoutMode</w:t>
            </w:r>
          </w:p>
        </w:tc>
        <w:tc>
          <w:tcPr>
            <w:tcW w:w="1385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读出速度模式值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转移速度模式索引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ndexofTransferSpeedMode</w:t>
            </w:r>
          </w:p>
        </w:tc>
        <w:tc>
          <w:tcPr>
            <w:tcW w:w="1385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转移速度模式值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增益模式索引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ndexofGainMode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增益模式值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增益档位索引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color w:val="FF0000"/>
                <w:sz w:val="21"/>
              </w:rPr>
              <w:t>i</w:t>
            </w:r>
            <w:r w:rsidR="00045761" w:rsidRPr="00316DE7">
              <w:rPr>
                <w:rFonts w:hint="eastAsia"/>
                <w:color w:val="FF0000"/>
                <w:sz w:val="21"/>
              </w:rPr>
              <w:t>ndexofGain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增益档位值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当前制冷温度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curCoolerT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当前制冷温度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制冷温度设置值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targetCoolerT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制冷温度设置值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上次曝光名称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lastTargetName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string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上次曝光目标名称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上次曝光开始时刻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lastExposeStartTime</w:t>
            </w:r>
          </w:p>
        </w:tc>
        <w:tc>
          <w:tcPr>
            <w:tcW w:w="1385" w:type="dxa"/>
            <w:vAlign w:val="center"/>
          </w:tcPr>
          <w:p w:rsidR="00045761" w:rsidRPr="00316DE7" w:rsidRDefault="00BC145C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上次曝光开始时刻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上次曝光时间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lastExposeDuration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</w:t>
            </w:r>
            <w:r w:rsidRPr="00316DE7">
              <w:rPr>
                <w:sz w:val="21"/>
              </w:rPr>
              <w:t>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上次曝光时间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读出模式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readoutMode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0</w:t>
            </w:r>
            <w:r w:rsidR="00C31512" w:rsidRPr="00316DE7">
              <w:rPr>
                <w:rFonts w:hint="eastAsia"/>
                <w:sz w:val="21"/>
              </w:rPr>
              <w:t>）</w:t>
            </w:r>
            <w:r w:rsidRPr="00316DE7">
              <w:rPr>
                <w:rFonts w:hint="eastAsia"/>
                <w:sz w:val="21"/>
              </w:rPr>
              <w:t>单门读出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1</w:t>
            </w:r>
            <w:r w:rsidR="00C31512" w:rsidRPr="00316DE7">
              <w:rPr>
                <w:rFonts w:hint="eastAsia"/>
                <w:sz w:val="21"/>
              </w:rPr>
              <w:t>）</w:t>
            </w:r>
            <w:r w:rsidRPr="00316DE7">
              <w:rPr>
                <w:rFonts w:hint="eastAsia"/>
                <w:sz w:val="21"/>
              </w:rPr>
              <w:t>双门读出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2</w:t>
            </w:r>
            <w:r w:rsidR="00C31512" w:rsidRPr="00316DE7">
              <w:rPr>
                <w:rFonts w:hint="eastAsia"/>
                <w:sz w:val="21"/>
              </w:rPr>
              <w:t>）</w:t>
            </w:r>
            <w:r w:rsidRPr="00316DE7">
              <w:rPr>
                <w:rFonts w:hint="eastAsia"/>
                <w:sz w:val="21"/>
              </w:rPr>
              <w:t>四门读出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图像存储位数值</w:t>
            </w:r>
            <w:r w:rsidRPr="00316DE7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b</w:t>
            </w:r>
            <w:r w:rsidR="00045761" w:rsidRPr="00316DE7">
              <w:rPr>
                <w:rFonts w:hint="eastAsia"/>
                <w:sz w:val="21"/>
              </w:rPr>
              <w:t>ytesofPixel</w:t>
            </w:r>
          </w:p>
        </w:tc>
        <w:tc>
          <w:tcPr>
            <w:tcW w:w="1385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</w:t>
            </w:r>
            <w:r w:rsidR="00045761" w:rsidRPr="00316DE7">
              <w:rPr>
                <w:rFonts w:hint="eastAsia"/>
                <w:sz w:val="21"/>
              </w:rPr>
              <w:t>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曝光完成百分比</w:t>
            </w:r>
          </w:p>
        </w:tc>
        <w:tc>
          <w:tcPr>
            <w:tcW w:w="3487" w:type="dxa"/>
            <w:vAlign w:val="center"/>
          </w:tcPr>
          <w:p w:rsidR="00045761" w:rsidRPr="00316DE7" w:rsidRDefault="0074677B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>
              <w:rPr>
                <w:color w:val="FF0000"/>
                <w:sz w:val="21"/>
              </w:rPr>
              <w:t>exposurePercent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316DE7">
              <w:rPr>
                <w:rFonts w:hint="eastAsia"/>
                <w:color w:val="FF0000"/>
                <w:sz w:val="21"/>
              </w:rPr>
              <w:t>0-100%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曝光触发模式值（索引）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e</w:t>
            </w:r>
            <w:r w:rsidR="00045761" w:rsidRPr="00316DE7">
              <w:rPr>
                <w:rFonts w:hint="eastAsia"/>
                <w:sz w:val="21"/>
              </w:rPr>
              <w:t>xposeTriggerMode</w:t>
            </w:r>
          </w:p>
        </w:tc>
        <w:tc>
          <w:tcPr>
            <w:tcW w:w="1385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</w:t>
            </w:r>
            <w:r w:rsidR="00045761" w:rsidRPr="00316DE7">
              <w:rPr>
                <w:rFonts w:hint="eastAsia"/>
                <w:sz w:val="21"/>
              </w:rPr>
              <w:t>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曝光触发模式值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0:</w:t>
            </w:r>
            <w:r w:rsidRPr="00316DE7">
              <w:rPr>
                <w:rFonts w:hint="eastAsia"/>
                <w:sz w:val="21"/>
              </w:rPr>
              <w:t>硬件触发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1:</w:t>
            </w:r>
            <w:r w:rsidRPr="00316DE7">
              <w:rPr>
                <w:rFonts w:hint="eastAsia"/>
                <w:sz w:val="21"/>
              </w:rPr>
              <w:t>软件触发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风扇状态（索引）</w:t>
            </w:r>
          </w:p>
        </w:tc>
        <w:tc>
          <w:tcPr>
            <w:tcW w:w="3487" w:type="dxa"/>
            <w:vAlign w:val="center"/>
          </w:tcPr>
          <w:p w:rsidR="00045761" w:rsidRPr="00316DE7" w:rsidRDefault="00C31512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f</w:t>
            </w:r>
            <w:r w:rsidR="00045761" w:rsidRPr="00316DE7">
              <w:rPr>
                <w:rFonts w:hint="eastAsia"/>
                <w:sz w:val="21"/>
              </w:rPr>
              <w:t>anOn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bool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运行</w:t>
            </w:r>
            <w:r w:rsidRPr="00316DE7">
              <w:rPr>
                <w:rFonts w:hint="eastAsia"/>
                <w:sz w:val="21"/>
              </w:rPr>
              <w:t>/</w:t>
            </w:r>
            <w:r w:rsidRPr="00316DE7">
              <w:rPr>
                <w:rFonts w:hint="eastAsia"/>
                <w:sz w:val="21"/>
              </w:rPr>
              <w:t>关闭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快门模式值（索引）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74677B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Shutter</w:t>
            </w:r>
            <w:r w:rsidR="0074677B">
              <w:rPr>
                <w:sz w:val="21"/>
              </w:rPr>
              <w:t>Mode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快门模式值</w:t>
            </w:r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0:GlobalShutter</w:t>
            </w:r>
            <w:proofErr w:type="gramEnd"/>
          </w:p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1:RollingShutter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帧</w:t>
            </w:r>
            <w:proofErr w:type="gramEnd"/>
            <w:r w:rsidRPr="00316DE7">
              <w:rPr>
                <w:rFonts w:hint="eastAsia"/>
                <w:sz w:val="21"/>
              </w:rPr>
              <w:t>转移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isFullFrame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bool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316DE7">
              <w:rPr>
                <w:rFonts w:hint="eastAsia"/>
                <w:sz w:val="21"/>
              </w:rPr>
              <w:t>帧</w:t>
            </w:r>
            <w:proofErr w:type="gramEnd"/>
            <w:r w:rsidRPr="00316DE7">
              <w:rPr>
                <w:rFonts w:hint="eastAsia"/>
                <w:sz w:val="21"/>
              </w:rPr>
              <w:t>转移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isEM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bool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EM</w:t>
            </w:r>
            <w:r w:rsidRPr="00316DE7">
              <w:rPr>
                <w:rFonts w:hint="eastAsia"/>
                <w:sz w:val="21"/>
              </w:rPr>
              <w:t>值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valueOfEM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CMOS noise filter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isNoiseFilter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bool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t>base line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isBaseline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bool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sz w:val="21"/>
              </w:rPr>
              <w:lastRenderedPageBreak/>
              <w:t>B</w:t>
            </w:r>
            <w:r w:rsidRPr="00316DE7">
              <w:rPr>
                <w:rFonts w:hint="eastAsia"/>
                <w:sz w:val="21"/>
              </w:rPr>
              <w:t>ase line</w:t>
            </w:r>
            <w:r w:rsidRPr="00316DE7">
              <w:rPr>
                <w:rFonts w:hint="eastAsia"/>
                <w:sz w:val="21"/>
              </w:rPr>
              <w:t>值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vlaueOfBaseline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int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像元比例尺</w:t>
            </w:r>
            <w:r w:rsidRPr="00316DE7">
              <w:rPr>
                <w:rFonts w:hint="eastAsia"/>
                <w:sz w:val="21"/>
              </w:rPr>
              <w:t>X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pixelScaleX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像元比例尺</w:t>
            </w:r>
            <w:r w:rsidRPr="00316DE7">
              <w:rPr>
                <w:rFonts w:hint="eastAsia"/>
                <w:sz w:val="21"/>
              </w:rPr>
              <w:t>X</w:t>
            </w:r>
            <w:proofErr w:type="gramStart"/>
            <w:r w:rsidRPr="00316DE7">
              <w:rPr>
                <w:rFonts w:hint="eastAsia"/>
                <w:sz w:val="21"/>
              </w:rPr>
              <w:t>”</w:t>
            </w:r>
            <w:proofErr w:type="gramEnd"/>
            <w:r w:rsidRPr="00316DE7">
              <w:rPr>
                <w:rFonts w:hint="eastAsia"/>
                <w:sz w:val="21"/>
              </w:rPr>
              <w:t>/</w:t>
            </w:r>
            <w:r w:rsidRPr="00316DE7">
              <w:rPr>
                <w:rFonts w:hint="eastAsia"/>
                <w:sz w:val="21"/>
              </w:rPr>
              <w:t>像元</w:t>
            </w:r>
          </w:p>
        </w:tc>
      </w:tr>
      <w:tr w:rsidR="00045761" w:rsidRPr="00340CDF" w:rsidTr="00316DE7"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像元比例尺</w:t>
            </w:r>
            <w:r w:rsidRPr="00316DE7">
              <w:rPr>
                <w:rFonts w:hint="eastAsia"/>
                <w:sz w:val="21"/>
              </w:rPr>
              <w:t>Y</w:t>
            </w:r>
          </w:p>
        </w:tc>
        <w:tc>
          <w:tcPr>
            <w:tcW w:w="3487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pixelScaleY</w:t>
            </w:r>
          </w:p>
        </w:tc>
        <w:tc>
          <w:tcPr>
            <w:tcW w:w="1385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double</w:t>
            </w:r>
          </w:p>
        </w:tc>
        <w:tc>
          <w:tcPr>
            <w:tcW w:w="5589" w:type="dxa"/>
            <w:vAlign w:val="center"/>
          </w:tcPr>
          <w:p w:rsidR="00045761" w:rsidRPr="00316DE7" w:rsidRDefault="00045761" w:rsidP="00316DE7">
            <w:pPr>
              <w:spacing w:line="240" w:lineRule="auto"/>
              <w:ind w:firstLineChars="0" w:firstLine="0"/>
              <w:rPr>
                <w:sz w:val="21"/>
              </w:rPr>
            </w:pPr>
            <w:r w:rsidRPr="00316DE7">
              <w:rPr>
                <w:rFonts w:hint="eastAsia"/>
                <w:sz w:val="21"/>
              </w:rPr>
              <w:t>像元比例尺</w:t>
            </w:r>
            <w:r w:rsidRPr="00316DE7">
              <w:rPr>
                <w:rFonts w:hint="eastAsia"/>
                <w:sz w:val="21"/>
              </w:rPr>
              <w:t>Y</w:t>
            </w:r>
            <w:proofErr w:type="gramStart"/>
            <w:r w:rsidRPr="00316DE7">
              <w:rPr>
                <w:rFonts w:hint="eastAsia"/>
                <w:sz w:val="21"/>
              </w:rPr>
              <w:t>”</w:t>
            </w:r>
            <w:proofErr w:type="gramEnd"/>
            <w:r w:rsidRPr="00316DE7">
              <w:rPr>
                <w:rFonts w:hint="eastAsia"/>
                <w:sz w:val="21"/>
              </w:rPr>
              <w:t>/</w:t>
            </w:r>
            <w:r w:rsidRPr="00316DE7">
              <w:rPr>
                <w:rFonts w:hint="eastAsia"/>
                <w:sz w:val="21"/>
              </w:rPr>
              <w:t>像元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376"/>
        <w:gridCol w:w="3202"/>
        <w:gridCol w:w="3035"/>
        <w:gridCol w:w="2545"/>
        <w:gridCol w:w="2790"/>
      </w:tblGrid>
      <w:tr w:rsidR="005575D3" w:rsidRPr="00340CDF" w:rsidTr="00BF235F">
        <w:trPr>
          <w:trHeight w:val="581"/>
        </w:trPr>
        <w:tc>
          <w:tcPr>
            <w:tcW w:w="2376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3202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303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54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202" w:type="dxa"/>
            <w:vAlign w:val="center"/>
          </w:tcPr>
          <w:p w:rsidR="005575D3" w:rsidRPr="006358D9" w:rsidRDefault="00EF361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Connect</w:t>
            </w:r>
          </w:p>
        </w:tc>
        <w:tc>
          <w:tcPr>
            <w:tcW w:w="3035" w:type="dxa"/>
            <w:vAlign w:val="center"/>
          </w:tcPr>
          <w:p w:rsidR="00EF3618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true</w:t>
            </w:r>
            <w:r w:rsidR="00EF3618" w:rsidRPr="006358D9">
              <w:rPr>
                <w:rFonts w:hint="eastAsia"/>
                <w:sz w:val="21"/>
              </w:rPr>
              <w:t>：断开</w:t>
            </w:r>
          </w:p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="00EF3618" w:rsidRPr="006358D9">
              <w:rPr>
                <w:rFonts w:hint="eastAsia"/>
                <w:sz w:val="21"/>
              </w:rPr>
              <w:t>：连接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EF3618" w:rsidRPr="006358D9" w:rsidRDefault="00EF361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设置制冷温度</w:t>
            </w:r>
          </w:p>
        </w:tc>
        <w:tc>
          <w:tcPr>
            <w:tcW w:w="3202" w:type="dxa"/>
            <w:vAlign w:val="center"/>
          </w:tcPr>
          <w:p w:rsidR="005575D3" w:rsidRPr="006358D9" w:rsidRDefault="00EF361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SetCoolerT</w:t>
            </w:r>
          </w:p>
        </w:tc>
        <w:tc>
          <w:tcPr>
            <w:tcW w:w="3035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</w:t>
            </w:r>
            <w:r w:rsidR="00EF3618" w:rsidRPr="006358D9">
              <w:rPr>
                <w:rFonts w:hint="eastAsia"/>
                <w:sz w:val="21"/>
              </w:rPr>
              <w:t>（</w:t>
            </w:r>
            <w:r w:rsidR="00EF3618" w:rsidRPr="006358D9">
              <w:rPr>
                <w:rFonts w:hint="eastAsia"/>
                <w:sz w:val="21"/>
              </w:rPr>
              <w:t>int</w:t>
            </w:r>
            <w:r w:rsidR="00EF3618" w:rsidRPr="006358D9">
              <w:rPr>
                <w:rFonts w:hint="eastAsia"/>
                <w:sz w:val="21"/>
              </w:rPr>
              <w:t>）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温度值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设置曝光策略</w:t>
            </w:r>
          </w:p>
        </w:tc>
        <w:tc>
          <w:tcPr>
            <w:tcW w:w="3202" w:type="dxa"/>
            <w:vAlign w:val="center"/>
          </w:tcPr>
          <w:p w:rsidR="005575D3" w:rsidRPr="006358D9" w:rsidRDefault="00040C6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SetExposeParam</w:t>
            </w:r>
          </w:p>
        </w:tc>
        <w:tc>
          <w:tcPr>
            <w:tcW w:w="3035" w:type="dxa"/>
            <w:vAlign w:val="center"/>
          </w:tcPr>
          <w:p w:rsidR="00C93A07" w:rsidRPr="006358D9" w:rsidRDefault="00C93A07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数据有效标志位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起始时刻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延迟时间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当前拍摄目标名称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当前拍摄目标类型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当前拍摄目标赤经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当前拍摄目标赤纬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当前拍摄目标历元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当前拍摄波段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拍摄波段滤光片系统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是否保存图像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气象数据采集时间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湿度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风速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气压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pBdr>
                <w:bottom w:val="dotted" w:sz="24" w:space="1" w:color="auto"/>
              </w:pBd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天气状态采集时间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pBdr>
                <w:bottom w:val="dotted" w:sz="24" w:space="1" w:color="auto"/>
              </w:pBd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天气状态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云量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视宁度采集时间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视宁度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粉尘采集时间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粉尘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AMS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消光系数采集时间</w:t>
            </w:r>
          </w:p>
          <w:p w:rsidR="00C93A07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赤经</w:t>
            </w:r>
          </w:p>
          <w:p w:rsidR="00C93A07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赤纬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波段</w:t>
            </w:r>
          </w:p>
          <w:p w:rsidR="00C93A07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消光系数</w:t>
            </w:r>
            <w:r w:rsidR="00C93A07" w:rsidRPr="006358D9">
              <w:rPr>
                <w:rFonts w:hint="eastAsia"/>
                <w:sz w:val="21"/>
              </w:rPr>
              <w:t>1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消光系数</w:t>
            </w:r>
            <w:r w:rsidRPr="006358D9">
              <w:rPr>
                <w:rFonts w:hint="eastAsia"/>
                <w:sz w:val="21"/>
              </w:rPr>
              <w:t>2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消光系数</w:t>
            </w:r>
            <w:r w:rsidRPr="006358D9">
              <w:rPr>
                <w:rFonts w:hint="eastAsia"/>
                <w:sz w:val="21"/>
              </w:rPr>
              <w:t>3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望远镜赤经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望远镜赤纬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焦距</w:t>
            </w:r>
          </w:p>
          <w:p w:rsidR="005575D3" w:rsidRPr="006358D9" w:rsidRDefault="006C45D4" w:rsidP="006358D9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帧数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color w:val="FF0000"/>
                <w:sz w:val="21"/>
              </w:rPr>
            </w:pPr>
            <w:r w:rsidRPr="006358D9">
              <w:rPr>
                <w:rFonts w:hint="eastAsia"/>
                <w:color w:val="FF0000"/>
                <w:sz w:val="21"/>
              </w:rPr>
              <w:t>INT64</w:t>
            </w:r>
            <w:r w:rsidRPr="006358D9">
              <w:rPr>
                <w:rFonts w:hint="eastAsia"/>
                <w:color w:val="FF0000"/>
                <w:sz w:val="21"/>
              </w:rPr>
              <w:t>，最多代表</w:t>
            </w:r>
            <w:r w:rsidRPr="006358D9">
              <w:rPr>
                <w:rFonts w:hint="eastAsia"/>
                <w:color w:val="FF0000"/>
                <w:sz w:val="21"/>
              </w:rPr>
              <w:t>64</w:t>
            </w:r>
            <w:r w:rsidRPr="006358D9">
              <w:rPr>
                <w:rFonts w:hint="eastAsia"/>
                <w:color w:val="FF0000"/>
                <w:sz w:val="21"/>
              </w:rPr>
              <w:t>个参数的有效性，和后面的参数一一对应</w:t>
            </w:r>
          </w:p>
          <w:p w:rsidR="005575D3" w:rsidRPr="006358D9" w:rsidRDefault="0000068A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double(</w:t>
            </w:r>
            <w:r w:rsidRPr="006358D9">
              <w:rPr>
                <w:rFonts w:hint="eastAsia"/>
                <w:sz w:val="21"/>
              </w:rPr>
              <w:t>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  <w:r w:rsidRPr="006358D9">
              <w:rPr>
                <w:rFonts w:hint="eastAsia"/>
                <w:sz w:val="21"/>
              </w:rPr>
              <w:t>（秒数）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char[</w:t>
            </w:r>
            <w:proofErr w:type="gramEnd"/>
            <w:r w:rsidRPr="006358D9">
              <w:rPr>
                <w:rFonts w:hint="eastAsia"/>
                <w:sz w:val="21"/>
              </w:rPr>
              <w:t>24]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：恒星</w:t>
            </w:r>
            <w:r w:rsidRPr="006358D9">
              <w:rPr>
                <w:rFonts w:hint="eastAsia"/>
                <w:sz w:val="21"/>
              </w:rPr>
              <w:t xml:space="preserve"> Stellar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：太阳</w:t>
            </w:r>
            <w:r w:rsidRPr="006358D9">
              <w:rPr>
                <w:rFonts w:hint="eastAsia"/>
                <w:sz w:val="21"/>
              </w:rPr>
              <w:t xml:space="preserve"> Sun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：月亮</w:t>
            </w:r>
            <w:r w:rsidRPr="006358D9">
              <w:rPr>
                <w:rFonts w:hint="eastAsia"/>
                <w:sz w:val="21"/>
              </w:rPr>
              <w:t xml:space="preserve"> Moon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3: </w:t>
            </w:r>
            <w:r w:rsidRPr="006358D9">
              <w:rPr>
                <w:rFonts w:hint="eastAsia"/>
                <w:sz w:val="21"/>
              </w:rPr>
              <w:t>彗星</w:t>
            </w:r>
            <w:r w:rsidRPr="006358D9">
              <w:rPr>
                <w:rFonts w:hint="eastAsia"/>
                <w:sz w:val="21"/>
              </w:rPr>
              <w:t xml:space="preserve"> Comet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4: </w:t>
            </w:r>
            <w:r w:rsidRPr="006358D9">
              <w:rPr>
                <w:rFonts w:hint="eastAsia"/>
                <w:sz w:val="21"/>
              </w:rPr>
              <w:t>行星</w:t>
            </w:r>
            <w:r w:rsidRPr="006358D9">
              <w:rPr>
                <w:rFonts w:hint="eastAsia"/>
                <w:sz w:val="21"/>
              </w:rPr>
              <w:t xml:space="preserve"> Planet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5: </w:t>
            </w:r>
            <w:r w:rsidRPr="006358D9">
              <w:rPr>
                <w:rFonts w:hint="eastAsia"/>
                <w:sz w:val="21"/>
              </w:rPr>
              <w:t>卫星</w:t>
            </w:r>
            <w:r w:rsidRPr="006358D9">
              <w:rPr>
                <w:rFonts w:hint="eastAsia"/>
                <w:sz w:val="21"/>
              </w:rPr>
              <w:t xml:space="preserve"> Satellite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6: </w:t>
            </w:r>
            <w:r w:rsidRPr="006358D9">
              <w:rPr>
                <w:rFonts w:hint="eastAsia"/>
                <w:sz w:val="21"/>
              </w:rPr>
              <w:t>固定位置</w:t>
            </w:r>
            <w:r w:rsidRPr="006358D9">
              <w:rPr>
                <w:rFonts w:hint="eastAsia"/>
                <w:sz w:val="21"/>
              </w:rPr>
              <w:t xml:space="preserve"> Idle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7: </w:t>
            </w:r>
            <w:r w:rsidRPr="006358D9">
              <w:rPr>
                <w:rFonts w:hint="eastAsia"/>
                <w:sz w:val="21"/>
              </w:rPr>
              <w:t>本底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8</w:t>
            </w:r>
            <w:r w:rsidRPr="006358D9">
              <w:rPr>
                <w:rFonts w:hint="eastAsia"/>
                <w:sz w:val="21"/>
              </w:rPr>
              <w:t>：暗流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9</w:t>
            </w:r>
            <w:r w:rsidRPr="006358D9">
              <w:rPr>
                <w:rFonts w:hint="eastAsia"/>
                <w:sz w:val="21"/>
              </w:rPr>
              <w:t>：平场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int: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：</w:t>
            </w:r>
            <w:r w:rsidRPr="006358D9">
              <w:rPr>
                <w:rFonts w:hint="eastAsia"/>
                <w:sz w:val="21"/>
              </w:rPr>
              <w:t>real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</w:t>
            </w:r>
            <w:r w:rsidRPr="006358D9">
              <w:rPr>
                <w:rFonts w:hint="eastAsia"/>
                <w:sz w:val="21"/>
              </w:rPr>
              <w:t>J2000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</w:t>
            </w:r>
            <w:r w:rsidRPr="006358D9">
              <w:rPr>
                <w:rFonts w:hint="eastAsia"/>
                <w:sz w:val="21"/>
              </w:rPr>
              <w:t>B1950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3:  J2050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char[</w:t>
            </w:r>
            <w:proofErr w:type="gramEnd"/>
            <w:r w:rsidRPr="006358D9">
              <w:rPr>
                <w:rFonts w:hint="eastAsia"/>
                <w:sz w:val="21"/>
              </w:rPr>
              <w:t>8]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0:Johnshon</w:t>
            </w:r>
            <w:proofErr w:type="gramEnd"/>
            <w:r w:rsidRPr="006358D9">
              <w:rPr>
                <w:rFonts w:hint="eastAsia"/>
                <w:sz w:val="21"/>
              </w:rPr>
              <w:t>-Bessel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1:Sloan</w:t>
            </w:r>
            <w:proofErr w:type="gramEnd"/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2:</w:t>
            </w:r>
            <w:r w:rsidRPr="006358D9">
              <w:rPr>
                <w:sz w:val="21"/>
              </w:rPr>
              <w:t xml:space="preserve"> Strömgrem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3:</w:t>
            </w:r>
            <w:r w:rsidRPr="006358D9">
              <w:rPr>
                <w:rFonts w:hint="eastAsia"/>
                <w:sz w:val="21"/>
              </w:rPr>
              <w:t>其它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551D2D" w:rsidRPr="006358D9" w:rsidRDefault="00551D2D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  <w:p w:rsidR="00551D2D" w:rsidRPr="006358D9" w:rsidRDefault="00551D2D" w:rsidP="006358D9">
            <w:p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0:Clear</w:t>
            </w:r>
            <w:proofErr w:type="gramEnd"/>
          </w:p>
          <w:p w:rsidR="00551D2D" w:rsidRPr="006358D9" w:rsidRDefault="00551D2D" w:rsidP="006358D9">
            <w:p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1:</w:t>
            </w:r>
            <w:r w:rsidR="00C93A07" w:rsidRPr="006358D9">
              <w:rPr>
                <w:rFonts w:hint="eastAsia"/>
                <w:sz w:val="21"/>
              </w:rPr>
              <w:t>Cloudy</w:t>
            </w:r>
            <w:proofErr w:type="gramEnd"/>
          </w:p>
          <w:p w:rsidR="00C93A07" w:rsidRPr="006358D9" w:rsidRDefault="00C93A07" w:rsidP="006358D9">
            <w:p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2:Very</w:t>
            </w:r>
            <w:proofErr w:type="gramEnd"/>
            <w:r w:rsidRPr="006358D9">
              <w:rPr>
                <w:rFonts w:hint="eastAsia"/>
                <w:sz w:val="21"/>
              </w:rPr>
              <w:t xml:space="preserve"> Cloudy</w:t>
            </w:r>
          </w:p>
          <w:p w:rsidR="00551D2D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int(</w:t>
            </w:r>
            <w:proofErr w:type="gramEnd"/>
            <w:r w:rsidRPr="006358D9">
              <w:rPr>
                <w:rFonts w:hint="eastAsia"/>
                <w:sz w:val="21"/>
              </w:rPr>
              <w:t>0~10)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int64(1970.1.1</w:t>
            </w:r>
            <w:r w:rsidRPr="006358D9">
              <w:rPr>
                <w:rFonts w:hint="eastAsia"/>
                <w:sz w:val="21"/>
              </w:rPr>
              <w:t>开始的毫秒数</w:t>
            </w:r>
            <w:r w:rsidRPr="006358D9">
              <w:rPr>
                <w:rFonts w:hint="eastAsia"/>
                <w:sz w:val="21"/>
              </w:rPr>
              <w:t>)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  <w:p w:rsidR="00C93A07" w:rsidRPr="006358D9" w:rsidRDefault="00C93A07" w:rsidP="006358D9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  <w:p w:rsidR="00551D2D" w:rsidRPr="006358D9" w:rsidRDefault="00551D2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lastRenderedPageBreak/>
              <w:t>开始曝光</w:t>
            </w:r>
          </w:p>
        </w:tc>
        <w:tc>
          <w:tcPr>
            <w:tcW w:w="3202" w:type="dxa"/>
            <w:vAlign w:val="center"/>
          </w:tcPr>
          <w:p w:rsidR="005575D3" w:rsidRPr="006358D9" w:rsidRDefault="00040C6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StartExpose</w:t>
            </w:r>
          </w:p>
        </w:tc>
        <w:tc>
          <w:tcPr>
            <w:tcW w:w="3035" w:type="dxa"/>
            <w:vAlign w:val="center"/>
          </w:tcPr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是否读取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序号（</w:t>
            </w:r>
            <w:r w:rsidRPr="006358D9">
              <w:rPr>
                <w:rFonts w:hint="eastAsia"/>
                <w:sz w:val="21"/>
              </w:rPr>
              <w:t>bool</w:t>
            </w:r>
            <w:r w:rsidRPr="006358D9">
              <w:rPr>
                <w:rFonts w:hint="eastAsia"/>
                <w:sz w:val="21"/>
              </w:rPr>
              <w:t>）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序号</w:t>
            </w:r>
            <w:r w:rsidR="00BF235F" w:rsidRPr="006358D9">
              <w:rPr>
                <w:rFonts w:hint="eastAsia"/>
                <w:sz w:val="21"/>
              </w:rPr>
              <w:t>（</w:t>
            </w:r>
            <w:r w:rsidR="00BF235F" w:rsidRPr="006358D9">
              <w:rPr>
                <w:rFonts w:hint="eastAsia"/>
                <w:sz w:val="21"/>
              </w:rPr>
              <w:t>int</w:t>
            </w:r>
            <w:r w:rsidR="00BF235F" w:rsidRPr="006358D9">
              <w:rPr>
                <w:rFonts w:hint="eastAsia"/>
                <w:sz w:val="21"/>
              </w:rPr>
              <w:t>）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序号从</w:t>
            </w: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开始，当无需读取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序号是，探测器按照自己的序号开始计数，拍摄完指定帧数即停止拍摄，当读取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序号标志位为</w:t>
            </w:r>
            <w:r w:rsidRPr="006358D9">
              <w:rPr>
                <w:rFonts w:hint="eastAsia"/>
                <w:sz w:val="21"/>
              </w:rPr>
              <w:t>true</w:t>
            </w:r>
            <w:r w:rsidRPr="006358D9">
              <w:rPr>
                <w:rFonts w:hint="eastAsia"/>
                <w:sz w:val="21"/>
              </w:rPr>
              <w:t>时，则探测器每次只拍摄一帧，读取</w:t>
            </w:r>
            <w:proofErr w:type="gramStart"/>
            <w:r w:rsidRPr="006358D9">
              <w:rPr>
                <w:rFonts w:hint="eastAsia"/>
                <w:sz w:val="21"/>
              </w:rPr>
              <w:t>参数中帧序号</w:t>
            </w:r>
            <w:proofErr w:type="gramEnd"/>
            <w:r w:rsidRPr="006358D9">
              <w:rPr>
                <w:rFonts w:hint="eastAsia"/>
                <w:sz w:val="21"/>
              </w:rPr>
              <w:t>为图像的帧序号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停止曝光</w:t>
            </w:r>
          </w:p>
        </w:tc>
        <w:tc>
          <w:tcPr>
            <w:tcW w:w="3202" w:type="dxa"/>
            <w:vAlign w:val="center"/>
          </w:tcPr>
          <w:p w:rsidR="005575D3" w:rsidRPr="006358D9" w:rsidRDefault="00040C6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StopExpose</w:t>
            </w:r>
          </w:p>
        </w:tc>
        <w:tc>
          <w:tcPr>
            <w:tcW w:w="303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color w:val="0000FF"/>
                <w:sz w:val="21"/>
              </w:rPr>
            </w:pPr>
            <w:r w:rsidRPr="006358D9">
              <w:rPr>
                <w:rFonts w:hint="eastAsia"/>
                <w:color w:val="0000FF"/>
                <w:sz w:val="21"/>
              </w:rPr>
              <w:t>终止曝光</w:t>
            </w:r>
          </w:p>
        </w:tc>
        <w:tc>
          <w:tcPr>
            <w:tcW w:w="3202" w:type="dxa"/>
            <w:vAlign w:val="center"/>
          </w:tcPr>
          <w:p w:rsidR="005575D3" w:rsidRPr="006358D9" w:rsidRDefault="00040C6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AbortExpose</w:t>
            </w:r>
          </w:p>
        </w:tc>
        <w:tc>
          <w:tcPr>
            <w:tcW w:w="303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设置增益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SetGain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增益模式</w:t>
            </w:r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增益档位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设置读出速度模式值</w:t>
            </w:r>
          </w:p>
        </w:tc>
        <w:tc>
          <w:tcPr>
            <w:tcW w:w="3202" w:type="dxa"/>
            <w:vAlign w:val="center"/>
          </w:tcPr>
          <w:p w:rsidR="005575D3" w:rsidRPr="006358D9" w:rsidRDefault="00040C6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SetReadoutSpeedMode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读出速度设置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设置转移速度模式值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SetTransferSpeed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设置转移速度模式值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设置</w:t>
            </w:r>
            <w:r w:rsidRPr="006358D9">
              <w:rPr>
                <w:rFonts w:hint="eastAsia"/>
                <w:sz w:val="21"/>
              </w:rPr>
              <w:t>BIN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SetBin</w:t>
            </w:r>
          </w:p>
        </w:tc>
        <w:tc>
          <w:tcPr>
            <w:tcW w:w="3035" w:type="dxa"/>
            <w:vAlign w:val="center"/>
          </w:tcPr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</w:t>
            </w:r>
            <w:r w:rsidRPr="006358D9">
              <w:rPr>
                <w:sz w:val="21"/>
              </w:rPr>
              <w:t>X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BINY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r w:rsidRPr="006358D9">
              <w:rPr>
                <w:rFonts w:hint="eastAsia"/>
                <w:sz w:val="21"/>
              </w:rPr>
              <w:t>BIN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r w:rsidRPr="006358D9">
              <w:rPr>
                <w:rFonts w:hint="eastAsia"/>
                <w:sz w:val="21"/>
              </w:rPr>
              <w:t>ROI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SetROI</w:t>
            </w:r>
          </w:p>
        </w:tc>
        <w:tc>
          <w:tcPr>
            <w:tcW w:w="3035" w:type="dxa"/>
            <w:vAlign w:val="center"/>
          </w:tcPr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StartX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StartY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ImageW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ImageH</w:t>
            </w:r>
            <w:r w:rsidRPr="006358D9">
              <w:rPr>
                <w:rFonts w:hint="eastAsia"/>
                <w:sz w:val="21"/>
              </w:rPr>
              <w:t>（</w:t>
            </w:r>
            <w:r w:rsidRPr="006358D9">
              <w:rPr>
                <w:rFonts w:hint="eastAsia"/>
                <w:sz w:val="21"/>
              </w:rPr>
              <w:t>int</w:t>
            </w:r>
            <w:r w:rsidRPr="006358D9">
              <w:rPr>
                <w:rFonts w:hint="eastAsia"/>
                <w:sz w:val="21"/>
              </w:rPr>
              <w:t>）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r w:rsidRPr="006358D9">
              <w:rPr>
                <w:rFonts w:hint="eastAsia"/>
                <w:sz w:val="21"/>
              </w:rPr>
              <w:t>ROI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设置快门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SetShutter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0:GlobalShutter</w:t>
            </w:r>
            <w:proofErr w:type="gramEnd"/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1:RollingShutter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SetFullFrame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</w:t>
            </w: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EM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SetEM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B</w:t>
            </w:r>
            <w:r w:rsidRPr="006358D9">
              <w:rPr>
                <w:rFonts w:hint="eastAsia"/>
                <w:sz w:val="21"/>
              </w:rPr>
              <w:t>ool</w:t>
            </w:r>
          </w:p>
          <w:p w:rsidR="00BF235F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V</w:t>
            </w:r>
            <w:r w:rsidRPr="006358D9">
              <w:rPr>
                <w:rFonts w:hint="eastAsia"/>
                <w:sz w:val="21"/>
              </w:rPr>
              <w:t>alue(int)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EM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CMOS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noise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filter</w:t>
            </w:r>
          </w:p>
        </w:tc>
        <w:tc>
          <w:tcPr>
            <w:tcW w:w="3202" w:type="dxa"/>
            <w:vAlign w:val="center"/>
          </w:tcPr>
          <w:p w:rsidR="005575D3" w:rsidRPr="006358D9" w:rsidRDefault="006C1ED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</w:t>
            </w:r>
            <w:r w:rsidR="00BF235F" w:rsidRPr="006358D9">
              <w:rPr>
                <w:rFonts w:hint="eastAsia"/>
                <w:sz w:val="21"/>
              </w:rPr>
              <w:t>CmosNF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B</w:t>
            </w:r>
            <w:r w:rsidRPr="006358D9">
              <w:rPr>
                <w:rFonts w:hint="eastAsia"/>
                <w:sz w:val="21"/>
              </w:rPr>
              <w:t>ool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CMOS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noise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filter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base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line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SetBaselineClame</w:t>
            </w:r>
          </w:p>
        </w:tc>
        <w:tc>
          <w:tcPr>
            <w:tcW w:w="3035" w:type="dxa"/>
            <w:vAlign w:val="center"/>
          </w:tcPr>
          <w:p w:rsidR="00BF235F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</w:t>
            </w:r>
            <w:r w:rsidR="00BF235F" w:rsidRPr="006358D9">
              <w:rPr>
                <w:sz w:val="21"/>
              </w:rPr>
              <w:t>ool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value</w:t>
            </w:r>
            <w:r w:rsidR="00BF235F" w:rsidRPr="006358D9">
              <w:rPr>
                <w:rFonts w:hint="eastAsia"/>
                <w:sz w:val="21"/>
              </w:rPr>
              <w:t>(int)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base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line</w:t>
            </w:r>
          </w:p>
        </w:tc>
      </w:tr>
      <w:tr w:rsidR="005575D3" w:rsidRPr="00340CDF" w:rsidTr="006358D9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over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scan</w:t>
            </w:r>
          </w:p>
        </w:tc>
        <w:tc>
          <w:tcPr>
            <w:tcW w:w="3202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SetOverScan</w:t>
            </w:r>
          </w:p>
        </w:tc>
        <w:tc>
          <w:tcPr>
            <w:tcW w:w="3035" w:type="dxa"/>
            <w:vAlign w:val="center"/>
          </w:tcPr>
          <w:p w:rsidR="005575D3" w:rsidRPr="006358D9" w:rsidRDefault="00BF23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2545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 xml:space="preserve">set </w:t>
            </w:r>
            <w:r w:rsidRPr="006358D9">
              <w:rPr>
                <w:rFonts w:hint="eastAsia"/>
                <w:sz w:val="21"/>
              </w:rPr>
              <w:t>over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scan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t>滤光片转轮属性及操作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455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EC4F61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d</w:t>
            </w:r>
          </w:p>
        </w:tc>
        <w:tc>
          <w:tcPr>
            <w:tcW w:w="3487" w:type="dxa"/>
            <w:vAlign w:val="center"/>
          </w:tcPr>
          <w:p w:rsidR="005575D3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EC4F61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char[8]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滤光片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EC4F61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3487" w:type="dxa"/>
            <w:vAlign w:val="center"/>
          </w:tcPr>
          <w:p w:rsidR="005575D3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Name</w:t>
            </w:r>
          </w:p>
        </w:tc>
        <w:tc>
          <w:tcPr>
            <w:tcW w:w="3487" w:type="dxa"/>
            <w:vAlign w:val="center"/>
          </w:tcPr>
          <w:p w:rsidR="005575D3" w:rsidRPr="006358D9" w:rsidRDefault="00EC4F61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char[48]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所属望远镜</w:t>
            </w:r>
          </w:p>
        </w:tc>
        <w:tc>
          <w:tcPr>
            <w:tcW w:w="3487" w:type="dxa"/>
            <w:vAlign w:val="center"/>
          </w:tcPr>
          <w:p w:rsidR="005575D3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插槽数目</w:t>
            </w:r>
          </w:p>
        </w:tc>
        <w:tc>
          <w:tcPr>
            <w:tcW w:w="3487" w:type="dxa"/>
            <w:vAlign w:val="center"/>
          </w:tcPr>
          <w:p w:rsidR="005575D3" w:rsidRPr="006358D9" w:rsidRDefault="00F60D0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numberOfFilter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插槽个数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滤光片类型</w:t>
            </w:r>
          </w:p>
        </w:tc>
        <w:tc>
          <w:tcPr>
            <w:tcW w:w="3487" w:type="dxa"/>
            <w:vAlign w:val="center"/>
          </w:tcPr>
          <w:p w:rsidR="005575D3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FilterSystem</w:t>
            </w:r>
          </w:p>
        </w:tc>
        <w:tc>
          <w:tcPr>
            <w:tcW w:w="3487" w:type="dxa"/>
            <w:vAlign w:val="center"/>
          </w:tcPr>
          <w:p w:rsidR="005575D3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Array INT(</w:t>
            </w:r>
            <w:r w:rsidRPr="00727607">
              <w:rPr>
                <w:rFonts w:hint="eastAsia"/>
                <w:color w:val="FF0000"/>
                <w:sz w:val="21"/>
              </w:rPr>
              <w:t>和插槽个数一致</w:t>
            </w:r>
            <w:r w:rsidRPr="00727607">
              <w:rPr>
                <w:rFonts w:hint="eastAsia"/>
                <w:color w:val="FF0000"/>
                <w:sz w:val="21"/>
              </w:rPr>
              <w:t>)</w:t>
            </w:r>
          </w:p>
        </w:tc>
        <w:tc>
          <w:tcPr>
            <w:tcW w:w="3487" w:type="dxa"/>
            <w:vAlign w:val="center"/>
          </w:tcPr>
          <w:p w:rsidR="00F60D04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proofErr w:type="gramStart"/>
            <w:r w:rsidRPr="00727607">
              <w:rPr>
                <w:rFonts w:hint="eastAsia"/>
                <w:color w:val="FF0000"/>
                <w:sz w:val="21"/>
              </w:rPr>
              <w:t>0:Johnshon</w:t>
            </w:r>
            <w:proofErr w:type="gramEnd"/>
            <w:r w:rsidRPr="00727607">
              <w:rPr>
                <w:rFonts w:hint="eastAsia"/>
                <w:color w:val="FF0000"/>
                <w:sz w:val="21"/>
              </w:rPr>
              <w:t>-Bessel</w:t>
            </w:r>
          </w:p>
          <w:p w:rsidR="00F60D04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proofErr w:type="gramStart"/>
            <w:r w:rsidRPr="00727607">
              <w:rPr>
                <w:rFonts w:hint="eastAsia"/>
                <w:color w:val="FF0000"/>
                <w:sz w:val="21"/>
              </w:rPr>
              <w:t>1:Sloan</w:t>
            </w:r>
            <w:proofErr w:type="gramEnd"/>
          </w:p>
          <w:p w:rsidR="00F60D04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2:</w:t>
            </w:r>
            <w:r w:rsidRPr="00727607">
              <w:rPr>
                <w:color w:val="FF0000"/>
                <w:sz w:val="21"/>
              </w:rPr>
              <w:t xml:space="preserve"> Strömgrem</w:t>
            </w:r>
          </w:p>
          <w:p w:rsidR="005575D3" w:rsidRPr="00727607" w:rsidRDefault="005575D3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lastRenderedPageBreak/>
              <w:t>滤光片名称</w:t>
            </w:r>
          </w:p>
        </w:tc>
        <w:tc>
          <w:tcPr>
            <w:tcW w:w="3487" w:type="dxa"/>
            <w:vAlign w:val="center"/>
          </w:tcPr>
          <w:p w:rsidR="005575D3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FilterName</w:t>
            </w:r>
          </w:p>
        </w:tc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color w:val="FF0000"/>
                <w:sz w:val="21"/>
              </w:rPr>
              <w:t>A</w:t>
            </w:r>
            <w:r w:rsidRPr="00727607">
              <w:rPr>
                <w:rFonts w:hint="eastAsia"/>
                <w:color w:val="FF0000"/>
                <w:sz w:val="21"/>
              </w:rPr>
              <w:t>rray</w:t>
            </w:r>
            <w:r w:rsidRPr="00727607">
              <w:rPr>
                <w:color w:val="FF0000"/>
                <w:sz w:val="21"/>
              </w:rPr>
              <w:t xml:space="preserve"> </w:t>
            </w:r>
            <w:r w:rsidR="00F60D04" w:rsidRPr="00727607">
              <w:rPr>
                <w:rFonts w:hint="eastAsia"/>
                <w:color w:val="FF0000"/>
                <w:sz w:val="21"/>
              </w:rPr>
              <w:t>Char[8](</w:t>
            </w:r>
            <w:r w:rsidR="00F60D04" w:rsidRPr="00727607">
              <w:rPr>
                <w:rFonts w:hint="eastAsia"/>
                <w:color w:val="FF0000"/>
                <w:sz w:val="21"/>
              </w:rPr>
              <w:t>和插槽个数一致</w:t>
            </w:r>
            <w:r w:rsidR="00F60D04" w:rsidRPr="00727607">
              <w:rPr>
                <w:rFonts w:hint="eastAsia"/>
                <w:color w:val="FF0000"/>
                <w:sz w:val="21"/>
              </w:rPr>
              <w:t>)</w:t>
            </w:r>
          </w:p>
        </w:tc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u/v/r/i...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滤光片焦距偏差值</w:t>
            </w:r>
          </w:p>
        </w:tc>
        <w:tc>
          <w:tcPr>
            <w:tcW w:w="3487" w:type="dxa"/>
            <w:vAlign w:val="center"/>
          </w:tcPr>
          <w:p w:rsidR="005575D3" w:rsidRPr="00727607" w:rsidRDefault="00F60D0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FilterFocusLengthCompensate</w:t>
            </w:r>
          </w:p>
        </w:tc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color w:val="FF0000"/>
                <w:sz w:val="21"/>
              </w:rPr>
              <w:t>A</w:t>
            </w:r>
            <w:r w:rsidRPr="00727607">
              <w:rPr>
                <w:rFonts w:hint="eastAsia"/>
                <w:color w:val="FF0000"/>
                <w:sz w:val="21"/>
              </w:rPr>
              <w:t>rray</w:t>
            </w:r>
            <w:r w:rsidRPr="00727607">
              <w:rPr>
                <w:color w:val="FF0000"/>
                <w:sz w:val="21"/>
              </w:rPr>
              <w:t xml:space="preserve"> </w:t>
            </w:r>
            <w:r w:rsidRPr="00727607">
              <w:rPr>
                <w:rFonts w:hint="eastAsia"/>
                <w:color w:val="FF0000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727607" w:rsidRDefault="006C45D4" w:rsidP="006358D9">
            <w:pPr>
              <w:spacing w:line="240" w:lineRule="auto"/>
              <w:ind w:firstLineChars="0" w:firstLine="0"/>
              <w:rPr>
                <w:color w:val="FF0000"/>
                <w:sz w:val="21"/>
              </w:rPr>
            </w:pPr>
            <w:r w:rsidRPr="00727607">
              <w:rPr>
                <w:rFonts w:hint="eastAsia"/>
                <w:color w:val="FF0000"/>
                <w:sz w:val="21"/>
              </w:rPr>
              <w:t>滤光片焦距偏差值</w:t>
            </w:r>
            <w:r w:rsidRPr="00727607">
              <w:rPr>
                <w:rFonts w:hint="eastAsia"/>
                <w:color w:val="FF0000"/>
                <w:sz w:val="21"/>
              </w:rPr>
              <w:t>um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插槽大小</w:t>
            </w:r>
            <w:r w:rsidRPr="006358D9">
              <w:rPr>
                <w:rFonts w:hint="eastAsia"/>
                <w:sz w:val="21"/>
              </w:rPr>
              <w:t xml:space="preserve"> x</w:t>
            </w:r>
            <w:r w:rsidRPr="006358D9">
              <w:rPr>
                <w:sz w:val="21"/>
              </w:rPr>
              <w:t>,y,z,</w:t>
            </w:r>
          </w:p>
        </w:tc>
        <w:tc>
          <w:tcPr>
            <w:tcW w:w="3487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FilterSize</w:t>
            </w:r>
          </w:p>
        </w:tc>
        <w:tc>
          <w:tcPr>
            <w:tcW w:w="3487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="006C45D4" w:rsidRPr="006358D9">
              <w:rPr>
                <w:rFonts w:hint="eastAsia"/>
                <w:sz w:val="21"/>
              </w:rPr>
              <w:t>nt</w:t>
            </w:r>
            <w:r w:rsidRPr="006358D9">
              <w:rPr>
                <w:rFonts w:hint="eastAsia"/>
                <w:sz w:val="21"/>
              </w:rPr>
              <w:t>[3]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tabs>
                <w:tab w:val="left" w:pos="748"/>
              </w:tabs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插槽尺寸</w:t>
            </w:r>
            <w:r w:rsidR="0032581E" w:rsidRPr="006358D9">
              <w:rPr>
                <w:rFonts w:hint="eastAsia"/>
                <w:sz w:val="21"/>
              </w:rPr>
              <w:t>,</w:t>
            </w:r>
            <w:r w:rsidR="0032581E" w:rsidRPr="006358D9">
              <w:rPr>
                <w:rFonts w:hint="eastAsia"/>
                <w:sz w:val="21"/>
              </w:rPr>
              <w:t>单位</w:t>
            </w:r>
            <w:r w:rsidR="0032581E" w:rsidRPr="006358D9">
              <w:rPr>
                <w:rFonts w:hint="eastAsia"/>
                <w:sz w:val="21"/>
              </w:rPr>
              <w:t>mm</w:t>
            </w:r>
            <w:r w:rsidRPr="006358D9">
              <w:rPr>
                <w:rFonts w:hint="eastAsia"/>
                <w:sz w:val="21"/>
              </w:rPr>
              <w:tab/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形状</w:t>
            </w:r>
          </w:p>
        </w:tc>
        <w:tc>
          <w:tcPr>
            <w:tcW w:w="3487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FilterShape</w:t>
            </w:r>
          </w:p>
        </w:tc>
        <w:tc>
          <w:tcPr>
            <w:tcW w:w="3487" w:type="dxa"/>
            <w:vAlign w:val="center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</w:t>
            </w:r>
          </w:p>
        </w:tc>
        <w:tc>
          <w:tcPr>
            <w:tcW w:w="3487" w:type="dxa"/>
            <w:vAlign w:val="center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0:</w:t>
            </w:r>
            <w:r w:rsidR="006C45D4" w:rsidRPr="006358D9">
              <w:rPr>
                <w:rFonts w:hint="eastAsia"/>
                <w:sz w:val="21"/>
              </w:rPr>
              <w:t>圆形</w:t>
            </w:r>
          </w:p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1:</w:t>
            </w:r>
            <w:r w:rsidRPr="006358D9">
              <w:rPr>
                <w:rFonts w:hint="eastAsia"/>
                <w:sz w:val="21"/>
              </w:rPr>
              <w:t>矩形</w:t>
            </w: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设置滤光片位置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canSetFilterPosition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canConnect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canFindHome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</w:t>
            </w:r>
            <w:r w:rsidR="00340CDF" w:rsidRPr="006358D9">
              <w:rPr>
                <w:rFonts w:hint="eastAsia"/>
                <w:sz w:val="21"/>
              </w:rPr>
              <w:t>文件</w:t>
            </w:r>
          </w:p>
        </w:tc>
        <w:tc>
          <w:tcPr>
            <w:tcW w:w="3487" w:type="dxa"/>
            <w:vAlign w:val="center"/>
          </w:tcPr>
          <w:p w:rsidR="00340CDF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属性修改时间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40CDF" w:rsidRPr="00340CDF" w:rsidTr="006358D9"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340CDF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Chars="0" w:firstLine="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1417"/>
        <w:gridCol w:w="7574"/>
      </w:tblGrid>
      <w:tr w:rsidR="005575D3" w:rsidRPr="00340CDF" w:rsidTr="009D6321">
        <w:trPr>
          <w:trHeight w:val="431"/>
        </w:trPr>
        <w:tc>
          <w:tcPr>
            <w:tcW w:w="2518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243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141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7574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时间戳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141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long int</w:t>
            </w:r>
          </w:p>
        </w:tc>
        <w:tc>
          <w:tcPr>
            <w:tcW w:w="7574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当前插槽位置索引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curFilterPosition</w:t>
            </w:r>
          </w:p>
        </w:tc>
        <w:tc>
          <w:tcPr>
            <w:tcW w:w="1417" w:type="dxa"/>
            <w:vAlign w:val="center"/>
          </w:tcPr>
          <w:p w:rsidR="005575D3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插槽位置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目标插槽位置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targetFilterPosition</w:t>
            </w:r>
          </w:p>
        </w:tc>
        <w:tc>
          <w:tcPr>
            <w:tcW w:w="1417" w:type="dxa"/>
            <w:vAlign w:val="center"/>
          </w:tcPr>
          <w:p w:rsidR="005575D3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插槽位置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是否找零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bHomed</w:t>
            </w:r>
          </w:p>
        </w:tc>
        <w:tc>
          <w:tcPr>
            <w:tcW w:w="141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7574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当前状态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curStatus</w:t>
            </w:r>
          </w:p>
        </w:tc>
        <w:tc>
          <w:tcPr>
            <w:tcW w:w="1417" w:type="dxa"/>
            <w:vAlign w:val="center"/>
          </w:tcPr>
          <w:p w:rsidR="005575D3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072EF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离线</w:t>
            </w:r>
            <w:r w:rsidR="006C45D4" w:rsidRPr="006358D9">
              <w:rPr>
                <w:rFonts w:hint="eastAsia"/>
                <w:sz w:val="21"/>
              </w:rPr>
              <w:t>(Disconnect)</w:t>
            </w:r>
            <w:r w:rsidR="006C45D4" w:rsidRPr="006358D9">
              <w:rPr>
                <w:rFonts w:hint="eastAsia"/>
                <w:sz w:val="21"/>
              </w:rPr>
              <w:t>：伺服系统与控制系统未连接</w:t>
            </w:r>
            <w:r w:rsidR="006C45D4"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连接中</w:t>
            </w:r>
            <w:r w:rsidRPr="006358D9">
              <w:rPr>
                <w:rFonts w:hint="eastAsia"/>
                <w:sz w:val="21"/>
              </w:rPr>
              <w:t>(Connecting)</w:t>
            </w:r>
            <w:r w:rsidRPr="006358D9">
              <w:rPr>
                <w:rFonts w:hint="eastAsia"/>
                <w:sz w:val="21"/>
              </w:rPr>
              <w:t>：控制系统与滤光片伺服系统进行连接的过程中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="00072EF4" w:rsidRPr="006358D9">
              <w:rPr>
                <w:sz w:val="21"/>
              </w:rPr>
              <w:t>3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断开中</w:t>
            </w:r>
            <w:r w:rsidRPr="006358D9">
              <w:rPr>
                <w:rFonts w:hint="eastAsia"/>
                <w:sz w:val="21"/>
              </w:rPr>
              <w:t>(Disconnecting)</w:t>
            </w:r>
            <w:r w:rsidRPr="006358D9">
              <w:rPr>
                <w:rFonts w:hint="eastAsia"/>
                <w:sz w:val="21"/>
              </w:rPr>
              <w:t>：控制系统与滤光片伺服系统断开连接的过程中</w:t>
            </w:r>
            <w:r w:rsidRPr="006358D9">
              <w:rPr>
                <w:rFonts w:hint="eastAsia"/>
                <w:sz w:val="21"/>
              </w:rPr>
              <w:tab/>
              <w:t xml:space="preserve"> </w:t>
            </w:r>
          </w:p>
          <w:p w:rsidR="005575D3" w:rsidRPr="006358D9" w:rsidRDefault="00072EF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4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停止中</w:t>
            </w:r>
            <w:r w:rsidR="006C45D4" w:rsidRPr="006358D9">
              <w:rPr>
                <w:sz w:val="21"/>
              </w:rPr>
              <w:t>(Freezing)</w:t>
            </w:r>
            <w:r w:rsidR="006C45D4" w:rsidRPr="006358D9">
              <w:rPr>
                <w:rFonts w:hint="eastAsia"/>
                <w:sz w:val="21"/>
              </w:rPr>
              <w:t>：速度降为</w:t>
            </w:r>
            <w:r w:rsidR="006C45D4" w:rsidRPr="006358D9">
              <w:rPr>
                <w:rFonts w:hint="eastAsia"/>
                <w:sz w:val="21"/>
              </w:rPr>
              <w:t>0</w:t>
            </w:r>
            <w:r w:rsidR="006C45D4" w:rsidRPr="006358D9">
              <w:rPr>
                <w:rFonts w:hint="eastAsia"/>
                <w:sz w:val="21"/>
              </w:rPr>
              <w:t>的过程中</w:t>
            </w:r>
          </w:p>
          <w:p w:rsidR="005575D3" w:rsidRPr="006358D9" w:rsidRDefault="00072EF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5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ab/>
            </w:r>
            <w:r w:rsidR="006C45D4" w:rsidRPr="006358D9">
              <w:rPr>
                <w:rFonts w:hint="eastAsia"/>
                <w:sz w:val="21"/>
              </w:rPr>
              <w:t>停止</w:t>
            </w:r>
            <w:r w:rsidR="006C45D4" w:rsidRPr="006358D9">
              <w:rPr>
                <w:sz w:val="21"/>
              </w:rPr>
              <w:t>(Freezed)</w:t>
            </w:r>
            <w:r w:rsidR="006C45D4" w:rsidRPr="006358D9">
              <w:rPr>
                <w:rFonts w:hint="eastAsia"/>
                <w:sz w:val="21"/>
              </w:rPr>
              <w:t>：静止不动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6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转动中（</w:t>
            </w:r>
            <w:r w:rsidRPr="006358D9">
              <w:rPr>
                <w:rFonts w:hint="eastAsia"/>
                <w:sz w:val="21"/>
              </w:rPr>
              <w:t>Slewing</w:t>
            </w:r>
            <w:r w:rsidRPr="006358D9">
              <w:rPr>
                <w:rFonts w:hint="eastAsia"/>
                <w:sz w:val="21"/>
              </w:rPr>
              <w:t>）：滤光片在转动的过程中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7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转动到位（</w:t>
            </w:r>
            <w:r w:rsidRPr="006358D9">
              <w:rPr>
                <w:rFonts w:hint="eastAsia"/>
                <w:sz w:val="21"/>
              </w:rPr>
              <w:t>Slewed</w:t>
            </w:r>
            <w:r w:rsidRPr="006358D9">
              <w:rPr>
                <w:rFonts w:hint="eastAsia"/>
                <w:sz w:val="21"/>
              </w:rPr>
              <w:t>）：滤光片转动到位的过程中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8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未找零（</w:t>
            </w:r>
            <w:r w:rsidRPr="006358D9">
              <w:rPr>
                <w:rFonts w:hint="eastAsia"/>
                <w:sz w:val="21"/>
              </w:rPr>
              <w:t>NotFindHome</w:t>
            </w:r>
            <w:r w:rsidRPr="006358D9">
              <w:rPr>
                <w:rFonts w:hint="eastAsia"/>
                <w:sz w:val="21"/>
              </w:rPr>
              <w:t>）：滤光片静止不动，找零标志为否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9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找零中</w:t>
            </w:r>
            <w:r w:rsidRPr="006358D9">
              <w:rPr>
                <w:sz w:val="21"/>
              </w:rPr>
              <w:t>(Homing)</w:t>
            </w:r>
            <w:r w:rsidRPr="006358D9">
              <w:rPr>
                <w:rFonts w:hint="eastAsia"/>
                <w:sz w:val="21"/>
              </w:rPr>
              <w:t>：滤光片在找零的过程中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10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急停中</w:t>
            </w:r>
            <w:r w:rsidRPr="006358D9">
              <w:rPr>
                <w:sz w:val="21"/>
              </w:rPr>
              <w:t>(Emergencying)</w:t>
            </w:r>
            <w:r w:rsidRPr="006358D9">
              <w:rPr>
                <w:rFonts w:hint="eastAsia"/>
                <w:sz w:val="21"/>
              </w:rPr>
              <w:t>:</w:t>
            </w:r>
            <w:r w:rsidRPr="006358D9">
              <w:rPr>
                <w:rFonts w:hint="eastAsia"/>
                <w:sz w:val="21"/>
              </w:rPr>
              <w:t>滤光片在接收驱动掉电指令后停止的过程中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11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急停</w:t>
            </w:r>
            <w:r w:rsidRPr="006358D9">
              <w:rPr>
                <w:sz w:val="21"/>
              </w:rPr>
              <w:t>(Emergency)</w:t>
            </w:r>
            <w:r w:rsidRPr="006358D9">
              <w:rPr>
                <w:rFonts w:hint="eastAsia"/>
                <w:sz w:val="21"/>
              </w:rPr>
              <w:t>：滤光片驱动掉电，静止的状态</w:t>
            </w:r>
          </w:p>
        </w:tc>
      </w:tr>
      <w:tr w:rsidR="005575D3" w:rsidRPr="00340CDF" w:rsidTr="00B76CF6">
        <w:tc>
          <w:tcPr>
            <w:tcW w:w="2518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错误标识</w:t>
            </w:r>
          </w:p>
        </w:tc>
        <w:tc>
          <w:tcPr>
            <w:tcW w:w="2439" w:type="dxa"/>
            <w:vAlign w:val="center"/>
          </w:tcPr>
          <w:p w:rsidR="005575D3" w:rsidRPr="006358D9" w:rsidRDefault="0032581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ErrorStatus</w:t>
            </w:r>
          </w:p>
        </w:tc>
        <w:tc>
          <w:tcPr>
            <w:tcW w:w="1417" w:type="dxa"/>
            <w:vAlign w:val="center"/>
          </w:tcPr>
          <w:p w:rsidR="005575D3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B76C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Normal:</w:t>
            </w:r>
          </w:p>
          <w:p w:rsidR="005575D3" w:rsidRPr="006358D9" w:rsidRDefault="00B76C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Warn:</w:t>
            </w:r>
          </w:p>
          <w:p w:rsidR="005575D3" w:rsidRPr="006358D9" w:rsidRDefault="00B76C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Error:</w:t>
            </w:r>
          </w:p>
        </w:tc>
      </w:tr>
      <w:tr w:rsidR="009D6321" w:rsidRPr="00340CDF" w:rsidTr="00B76CF6">
        <w:tc>
          <w:tcPr>
            <w:tcW w:w="2518" w:type="dxa"/>
            <w:vAlign w:val="center"/>
          </w:tcPr>
          <w:p w:rsidR="009D6321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错误和异常数目</w:t>
            </w:r>
          </w:p>
        </w:tc>
        <w:tc>
          <w:tcPr>
            <w:tcW w:w="2439" w:type="dxa"/>
            <w:vAlign w:val="center"/>
          </w:tcPr>
          <w:p w:rsidR="009D6321" w:rsidRPr="006358D9" w:rsidRDefault="009D632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ErrorCount</w:t>
            </w:r>
          </w:p>
        </w:tc>
        <w:tc>
          <w:tcPr>
            <w:tcW w:w="1417" w:type="dxa"/>
            <w:vAlign w:val="center"/>
          </w:tcPr>
          <w:p w:rsidR="009D6321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int</w:t>
            </w:r>
          </w:p>
        </w:tc>
        <w:tc>
          <w:tcPr>
            <w:tcW w:w="7574" w:type="dxa"/>
            <w:vAlign w:val="center"/>
          </w:tcPr>
          <w:p w:rsidR="009D6321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0-255</w:t>
            </w:r>
          </w:p>
        </w:tc>
      </w:tr>
      <w:tr w:rsidR="00AB3CFD" w:rsidRPr="00340CDF" w:rsidTr="00B76CF6">
        <w:tc>
          <w:tcPr>
            <w:tcW w:w="2518" w:type="dxa"/>
            <w:vAlign w:val="center"/>
          </w:tcPr>
          <w:p w:rsidR="00AB3CFD" w:rsidRPr="006358D9" w:rsidRDefault="00AB3CF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错误类型</w:t>
            </w:r>
          </w:p>
        </w:tc>
        <w:tc>
          <w:tcPr>
            <w:tcW w:w="2439" w:type="dxa"/>
            <w:vAlign w:val="center"/>
          </w:tcPr>
          <w:p w:rsidR="00AB3CFD" w:rsidRPr="006358D9" w:rsidRDefault="00AB3CF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ErrorType</w:t>
            </w:r>
          </w:p>
        </w:tc>
        <w:tc>
          <w:tcPr>
            <w:tcW w:w="1417" w:type="dxa"/>
            <w:vAlign w:val="center"/>
          </w:tcPr>
          <w:p w:rsidR="00AB3CFD" w:rsidRPr="006358D9" w:rsidRDefault="00AB3CF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</w:t>
            </w:r>
          </w:p>
        </w:tc>
        <w:tc>
          <w:tcPr>
            <w:tcW w:w="7574" w:type="dxa"/>
            <w:vAlign w:val="center"/>
          </w:tcPr>
          <w:p w:rsidR="00AB3CFD" w:rsidRPr="006358D9" w:rsidRDefault="00AB3CF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待定义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575D3" w:rsidRPr="00340CDF">
        <w:trPr>
          <w:trHeight w:val="439"/>
        </w:trPr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Connect</w:t>
            </w: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>rue:</w:t>
            </w:r>
            <w:r w:rsidRPr="006358D9">
              <w:rPr>
                <w:rFonts w:hint="eastAsia"/>
                <w:sz w:val="21"/>
              </w:rPr>
              <w:t>连接</w:t>
            </w:r>
          </w:p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Flase:</w:t>
            </w:r>
            <w:r w:rsidRPr="006358D9">
              <w:rPr>
                <w:rFonts w:hint="eastAsia"/>
                <w:sz w:val="21"/>
              </w:rPr>
              <w:t>断开</w:t>
            </w: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设置滤光片位置</w:t>
            </w:r>
          </w:p>
        </w:tc>
        <w:tc>
          <w:tcPr>
            <w:tcW w:w="2789" w:type="dxa"/>
            <w:vAlign w:val="center"/>
          </w:tcPr>
          <w:p w:rsidR="00DE5D25" w:rsidRPr="006358D9" w:rsidRDefault="00CB007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</w:t>
            </w:r>
            <w:r w:rsidR="00DE5D25" w:rsidRPr="006358D9">
              <w:rPr>
                <w:rFonts w:hint="eastAsia"/>
                <w:sz w:val="21"/>
              </w:rPr>
              <w:t>etFilterPosition</w:t>
            </w: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滤光片插槽索引</w:t>
            </w: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设置滤光片位置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</w:t>
            </w:r>
          </w:p>
        </w:tc>
        <w:tc>
          <w:tcPr>
            <w:tcW w:w="2789" w:type="dxa"/>
            <w:vAlign w:val="center"/>
          </w:tcPr>
          <w:p w:rsidR="00DE5D25" w:rsidRPr="006358D9" w:rsidRDefault="00CB007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</w:t>
            </w:r>
            <w:r w:rsidR="00DE5D25" w:rsidRPr="006358D9">
              <w:rPr>
                <w:rFonts w:hint="eastAsia"/>
                <w:sz w:val="21"/>
              </w:rPr>
              <w:t>indHome</w:t>
            </w: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t>随动式圆顶属性及操作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468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名称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Name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</w:t>
            </w:r>
            <w:r w:rsidRPr="006358D9">
              <w:rPr>
                <w:rFonts w:hint="eastAsia"/>
                <w:sz w:val="21"/>
              </w:rPr>
              <w:t>har[10]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圆顶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</w:t>
            </w:r>
            <w:r w:rsidRPr="006358D9">
              <w:rPr>
                <w:rFonts w:hint="eastAsia"/>
                <w:sz w:val="21"/>
              </w:rPr>
              <w:t>har[20]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IP</w:t>
            </w:r>
            <w:r w:rsidRPr="006358D9">
              <w:rPr>
                <w:rFonts w:hint="eastAsia"/>
                <w:sz w:val="21"/>
              </w:rPr>
              <w:t>地址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所属望远镜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</w:tcPr>
          <w:p w:rsidR="005575D3" w:rsidRPr="006358D9" w:rsidRDefault="00340CD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</w:t>
            </w:r>
            <w:r w:rsidRPr="006358D9">
              <w:rPr>
                <w:rFonts w:hint="eastAsia"/>
                <w:sz w:val="21"/>
              </w:rPr>
              <w:t>har[20]</w:t>
            </w:r>
          </w:p>
        </w:tc>
        <w:tc>
          <w:tcPr>
            <w:tcW w:w="3487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类型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DomeType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0:</w:t>
            </w:r>
            <w:r w:rsidRPr="006358D9">
              <w:rPr>
                <w:rFonts w:hint="eastAsia"/>
                <w:sz w:val="21"/>
              </w:rPr>
              <w:t>半球</w:t>
            </w:r>
          </w:p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1:</w:t>
            </w:r>
            <w:r w:rsidRPr="006358D9">
              <w:rPr>
                <w:rFonts w:hint="eastAsia"/>
                <w:sz w:val="21"/>
              </w:rPr>
              <w:t>超半球</w:t>
            </w: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是否具备风帘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HasShade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最大转动速度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MaxSpeed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最大速度值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度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秒</w:t>
            </w: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大小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Diameter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圆顶尺寸</w:t>
            </w: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设置目标方位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canSetDomePositin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设置风</w:t>
            </w:r>
            <w:proofErr w:type="gramStart"/>
            <w:r w:rsidRPr="006358D9">
              <w:rPr>
                <w:rFonts w:hint="eastAsia"/>
                <w:sz w:val="21"/>
              </w:rPr>
              <w:t>帘位置</w:t>
            </w:r>
            <w:proofErr w:type="gramEnd"/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canSetShadePosition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设置转动速度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canSetRotateSpeed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停止运动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canStop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打开天窗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canOpenShutter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控制风</w:t>
            </w:r>
            <w:proofErr w:type="gramStart"/>
            <w:r w:rsidRPr="006358D9">
              <w:rPr>
                <w:rFonts w:hint="eastAsia"/>
                <w:sz w:val="21"/>
              </w:rPr>
              <w:t>帘运动</w:t>
            </w:r>
            <w:proofErr w:type="gramEnd"/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canSetShadeSpeed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</w:t>
            </w:r>
            <w:r w:rsidRPr="006358D9">
              <w:rPr>
                <w:sz w:val="21"/>
              </w:rPr>
              <w:t>C</w:t>
            </w:r>
            <w:r w:rsidRPr="006358D9">
              <w:rPr>
                <w:rFonts w:hint="eastAsia"/>
                <w:sz w:val="21"/>
              </w:rPr>
              <w:t>onnect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说明文件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属性修改时间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7607" w:rsidRPr="00340CDF"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727607" w:rsidRPr="006358D9" w:rsidRDefault="00727607" w:rsidP="007276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518"/>
        <w:gridCol w:w="3006"/>
        <w:gridCol w:w="1559"/>
        <w:gridCol w:w="6865"/>
      </w:tblGrid>
      <w:tr w:rsidR="005575D3" w:rsidRPr="00340CDF" w:rsidTr="00877025">
        <w:trPr>
          <w:trHeight w:val="439"/>
        </w:trPr>
        <w:tc>
          <w:tcPr>
            <w:tcW w:w="2518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3006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155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686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天窗状态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shutterStatus</w:t>
            </w:r>
          </w:p>
        </w:tc>
        <w:tc>
          <w:tcPr>
            <w:tcW w:w="1559" w:type="dxa"/>
            <w:vAlign w:val="center"/>
          </w:tcPr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short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开</w:t>
            </w:r>
          </w:p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关</w:t>
            </w:r>
          </w:p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正在开</w:t>
            </w:r>
          </w:p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4</w:t>
            </w:r>
            <w:r w:rsidR="00072EF4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正在关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风</w:t>
            </w:r>
            <w:proofErr w:type="gramStart"/>
            <w:r w:rsidRPr="006358D9">
              <w:rPr>
                <w:rFonts w:hint="eastAsia"/>
                <w:sz w:val="21"/>
              </w:rPr>
              <w:t>帘状态</w:t>
            </w:r>
            <w:proofErr w:type="gramEnd"/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shadeStatus</w:t>
            </w:r>
          </w:p>
        </w:tc>
        <w:tc>
          <w:tcPr>
            <w:tcW w:w="1559" w:type="dxa"/>
            <w:vAlign w:val="center"/>
          </w:tcPr>
          <w:p w:rsidR="00AD648D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pStyle w:val="a8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运动中</w:t>
            </w:r>
          </w:p>
          <w:p w:rsidR="00AD648D" w:rsidRPr="006358D9" w:rsidRDefault="00AD648D" w:rsidP="006358D9">
            <w:pPr>
              <w:pStyle w:val="a8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到位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当前方位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curDomePosition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0-360</w:t>
            </w:r>
            <w:r w:rsidRPr="006358D9">
              <w:rPr>
                <w:rFonts w:hint="eastAsia"/>
                <w:sz w:val="21"/>
              </w:rPr>
              <w:t>°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天窗打开百分比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curShutterPosition</w:t>
            </w:r>
          </w:p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0-100%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风</w:t>
            </w:r>
            <w:proofErr w:type="gramStart"/>
            <w:r w:rsidRPr="006358D9">
              <w:rPr>
                <w:rFonts w:hint="eastAsia"/>
                <w:sz w:val="21"/>
              </w:rPr>
              <w:t>帘位置</w:t>
            </w:r>
            <w:proofErr w:type="gramEnd"/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curShadePosition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D</w:t>
            </w:r>
            <w:r w:rsidRPr="006358D9">
              <w:rPr>
                <w:rFonts w:hint="eastAsia"/>
                <w:sz w:val="21"/>
              </w:rPr>
              <w:t>ouble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0-90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目标方位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targetDomePosition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0-360</w:t>
            </w:r>
            <w:r w:rsidRPr="006358D9">
              <w:rPr>
                <w:rFonts w:hint="eastAsia"/>
                <w:sz w:val="21"/>
              </w:rPr>
              <w:t>°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目标天窗状态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targetShutterPosition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0:</w:t>
            </w:r>
            <w:r w:rsidRPr="006358D9">
              <w:rPr>
                <w:rFonts w:hint="eastAsia"/>
                <w:sz w:val="21"/>
              </w:rPr>
              <w:t>关闭</w:t>
            </w:r>
          </w:p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1:</w:t>
            </w:r>
            <w:r w:rsidRPr="006358D9">
              <w:rPr>
                <w:rFonts w:hint="eastAsia"/>
                <w:sz w:val="21"/>
              </w:rPr>
              <w:t>打开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目标风</w:t>
            </w:r>
            <w:proofErr w:type="gramStart"/>
            <w:r w:rsidRPr="006358D9">
              <w:rPr>
                <w:rFonts w:hint="eastAsia"/>
                <w:sz w:val="21"/>
              </w:rPr>
              <w:t>帘位置</w:t>
            </w:r>
            <w:proofErr w:type="gramEnd"/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targetShadePosition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0-90</w:t>
            </w:r>
          </w:p>
        </w:tc>
      </w:tr>
      <w:tr w:rsidR="00877025" w:rsidRPr="00340CDF" w:rsidTr="00072EF4">
        <w:tc>
          <w:tcPr>
            <w:tcW w:w="2518" w:type="dxa"/>
            <w:vAlign w:val="center"/>
          </w:tcPr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当前状态</w:t>
            </w:r>
          </w:p>
        </w:tc>
        <w:tc>
          <w:tcPr>
            <w:tcW w:w="3006" w:type="dxa"/>
            <w:vAlign w:val="center"/>
          </w:tcPr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curStatus</w:t>
            </w:r>
          </w:p>
        </w:tc>
        <w:tc>
          <w:tcPr>
            <w:tcW w:w="1559" w:type="dxa"/>
            <w:vAlign w:val="center"/>
          </w:tcPr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6865" w:type="dxa"/>
            <w:vAlign w:val="center"/>
          </w:tcPr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、离线</w:t>
            </w:r>
            <w:r w:rsidRPr="006358D9">
              <w:rPr>
                <w:rFonts w:hint="eastAsia"/>
                <w:sz w:val="21"/>
              </w:rPr>
              <w:t>(Disconnect)</w:t>
            </w:r>
            <w:r w:rsidRPr="006358D9">
              <w:rPr>
                <w:rFonts w:hint="eastAsia"/>
                <w:sz w:val="21"/>
              </w:rPr>
              <w:t>：圆顶伺服系统与控制系统未连接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、连接中</w:t>
            </w:r>
            <w:r w:rsidRPr="006358D9">
              <w:rPr>
                <w:rFonts w:hint="eastAsia"/>
                <w:sz w:val="21"/>
              </w:rPr>
              <w:t>(Connecting)</w:t>
            </w:r>
            <w:r w:rsidRPr="006358D9">
              <w:rPr>
                <w:rFonts w:hint="eastAsia"/>
                <w:sz w:val="21"/>
              </w:rPr>
              <w:t>：控制系统与圆顶伺服系统进行连接的过程中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ab/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、</w:t>
            </w:r>
            <w:r w:rsidRPr="006358D9">
              <w:rPr>
                <w:rFonts w:hint="eastAsia"/>
                <w:sz w:val="21"/>
              </w:rPr>
              <w:tab/>
            </w:r>
            <w:r w:rsidRPr="006358D9">
              <w:rPr>
                <w:rFonts w:hint="eastAsia"/>
                <w:sz w:val="21"/>
              </w:rPr>
              <w:t>断开中</w:t>
            </w:r>
            <w:r w:rsidRPr="006358D9">
              <w:rPr>
                <w:rFonts w:hint="eastAsia"/>
                <w:sz w:val="21"/>
              </w:rPr>
              <w:t>(Disconnecting)</w:t>
            </w:r>
            <w:r w:rsidRPr="006358D9">
              <w:rPr>
                <w:rFonts w:hint="eastAsia"/>
                <w:sz w:val="21"/>
              </w:rPr>
              <w:t>：控制系统与圆顶伺服系统断开连接的过程中</w:t>
            </w:r>
            <w:r w:rsidRPr="006358D9">
              <w:rPr>
                <w:rFonts w:hint="eastAsia"/>
                <w:sz w:val="21"/>
              </w:rPr>
              <w:tab/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4</w:t>
            </w:r>
            <w:r w:rsidRPr="006358D9">
              <w:rPr>
                <w:rFonts w:hint="eastAsia"/>
                <w:sz w:val="21"/>
              </w:rPr>
              <w:t>、停止中</w:t>
            </w:r>
            <w:r w:rsidRPr="006358D9">
              <w:rPr>
                <w:sz w:val="21"/>
              </w:rPr>
              <w:t>(Freezing)</w:t>
            </w:r>
            <w:r w:rsidRPr="006358D9">
              <w:rPr>
                <w:rFonts w:hint="eastAsia"/>
                <w:sz w:val="21"/>
              </w:rPr>
              <w:t>：速度降为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的过程中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5</w:t>
            </w:r>
            <w:r w:rsidRPr="006358D9">
              <w:rPr>
                <w:rFonts w:hint="eastAsia"/>
                <w:sz w:val="21"/>
              </w:rPr>
              <w:t>、停止</w:t>
            </w:r>
            <w:r w:rsidRPr="006358D9">
              <w:rPr>
                <w:sz w:val="21"/>
              </w:rPr>
              <w:t>(Freezed)</w:t>
            </w:r>
            <w:r w:rsidRPr="006358D9">
              <w:rPr>
                <w:rFonts w:hint="eastAsia"/>
                <w:sz w:val="21"/>
              </w:rPr>
              <w:t>：静止不动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6</w:t>
            </w:r>
            <w:r w:rsidRPr="006358D9">
              <w:rPr>
                <w:rFonts w:hint="eastAsia"/>
                <w:sz w:val="21"/>
              </w:rPr>
              <w:t>、</w:t>
            </w:r>
            <w:r w:rsidRPr="006358D9">
              <w:rPr>
                <w:rFonts w:hint="eastAsia"/>
                <w:sz w:val="21"/>
              </w:rPr>
              <w:tab/>
            </w:r>
            <w:r w:rsidRPr="006358D9">
              <w:rPr>
                <w:rFonts w:hint="eastAsia"/>
                <w:sz w:val="21"/>
              </w:rPr>
              <w:t>复位中</w:t>
            </w:r>
            <w:r w:rsidRPr="006358D9">
              <w:rPr>
                <w:sz w:val="21"/>
              </w:rPr>
              <w:t>(Parking)</w:t>
            </w:r>
            <w:r w:rsidRPr="006358D9">
              <w:rPr>
                <w:rFonts w:hint="eastAsia"/>
                <w:sz w:val="21"/>
              </w:rPr>
              <w:t>：复位的过程中（特殊的指向过程）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7</w:t>
            </w:r>
            <w:r w:rsidRPr="006358D9">
              <w:rPr>
                <w:rFonts w:hint="eastAsia"/>
                <w:sz w:val="21"/>
              </w:rPr>
              <w:t>、</w:t>
            </w:r>
            <w:r w:rsidRPr="006358D9">
              <w:rPr>
                <w:rFonts w:hint="eastAsia"/>
                <w:sz w:val="21"/>
              </w:rPr>
              <w:tab/>
            </w:r>
            <w:r w:rsidRPr="006358D9">
              <w:rPr>
                <w:rFonts w:hint="eastAsia"/>
                <w:sz w:val="21"/>
              </w:rPr>
              <w:t>复位</w:t>
            </w:r>
            <w:r w:rsidRPr="006358D9">
              <w:rPr>
                <w:sz w:val="21"/>
              </w:rPr>
              <w:t>(Parked)</w:t>
            </w:r>
            <w:r w:rsidRPr="006358D9">
              <w:rPr>
                <w:rFonts w:hint="eastAsia"/>
                <w:sz w:val="21"/>
              </w:rPr>
              <w:t>：停在复位位置的状态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8</w:t>
            </w:r>
            <w:r w:rsidRPr="006358D9">
              <w:rPr>
                <w:rFonts w:hint="eastAsia"/>
                <w:sz w:val="21"/>
              </w:rPr>
              <w:t>、指向中</w:t>
            </w:r>
            <w:r w:rsidRPr="006358D9">
              <w:rPr>
                <w:sz w:val="21"/>
              </w:rPr>
              <w:t>(Slewing)</w:t>
            </w:r>
            <w:r w:rsidRPr="006358D9">
              <w:rPr>
                <w:rFonts w:hint="eastAsia"/>
                <w:sz w:val="21"/>
              </w:rPr>
              <w:t>：圆顶指向</w:t>
            </w:r>
            <w:proofErr w:type="gramStart"/>
            <w:r w:rsidRPr="006358D9">
              <w:rPr>
                <w:rFonts w:hint="eastAsia"/>
                <w:sz w:val="21"/>
              </w:rPr>
              <w:t>一</w:t>
            </w:r>
            <w:proofErr w:type="gramEnd"/>
            <w:r w:rsidRPr="006358D9">
              <w:rPr>
                <w:rFonts w:hint="eastAsia"/>
                <w:sz w:val="21"/>
              </w:rPr>
              <w:t>固定位置的过程中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9</w:t>
            </w:r>
            <w:r w:rsidRPr="006358D9">
              <w:rPr>
                <w:rFonts w:hint="eastAsia"/>
                <w:sz w:val="21"/>
              </w:rPr>
              <w:t>、指向到位</w:t>
            </w:r>
            <w:r w:rsidRPr="006358D9">
              <w:rPr>
                <w:sz w:val="21"/>
              </w:rPr>
              <w:t>(Slewed)</w:t>
            </w:r>
            <w:r w:rsidRPr="006358D9">
              <w:rPr>
                <w:rFonts w:hint="eastAsia"/>
                <w:sz w:val="21"/>
              </w:rPr>
              <w:t>：圆顶到达指定位置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10</w:t>
            </w:r>
            <w:r w:rsidRPr="006358D9">
              <w:rPr>
                <w:rFonts w:hint="eastAsia"/>
                <w:sz w:val="21"/>
              </w:rPr>
              <w:t>、等待随动中（</w:t>
            </w:r>
            <w:r w:rsidRPr="006358D9">
              <w:rPr>
                <w:rFonts w:hint="eastAsia"/>
                <w:sz w:val="21"/>
              </w:rPr>
              <w:t>WaitingFollowing</w:t>
            </w:r>
            <w:r w:rsidRPr="006358D9">
              <w:rPr>
                <w:rFonts w:hint="eastAsia"/>
                <w:sz w:val="21"/>
              </w:rPr>
              <w:t>）：圆顶接收到随动指令后，开始追随望远镜方位的运动</w:t>
            </w:r>
            <w:r w:rsidRPr="006358D9">
              <w:rPr>
                <w:rFonts w:hint="eastAsia"/>
                <w:sz w:val="21"/>
              </w:rPr>
              <w:t>,</w:t>
            </w:r>
            <w:r w:rsidRPr="006358D9">
              <w:rPr>
                <w:rFonts w:hint="eastAsia"/>
                <w:sz w:val="21"/>
              </w:rPr>
              <w:t>但尚未跟上的过程中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11</w:t>
            </w:r>
            <w:r w:rsidRPr="006358D9">
              <w:rPr>
                <w:rFonts w:hint="eastAsia"/>
                <w:sz w:val="21"/>
              </w:rPr>
              <w:t>、随动：圆顶跟随望远镜方位角运动的过程中</w:t>
            </w:r>
          </w:p>
          <w:p w:rsidR="00877025" w:rsidRPr="006358D9" w:rsidRDefault="008770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12</w:t>
            </w:r>
            <w:r w:rsidRPr="006358D9">
              <w:rPr>
                <w:rFonts w:hint="eastAsia"/>
                <w:sz w:val="21"/>
              </w:rPr>
              <w:t>、异常（</w:t>
            </w:r>
            <w:r w:rsidRPr="006358D9">
              <w:rPr>
                <w:rFonts w:hint="eastAsia"/>
                <w:sz w:val="21"/>
              </w:rPr>
              <w:t>Error</w:t>
            </w:r>
            <w:r w:rsidRPr="006358D9">
              <w:rPr>
                <w:rFonts w:hint="eastAsia"/>
                <w:sz w:val="21"/>
              </w:rPr>
              <w:t>）：圆顶出错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错误标识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ErrorStatus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pStyle w:val="21"/>
              <w:numPr>
                <w:ilvl w:val="0"/>
                <w:numId w:val="10"/>
              </w:numPr>
              <w:ind w:firstLineChars="0"/>
              <w:rPr>
                <w:rFonts w:ascii="Times New Roman" w:eastAsia="仿宋_GB2312" w:hAnsi="Times New Roman" w:cstheme="minorBidi"/>
              </w:rPr>
            </w:pPr>
            <w:r w:rsidRPr="006358D9">
              <w:rPr>
                <w:rFonts w:ascii="Times New Roman" w:eastAsia="仿宋_GB2312" w:hAnsi="Times New Roman" w:cstheme="minorBidi"/>
              </w:rPr>
              <w:t>Normal:</w:t>
            </w:r>
          </w:p>
          <w:p w:rsidR="00AD648D" w:rsidRPr="006358D9" w:rsidRDefault="00AD648D" w:rsidP="006358D9">
            <w:pPr>
              <w:pStyle w:val="21"/>
              <w:numPr>
                <w:ilvl w:val="0"/>
                <w:numId w:val="10"/>
              </w:numPr>
              <w:ind w:firstLineChars="0"/>
              <w:rPr>
                <w:rFonts w:ascii="Times New Roman" w:eastAsia="仿宋_GB2312" w:hAnsi="Times New Roman" w:cstheme="minorBidi"/>
              </w:rPr>
            </w:pPr>
            <w:r w:rsidRPr="006358D9">
              <w:rPr>
                <w:rFonts w:ascii="Times New Roman" w:eastAsia="仿宋_GB2312" w:hAnsi="Times New Roman" w:cstheme="minorBidi"/>
              </w:rPr>
              <w:t>Warn:</w:t>
            </w:r>
          </w:p>
          <w:p w:rsidR="00AD648D" w:rsidRPr="006358D9" w:rsidRDefault="00AD648D" w:rsidP="006358D9">
            <w:pPr>
              <w:pStyle w:val="21"/>
              <w:numPr>
                <w:ilvl w:val="0"/>
                <w:numId w:val="10"/>
              </w:numPr>
              <w:ind w:firstLineChars="0"/>
              <w:rPr>
                <w:rFonts w:ascii="Times New Roman" w:eastAsia="仿宋_GB2312" w:hAnsi="Times New Roman" w:cstheme="minorBidi"/>
              </w:rPr>
            </w:pPr>
            <w:r w:rsidRPr="006358D9">
              <w:rPr>
                <w:rFonts w:ascii="Times New Roman" w:eastAsia="仿宋_GB2312" w:hAnsi="Times New Roman" w:cstheme="minorBidi"/>
              </w:rPr>
              <w:t>Error:</w:t>
            </w:r>
          </w:p>
        </w:tc>
      </w:tr>
      <w:tr w:rsidR="00AD648D" w:rsidRPr="00340CDF" w:rsidTr="00072EF4">
        <w:tc>
          <w:tcPr>
            <w:tcW w:w="2518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错误类型</w:t>
            </w:r>
          </w:p>
        </w:tc>
        <w:tc>
          <w:tcPr>
            <w:tcW w:w="3006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ErrorType</w:t>
            </w:r>
          </w:p>
        </w:tc>
        <w:tc>
          <w:tcPr>
            <w:tcW w:w="1559" w:type="dxa"/>
            <w:vAlign w:val="center"/>
          </w:tcPr>
          <w:p w:rsidR="00AD648D" w:rsidRPr="006358D9" w:rsidRDefault="00AD648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nt64</w:t>
            </w:r>
          </w:p>
        </w:tc>
        <w:tc>
          <w:tcPr>
            <w:tcW w:w="6865" w:type="dxa"/>
            <w:vAlign w:val="center"/>
          </w:tcPr>
          <w:p w:rsidR="00AD648D" w:rsidRPr="006358D9" w:rsidRDefault="00AD648D" w:rsidP="006358D9">
            <w:pPr>
              <w:pStyle w:val="21"/>
              <w:ind w:firstLineChars="0" w:firstLine="0"/>
              <w:rPr>
                <w:rFonts w:ascii="Times New Roman" w:eastAsia="仿宋_GB2312" w:hAnsi="Times New Roman" w:cstheme="minorBidi"/>
              </w:rPr>
            </w:pPr>
            <w:r w:rsidRPr="006358D9">
              <w:rPr>
                <w:rFonts w:ascii="Times New Roman" w:eastAsia="仿宋_GB2312" w:hAnsi="Times New Roman" w:cstheme="minorBidi" w:hint="eastAsia"/>
              </w:rPr>
              <w:t xml:space="preserve"> </w:t>
            </w:r>
            <w:r w:rsidRPr="006358D9">
              <w:rPr>
                <w:rFonts w:ascii="Times New Roman" w:eastAsia="仿宋_GB2312" w:hAnsi="Times New Roman" w:cstheme="minorBidi" w:hint="eastAsia"/>
              </w:rPr>
              <w:t>待定义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5575D3">
      <w:pPr>
        <w:ind w:firstLine="560"/>
      </w:pPr>
    </w:p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9"/>
        <w:gridCol w:w="2789"/>
        <w:gridCol w:w="2327"/>
        <w:gridCol w:w="2268"/>
        <w:gridCol w:w="3775"/>
      </w:tblGrid>
      <w:tr w:rsidR="005575D3" w:rsidRPr="00340CDF" w:rsidTr="00DE5D25">
        <w:trPr>
          <w:trHeight w:val="445"/>
        </w:trPr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232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268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377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connect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 xml:space="preserve">rue: </w:t>
            </w:r>
            <w:r w:rsidRPr="006358D9">
              <w:rPr>
                <w:rFonts w:hint="eastAsia"/>
                <w:sz w:val="21"/>
              </w:rPr>
              <w:t>连接</w:t>
            </w:r>
          </w:p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：断开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连接指令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设置目标方位</w:t>
            </w:r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Pr="006358D9">
              <w:rPr>
                <w:rFonts w:hint="eastAsia"/>
                <w:sz w:val="21"/>
              </w:rPr>
              <w:t>etDomePositin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方位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0-360</w:t>
            </w:r>
            <w:r w:rsidRPr="006358D9">
              <w:rPr>
                <w:rFonts w:hint="eastAsia"/>
                <w:sz w:val="21"/>
              </w:rPr>
              <w:t>°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设置风</w:t>
            </w:r>
            <w:proofErr w:type="gramStart"/>
            <w:r w:rsidRPr="006358D9">
              <w:rPr>
                <w:rFonts w:hint="eastAsia"/>
                <w:sz w:val="21"/>
              </w:rPr>
              <w:t>帘位置</w:t>
            </w:r>
            <w:proofErr w:type="gramEnd"/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Pr="006358D9">
              <w:rPr>
                <w:rFonts w:hint="eastAsia"/>
                <w:sz w:val="21"/>
              </w:rPr>
              <w:t>etShadePosition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俯仰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0-90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设置转动速度</w:t>
            </w:r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Pr="006358D9">
              <w:rPr>
                <w:rFonts w:hint="eastAsia"/>
                <w:sz w:val="21"/>
              </w:rPr>
              <w:t>etRotateSpeed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速度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转动速度值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停止运动</w:t>
            </w:r>
          </w:p>
        </w:tc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Pr="006358D9">
              <w:rPr>
                <w:rFonts w:hint="eastAsia"/>
                <w:sz w:val="21"/>
              </w:rPr>
              <w:t>top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包括圆顶、天窗、风帘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打开天窗</w:t>
            </w:r>
          </w:p>
        </w:tc>
        <w:tc>
          <w:tcPr>
            <w:tcW w:w="2789" w:type="dxa"/>
            <w:vAlign w:val="center"/>
          </w:tcPr>
          <w:p w:rsidR="00DE5D25" w:rsidRPr="006358D9" w:rsidRDefault="00A95836" w:rsidP="008021EA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 w:rsidR="008021EA">
              <w:rPr>
                <w:sz w:val="21"/>
              </w:rPr>
              <w:t>cuttle</w:t>
            </w:r>
            <w:r>
              <w:rPr>
                <w:rFonts w:hint="eastAsia"/>
                <w:sz w:val="21"/>
              </w:rPr>
              <w:t>Action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 xml:space="preserve">rue: </w:t>
            </w:r>
            <w:r w:rsidRPr="006358D9">
              <w:rPr>
                <w:rFonts w:hint="eastAsia"/>
                <w:sz w:val="21"/>
              </w:rPr>
              <w:t>打开</w:t>
            </w:r>
          </w:p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：关闭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打开天窗指令</w:t>
            </w:r>
          </w:p>
        </w:tc>
      </w:tr>
      <w:tr w:rsidR="00DE5D25" w:rsidRPr="00340CDF" w:rsidTr="00DE5D25">
        <w:tc>
          <w:tcPr>
            <w:tcW w:w="2789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控制风</w:t>
            </w:r>
            <w:proofErr w:type="gramStart"/>
            <w:r w:rsidRPr="006358D9">
              <w:rPr>
                <w:rFonts w:hint="eastAsia"/>
                <w:sz w:val="21"/>
              </w:rPr>
              <w:t>帘运动</w:t>
            </w:r>
            <w:proofErr w:type="gramEnd"/>
          </w:p>
        </w:tc>
        <w:tc>
          <w:tcPr>
            <w:tcW w:w="2789" w:type="dxa"/>
            <w:vAlign w:val="center"/>
          </w:tcPr>
          <w:p w:rsidR="00DE5D25" w:rsidRPr="006358D9" w:rsidRDefault="00A95836" w:rsidP="000722A7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 w:rsidR="00DE5D25" w:rsidRPr="006358D9">
              <w:rPr>
                <w:rFonts w:hint="eastAsia"/>
                <w:sz w:val="21"/>
              </w:rPr>
              <w:t>hade</w:t>
            </w:r>
            <w:r w:rsidR="000722A7">
              <w:rPr>
                <w:sz w:val="21"/>
              </w:rPr>
              <w:t>Action</w:t>
            </w:r>
          </w:p>
        </w:tc>
        <w:tc>
          <w:tcPr>
            <w:tcW w:w="2327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：向上</w:t>
            </w:r>
          </w:p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：向下</w:t>
            </w:r>
          </w:p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：停止</w:t>
            </w:r>
          </w:p>
        </w:tc>
        <w:tc>
          <w:tcPr>
            <w:tcW w:w="2268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775" w:type="dxa"/>
            <w:vAlign w:val="center"/>
          </w:tcPr>
          <w:p w:rsidR="00DE5D25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上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下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停止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t>全开式圆顶属性及操作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085"/>
        <w:gridCol w:w="3889"/>
        <w:gridCol w:w="3487"/>
        <w:gridCol w:w="3487"/>
      </w:tblGrid>
      <w:tr w:rsidR="005575D3" w:rsidRPr="00340CDF" w:rsidTr="00AD648D">
        <w:trPr>
          <w:trHeight w:val="429"/>
        </w:trPr>
        <w:tc>
          <w:tcPr>
            <w:tcW w:w="3085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8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AD648D">
        <w:tc>
          <w:tcPr>
            <w:tcW w:w="3085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名称</w:t>
            </w:r>
          </w:p>
        </w:tc>
        <w:tc>
          <w:tcPr>
            <w:tcW w:w="3889" w:type="dxa"/>
          </w:tcPr>
          <w:p w:rsidR="005575D3" w:rsidRPr="006358D9" w:rsidRDefault="009C56F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N</w:t>
            </w:r>
            <w:r w:rsidRPr="006358D9">
              <w:rPr>
                <w:rFonts w:hint="eastAsia"/>
                <w:sz w:val="21"/>
              </w:rPr>
              <w:t>ame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全开式圆顶</w:t>
            </w:r>
          </w:p>
        </w:tc>
      </w:tr>
      <w:tr w:rsidR="005575D3" w:rsidRPr="00340CDF" w:rsidTr="00AD648D">
        <w:tc>
          <w:tcPr>
            <w:tcW w:w="3085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889" w:type="dxa"/>
          </w:tcPr>
          <w:p w:rsidR="005575D3" w:rsidRPr="006358D9" w:rsidRDefault="009C56F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AD648D">
        <w:tc>
          <w:tcPr>
            <w:tcW w:w="3085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类型</w:t>
            </w:r>
          </w:p>
        </w:tc>
        <w:tc>
          <w:tcPr>
            <w:tcW w:w="3889" w:type="dxa"/>
          </w:tcPr>
          <w:p w:rsidR="005575D3" w:rsidRPr="006358D9" w:rsidRDefault="009C56F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type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</w:tcPr>
          <w:p w:rsidR="005575D3" w:rsidRPr="006358D9" w:rsidRDefault="00045761" w:rsidP="006358D9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平移屋顶</w:t>
            </w:r>
          </w:p>
          <w:p w:rsidR="00045761" w:rsidRPr="006358D9" w:rsidRDefault="00045761" w:rsidP="006358D9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全景式</w:t>
            </w:r>
          </w:p>
          <w:p w:rsidR="00045761" w:rsidRPr="006358D9" w:rsidRDefault="00045761" w:rsidP="006358D9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掀盖式</w:t>
            </w:r>
          </w:p>
          <w:p w:rsidR="00045761" w:rsidRPr="006358D9" w:rsidRDefault="00045761" w:rsidP="006358D9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莲花瓣式</w:t>
            </w:r>
          </w:p>
        </w:tc>
      </w:tr>
      <w:tr w:rsidR="005575D3" w:rsidRPr="00340CDF" w:rsidTr="00AD648D">
        <w:tc>
          <w:tcPr>
            <w:tcW w:w="3085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大小</w:t>
            </w:r>
          </w:p>
        </w:tc>
        <w:tc>
          <w:tcPr>
            <w:tcW w:w="3889" w:type="dxa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Diameter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圆顶尺寸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直径</w:t>
            </w:r>
            <w:r w:rsidRPr="006358D9">
              <w:rPr>
                <w:rFonts w:hint="eastAsia"/>
                <w:sz w:val="21"/>
              </w:rPr>
              <w:t xml:space="preserve"> m</w:t>
            </w:r>
          </w:p>
        </w:tc>
      </w:tr>
      <w:tr w:rsidR="005575D3" w:rsidRPr="00340CDF" w:rsidTr="00AD648D">
        <w:tc>
          <w:tcPr>
            <w:tcW w:w="3085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所属望远镜</w:t>
            </w:r>
          </w:p>
        </w:tc>
        <w:tc>
          <w:tcPr>
            <w:tcW w:w="3889" w:type="dxa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 w:rsidTr="00AD648D">
        <w:tc>
          <w:tcPr>
            <w:tcW w:w="3085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打开圆顶</w:t>
            </w:r>
          </w:p>
        </w:tc>
        <w:tc>
          <w:tcPr>
            <w:tcW w:w="3889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canOpenDome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 w:rsidTr="00AD648D">
        <w:tc>
          <w:tcPr>
            <w:tcW w:w="3085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889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canConnect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 w:rsidTr="00AD648D">
        <w:tc>
          <w:tcPr>
            <w:tcW w:w="3085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说明文件</w:t>
            </w:r>
          </w:p>
        </w:tc>
        <w:tc>
          <w:tcPr>
            <w:tcW w:w="3889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13353D" w:rsidRPr="00340CDF" w:rsidTr="00AD648D">
        <w:tc>
          <w:tcPr>
            <w:tcW w:w="3085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属性修改时间</w:t>
            </w:r>
          </w:p>
        </w:tc>
        <w:tc>
          <w:tcPr>
            <w:tcW w:w="3889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 w:rsidTr="00AD648D">
        <w:tc>
          <w:tcPr>
            <w:tcW w:w="3085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889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376"/>
        <w:gridCol w:w="2439"/>
        <w:gridCol w:w="1559"/>
        <w:gridCol w:w="7574"/>
      </w:tblGrid>
      <w:tr w:rsidR="005575D3" w:rsidRPr="00340CDF" w:rsidTr="00987DFE">
        <w:trPr>
          <w:trHeight w:val="505"/>
        </w:trPr>
        <w:tc>
          <w:tcPr>
            <w:tcW w:w="2376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243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155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7574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392BBE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圆顶打开百分比</w:t>
            </w:r>
          </w:p>
        </w:tc>
        <w:tc>
          <w:tcPr>
            <w:tcW w:w="2439" w:type="dxa"/>
            <w:vAlign w:val="center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curDomePosition</w:t>
            </w:r>
          </w:p>
        </w:tc>
        <w:tc>
          <w:tcPr>
            <w:tcW w:w="1559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7574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0-100%</w:t>
            </w:r>
          </w:p>
        </w:tc>
      </w:tr>
      <w:tr w:rsidR="005575D3" w:rsidRPr="00340CDF" w:rsidTr="00392BBE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当前状态</w:t>
            </w:r>
          </w:p>
        </w:tc>
        <w:tc>
          <w:tcPr>
            <w:tcW w:w="2439" w:type="dxa"/>
            <w:vAlign w:val="center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curStatus</w:t>
            </w:r>
          </w:p>
        </w:tc>
        <w:tc>
          <w:tcPr>
            <w:tcW w:w="1559" w:type="dxa"/>
            <w:vAlign w:val="center"/>
          </w:tcPr>
          <w:p w:rsidR="005575D3" w:rsidRPr="006358D9" w:rsidRDefault="00987DF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离线</w:t>
            </w:r>
            <w:r w:rsidR="006C45D4" w:rsidRPr="006358D9">
              <w:rPr>
                <w:rFonts w:hint="eastAsia"/>
                <w:sz w:val="21"/>
              </w:rPr>
              <w:t>(Disconnect)</w:t>
            </w:r>
            <w:r w:rsidR="006C45D4" w:rsidRPr="006358D9">
              <w:rPr>
                <w:rFonts w:hint="eastAsia"/>
                <w:sz w:val="21"/>
              </w:rPr>
              <w:t>：伺服系统与控制系统未连接</w:t>
            </w:r>
            <w:r w:rsidR="006C45D4" w:rsidRPr="006358D9">
              <w:rPr>
                <w:rFonts w:hint="eastAsia"/>
                <w:sz w:val="21"/>
              </w:rPr>
              <w:t xml:space="preserve"> </w:t>
            </w:r>
          </w:p>
          <w:p w:rsidR="003444A4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连接中</w:t>
            </w:r>
            <w:r w:rsidR="006C45D4" w:rsidRPr="006358D9">
              <w:rPr>
                <w:rFonts w:hint="eastAsia"/>
                <w:sz w:val="21"/>
              </w:rPr>
              <w:t>(Connecting)</w:t>
            </w:r>
            <w:r w:rsidR="006C45D4" w:rsidRPr="006358D9">
              <w:rPr>
                <w:rFonts w:hint="eastAsia"/>
                <w:sz w:val="21"/>
              </w:rPr>
              <w:t>：控制系统与天窗伺服系统进行连接的过程中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断开中</w:t>
            </w:r>
            <w:r w:rsidR="006C45D4" w:rsidRPr="006358D9">
              <w:rPr>
                <w:rFonts w:hint="eastAsia"/>
                <w:sz w:val="21"/>
              </w:rPr>
              <w:t>(Disconnecting)</w:t>
            </w:r>
            <w:r w:rsidR="006C45D4" w:rsidRPr="006358D9">
              <w:rPr>
                <w:rFonts w:hint="eastAsia"/>
                <w:sz w:val="21"/>
              </w:rPr>
              <w:t>：控制系统与天窗伺服系统断开连接的过程中</w:t>
            </w:r>
            <w:r w:rsidRPr="006358D9">
              <w:rPr>
                <w:sz w:val="21"/>
              </w:rPr>
              <w:t>4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停止中</w:t>
            </w:r>
            <w:r w:rsidR="006C45D4" w:rsidRPr="006358D9">
              <w:rPr>
                <w:sz w:val="21"/>
              </w:rPr>
              <w:t>(Freezing)</w:t>
            </w:r>
            <w:r w:rsidR="006C45D4" w:rsidRPr="006358D9">
              <w:rPr>
                <w:rFonts w:hint="eastAsia"/>
                <w:sz w:val="21"/>
              </w:rPr>
              <w:t>：速度降为</w:t>
            </w:r>
            <w:r w:rsidR="006C45D4" w:rsidRPr="006358D9">
              <w:rPr>
                <w:rFonts w:hint="eastAsia"/>
                <w:sz w:val="21"/>
              </w:rPr>
              <w:t>0</w:t>
            </w:r>
            <w:r w:rsidR="006C45D4" w:rsidRPr="006358D9">
              <w:rPr>
                <w:rFonts w:hint="eastAsia"/>
                <w:sz w:val="21"/>
              </w:rPr>
              <w:t>的过程中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5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停止</w:t>
            </w:r>
            <w:r w:rsidR="006C45D4" w:rsidRPr="006358D9">
              <w:rPr>
                <w:sz w:val="21"/>
              </w:rPr>
              <w:t>(Freezed)</w:t>
            </w:r>
            <w:r w:rsidR="006C45D4" w:rsidRPr="006358D9">
              <w:rPr>
                <w:rFonts w:hint="eastAsia"/>
                <w:sz w:val="21"/>
              </w:rPr>
              <w:t>：静止不动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6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打开中（</w:t>
            </w:r>
            <w:r w:rsidR="006C45D4" w:rsidRPr="006358D9">
              <w:rPr>
                <w:rFonts w:hint="eastAsia"/>
                <w:sz w:val="21"/>
              </w:rPr>
              <w:t>Opening</w:t>
            </w:r>
            <w:r w:rsidR="006C45D4" w:rsidRPr="006358D9">
              <w:rPr>
                <w:rFonts w:hint="eastAsia"/>
                <w:sz w:val="21"/>
              </w:rPr>
              <w:t>）：天窗在打开的过程中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7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关闭中（</w:t>
            </w:r>
            <w:r w:rsidR="006C45D4" w:rsidRPr="006358D9">
              <w:rPr>
                <w:rFonts w:hint="eastAsia"/>
                <w:sz w:val="21"/>
              </w:rPr>
              <w:t>Closing</w:t>
            </w:r>
            <w:r w:rsidR="006C45D4" w:rsidRPr="006358D9">
              <w:rPr>
                <w:rFonts w:hint="eastAsia"/>
                <w:sz w:val="21"/>
              </w:rPr>
              <w:t>）：天窗在关闭的过程中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8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打开（</w:t>
            </w:r>
            <w:r w:rsidR="006C45D4" w:rsidRPr="006358D9">
              <w:rPr>
                <w:rFonts w:hint="eastAsia"/>
                <w:sz w:val="21"/>
              </w:rPr>
              <w:t>Opened</w:t>
            </w:r>
            <w:r w:rsidR="006C45D4" w:rsidRPr="006358D9">
              <w:rPr>
                <w:rFonts w:hint="eastAsia"/>
                <w:sz w:val="21"/>
              </w:rPr>
              <w:t>）：天窗处于完全打开的状态</w:t>
            </w:r>
          </w:p>
          <w:p w:rsidR="005575D3" w:rsidRPr="006358D9" w:rsidRDefault="003444A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9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关闭（</w:t>
            </w:r>
            <w:r w:rsidR="006C45D4" w:rsidRPr="006358D9">
              <w:rPr>
                <w:rFonts w:hint="eastAsia"/>
                <w:sz w:val="21"/>
              </w:rPr>
              <w:t>Closed</w:t>
            </w:r>
            <w:r w:rsidR="006C45D4" w:rsidRPr="006358D9">
              <w:rPr>
                <w:rFonts w:hint="eastAsia"/>
                <w:sz w:val="21"/>
              </w:rPr>
              <w:t>）：天窗处于完全关闭的状态</w:t>
            </w:r>
          </w:p>
        </w:tc>
      </w:tr>
      <w:tr w:rsidR="005575D3" w:rsidRPr="00340CDF" w:rsidTr="00392BBE">
        <w:tc>
          <w:tcPr>
            <w:tcW w:w="2376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错误标识</w:t>
            </w:r>
          </w:p>
        </w:tc>
        <w:tc>
          <w:tcPr>
            <w:tcW w:w="2439" w:type="dxa"/>
            <w:vAlign w:val="center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ErrorStatus</w:t>
            </w:r>
          </w:p>
        </w:tc>
        <w:tc>
          <w:tcPr>
            <w:tcW w:w="1559" w:type="dxa"/>
            <w:vAlign w:val="center"/>
          </w:tcPr>
          <w:p w:rsidR="005575D3" w:rsidRPr="006358D9" w:rsidRDefault="00987DF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7574" w:type="dxa"/>
            <w:vAlign w:val="center"/>
          </w:tcPr>
          <w:p w:rsidR="005575D3" w:rsidRPr="006358D9" w:rsidRDefault="00392BB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Normal:</w:t>
            </w:r>
          </w:p>
          <w:p w:rsidR="005575D3" w:rsidRPr="006358D9" w:rsidRDefault="00392BB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Warn:</w:t>
            </w:r>
          </w:p>
          <w:p w:rsidR="005575D3" w:rsidRPr="006358D9" w:rsidRDefault="00392BB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sz w:val="21"/>
              </w:rPr>
              <w:t>Error:</w:t>
            </w:r>
          </w:p>
        </w:tc>
      </w:tr>
      <w:tr w:rsidR="005575D3" w:rsidRPr="00340CDF" w:rsidTr="00392BBE">
        <w:tc>
          <w:tcPr>
            <w:tcW w:w="2376" w:type="dxa"/>
            <w:vAlign w:val="center"/>
          </w:tcPr>
          <w:p w:rsidR="005575D3" w:rsidRPr="006358D9" w:rsidRDefault="006C45D4" w:rsidP="00392BBE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错误状态</w:t>
            </w:r>
          </w:p>
        </w:tc>
        <w:tc>
          <w:tcPr>
            <w:tcW w:w="2439" w:type="dxa"/>
            <w:vAlign w:val="center"/>
          </w:tcPr>
          <w:p w:rsidR="005575D3" w:rsidRPr="006358D9" w:rsidRDefault="00045761" w:rsidP="00392BBE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ErrorType</w:t>
            </w:r>
          </w:p>
        </w:tc>
        <w:tc>
          <w:tcPr>
            <w:tcW w:w="1559" w:type="dxa"/>
            <w:vAlign w:val="center"/>
          </w:tcPr>
          <w:p w:rsidR="005575D3" w:rsidRPr="006358D9" w:rsidRDefault="00045761" w:rsidP="00392BBE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</w:t>
            </w:r>
          </w:p>
        </w:tc>
        <w:tc>
          <w:tcPr>
            <w:tcW w:w="7574" w:type="dxa"/>
            <w:vAlign w:val="center"/>
          </w:tcPr>
          <w:p w:rsidR="005575D3" w:rsidRPr="006358D9" w:rsidRDefault="00045761" w:rsidP="00392BBE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待定义</w:t>
            </w:r>
          </w:p>
        </w:tc>
      </w:tr>
    </w:tbl>
    <w:p w:rsidR="005575D3" w:rsidRPr="00340CDF" w:rsidRDefault="005575D3">
      <w:pPr>
        <w:ind w:firstLineChars="0" w:firstLine="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575D3" w:rsidRPr="00340CDF">
        <w:trPr>
          <w:trHeight w:val="457"/>
        </w:trPr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5575D3" w:rsidRPr="00340CDF">
        <w:tc>
          <w:tcPr>
            <w:tcW w:w="2789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打开圆顶</w:t>
            </w:r>
          </w:p>
        </w:tc>
        <w:tc>
          <w:tcPr>
            <w:tcW w:w="2789" w:type="dxa"/>
          </w:tcPr>
          <w:p w:rsidR="005575D3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o</w:t>
            </w:r>
            <w:r w:rsidR="00045761" w:rsidRPr="006358D9">
              <w:rPr>
                <w:rFonts w:hint="eastAsia"/>
                <w:sz w:val="21"/>
              </w:rPr>
              <w:t>penDome</w:t>
            </w:r>
          </w:p>
        </w:tc>
        <w:tc>
          <w:tcPr>
            <w:tcW w:w="2790" w:type="dxa"/>
          </w:tcPr>
          <w:p w:rsidR="00045761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0:</w:t>
            </w:r>
            <w:r w:rsidR="0013353D" w:rsidRPr="006358D9">
              <w:rPr>
                <w:rFonts w:hint="eastAsia"/>
                <w:sz w:val="21"/>
              </w:rPr>
              <w:t xml:space="preserve">  </w:t>
            </w:r>
            <w:r w:rsidRPr="006358D9">
              <w:rPr>
                <w:rFonts w:hint="eastAsia"/>
                <w:sz w:val="21"/>
              </w:rPr>
              <w:t>关闭</w:t>
            </w:r>
          </w:p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1: </w:t>
            </w:r>
            <w:r w:rsidR="0013353D"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打开</w:t>
            </w:r>
          </w:p>
          <w:p w:rsidR="00045761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、停止运动</w:t>
            </w:r>
          </w:p>
        </w:tc>
        <w:tc>
          <w:tcPr>
            <w:tcW w:w="2790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控制圆顶</w:t>
            </w:r>
            <w:r w:rsidR="006C45D4" w:rsidRPr="006358D9">
              <w:rPr>
                <w:rFonts w:hint="eastAsia"/>
                <w:sz w:val="21"/>
              </w:rPr>
              <w:t>指令</w:t>
            </w:r>
          </w:p>
        </w:tc>
      </w:tr>
      <w:tr w:rsidR="005575D3" w:rsidRPr="00340CDF">
        <w:tc>
          <w:tcPr>
            <w:tcW w:w="2789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2789" w:type="dxa"/>
          </w:tcPr>
          <w:p w:rsidR="005575D3" w:rsidRPr="006358D9" w:rsidRDefault="00DE5D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</w:t>
            </w:r>
            <w:r w:rsidR="00045761" w:rsidRPr="006358D9">
              <w:rPr>
                <w:rFonts w:hint="eastAsia"/>
                <w:sz w:val="21"/>
              </w:rPr>
              <w:t>onnect</w:t>
            </w:r>
          </w:p>
        </w:tc>
        <w:tc>
          <w:tcPr>
            <w:tcW w:w="2790" w:type="dxa"/>
          </w:tcPr>
          <w:p w:rsidR="005575D3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>rue</w:t>
            </w:r>
            <w:r w:rsidRPr="006358D9">
              <w:rPr>
                <w:rFonts w:hint="eastAsia"/>
                <w:sz w:val="21"/>
              </w:rPr>
              <w:t>：连接</w:t>
            </w:r>
          </w:p>
          <w:p w:rsidR="00045761" w:rsidRPr="006358D9" w:rsidRDefault="0004576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：断开</w:t>
            </w:r>
          </w:p>
        </w:tc>
        <w:tc>
          <w:tcPr>
            <w:tcW w:w="2790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连接指令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t>调焦器属性及操作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491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名称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Name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调焦器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IP</w:t>
            </w:r>
            <w:r w:rsidRPr="006358D9">
              <w:rPr>
                <w:rFonts w:hint="eastAsia"/>
                <w:sz w:val="21"/>
              </w:rPr>
              <w:t>地址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所属望远镜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最大值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MaxValue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最大值</w:t>
            </w:r>
            <w:r w:rsidR="00726A25" w:rsidRPr="006358D9">
              <w:rPr>
                <w:rFonts w:hint="eastAsia"/>
                <w:sz w:val="21"/>
              </w:rPr>
              <w:t>(</w:t>
            </w:r>
            <w:r w:rsidR="00726A25" w:rsidRPr="006358D9">
              <w:rPr>
                <w:rFonts w:hint="eastAsia"/>
                <w:sz w:val="21"/>
              </w:rPr>
              <w:t>μ</w:t>
            </w:r>
            <w:r w:rsidR="00726A25" w:rsidRPr="006358D9">
              <w:rPr>
                <w:rFonts w:hint="eastAsia"/>
                <w:sz w:val="21"/>
              </w:rPr>
              <w:t>m)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最小值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MinValue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最小值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="00726A25" w:rsidRPr="006358D9">
              <w:rPr>
                <w:rFonts w:hint="eastAsia"/>
                <w:sz w:val="21"/>
              </w:rPr>
              <w:t>(</w:t>
            </w:r>
            <w:r w:rsidR="00726A25" w:rsidRPr="006358D9">
              <w:rPr>
                <w:rFonts w:hint="eastAsia"/>
                <w:sz w:val="21"/>
              </w:rPr>
              <w:t>μ</w:t>
            </w:r>
            <w:r w:rsidR="00726A25" w:rsidRPr="006358D9">
              <w:rPr>
                <w:rFonts w:hint="eastAsia"/>
                <w:sz w:val="21"/>
              </w:rPr>
              <w:t>m)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Increment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</w:t>
            </w:r>
            <w:r w:rsidR="00726A25" w:rsidRPr="006358D9">
              <w:rPr>
                <w:rFonts w:hint="eastAsia"/>
                <w:sz w:val="21"/>
              </w:rPr>
              <w:t>(</w:t>
            </w:r>
            <w:r w:rsidR="00726A25" w:rsidRPr="006358D9">
              <w:rPr>
                <w:rFonts w:hint="eastAsia"/>
                <w:sz w:val="21"/>
              </w:rPr>
              <w:t>μ</w:t>
            </w:r>
            <w:r w:rsidR="00726A25" w:rsidRPr="006358D9">
              <w:rPr>
                <w:rFonts w:hint="eastAsia"/>
                <w:sz w:val="21"/>
              </w:rPr>
              <w:t>m)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是否可找零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canFindHome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是否可进行温度补偿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canTempertureCompensate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最大速度</w:t>
            </w:r>
          </w:p>
        </w:tc>
        <w:tc>
          <w:tcPr>
            <w:tcW w:w="3487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maxSpeed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最大速度值</w:t>
            </w:r>
            <w:r w:rsidR="00726A25" w:rsidRPr="006358D9">
              <w:rPr>
                <w:rFonts w:hint="eastAsia"/>
                <w:sz w:val="21"/>
              </w:rPr>
              <w:t>(</w:t>
            </w:r>
            <w:r w:rsidR="00726A25" w:rsidRPr="006358D9">
              <w:rPr>
                <w:rFonts w:hint="eastAsia"/>
                <w:sz w:val="21"/>
              </w:rPr>
              <w:t>μ</w:t>
            </w:r>
            <w:r w:rsidR="00726A25" w:rsidRPr="006358D9">
              <w:rPr>
                <w:rFonts w:hint="eastAsia"/>
                <w:sz w:val="21"/>
              </w:rPr>
              <w:t>m/s)</w:t>
            </w: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canConnect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设置目标位置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canSetPosition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设置恒速运动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canSetSpeed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停止运动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canStop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使能温度补偿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canEnableTempertureCompensate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设置温度补偿系数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canSetTempertureCompensate</w:t>
            </w:r>
            <w:r w:rsidRPr="006358D9">
              <w:rPr>
                <w:sz w:val="21"/>
              </w:rPr>
              <w:t>coefficient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canFindHome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说明文件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属性修改时间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3353D" w:rsidRPr="00340CDF"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518"/>
        <w:gridCol w:w="4111"/>
        <w:gridCol w:w="1417"/>
        <w:gridCol w:w="5902"/>
      </w:tblGrid>
      <w:tr w:rsidR="005575D3" w:rsidRPr="00340CDF" w:rsidTr="00F50D0F">
        <w:trPr>
          <w:trHeight w:val="503"/>
        </w:trPr>
        <w:tc>
          <w:tcPr>
            <w:tcW w:w="2518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4111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141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5902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时间戳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long int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当前位置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curPosition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位置值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微米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目标位置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targetPosition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目标位置值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找零状态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bHomed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当前环境温度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temper</w:t>
            </w:r>
            <w:r w:rsidR="00881898" w:rsidRPr="006358D9">
              <w:rPr>
                <w:rFonts w:hint="eastAsia"/>
                <w:sz w:val="21"/>
              </w:rPr>
              <w:t>a</w:t>
            </w:r>
            <w:r w:rsidRPr="006358D9">
              <w:rPr>
                <w:rFonts w:hint="eastAsia"/>
                <w:sz w:val="21"/>
              </w:rPr>
              <w:t>ture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当前环境温度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是否进行温度补偿</w:t>
            </w:r>
          </w:p>
        </w:tc>
        <w:tc>
          <w:tcPr>
            <w:tcW w:w="4111" w:type="dxa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isTemper</w:t>
            </w:r>
            <w:r w:rsidR="00881898" w:rsidRPr="006358D9">
              <w:rPr>
                <w:rFonts w:hint="eastAsia"/>
                <w:sz w:val="21"/>
              </w:rPr>
              <w:t>a</w:t>
            </w:r>
            <w:r w:rsidRPr="006358D9">
              <w:rPr>
                <w:rFonts w:hint="eastAsia"/>
                <w:sz w:val="21"/>
              </w:rPr>
              <w:t>tureCompensate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5575D3" w:rsidRPr="00340CDF" w:rsidTr="00F50D0F">
        <w:tc>
          <w:tcPr>
            <w:tcW w:w="2518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温度补偿系数</w:t>
            </w:r>
          </w:p>
        </w:tc>
        <w:tc>
          <w:tcPr>
            <w:tcW w:w="4111" w:type="dxa"/>
          </w:tcPr>
          <w:p w:rsidR="005575D3" w:rsidRPr="006358D9" w:rsidRDefault="00F50D0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</w:t>
            </w:r>
            <w:r w:rsidR="00726A25" w:rsidRPr="006358D9">
              <w:rPr>
                <w:rFonts w:hint="eastAsia"/>
                <w:sz w:val="21"/>
              </w:rPr>
              <w:t>empertureCompensate</w:t>
            </w:r>
            <w:r w:rsidR="00726A25" w:rsidRPr="006358D9">
              <w:rPr>
                <w:sz w:val="21"/>
              </w:rPr>
              <w:t>coefficient</w:t>
            </w:r>
          </w:p>
        </w:tc>
        <w:tc>
          <w:tcPr>
            <w:tcW w:w="1417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5902" w:type="dxa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温度补偿系数值</w:t>
            </w:r>
          </w:p>
        </w:tc>
      </w:tr>
      <w:tr w:rsidR="005575D3" w:rsidRPr="00340CDF" w:rsidTr="00F50D0F">
        <w:tc>
          <w:tcPr>
            <w:tcW w:w="2518" w:type="dxa"/>
            <w:vAlign w:val="center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当前状态</w:t>
            </w:r>
          </w:p>
        </w:tc>
        <w:tc>
          <w:tcPr>
            <w:tcW w:w="4111" w:type="dxa"/>
            <w:vAlign w:val="center"/>
          </w:tcPr>
          <w:p w:rsidR="005575D3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</w:t>
            </w:r>
            <w:r w:rsidRPr="006358D9">
              <w:rPr>
                <w:rFonts w:hint="eastAsia"/>
                <w:sz w:val="21"/>
              </w:rPr>
              <w:t>urStatus</w:t>
            </w:r>
          </w:p>
        </w:tc>
        <w:tc>
          <w:tcPr>
            <w:tcW w:w="1417" w:type="dxa"/>
            <w:vAlign w:val="center"/>
          </w:tcPr>
          <w:p w:rsidR="005575D3" w:rsidRPr="006358D9" w:rsidRDefault="0088189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5902" w:type="dxa"/>
            <w:vAlign w:val="center"/>
          </w:tcPr>
          <w:p w:rsidR="00881898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离线</w:t>
            </w:r>
            <w:r w:rsidRPr="006358D9">
              <w:rPr>
                <w:rFonts w:hint="eastAsia"/>
                <w:sz w:val="21"/>
              </w:rPr>
              <w:t>(Disconnect)</w:t>
            </w:r>
            <w:r w:rsidRPr="006358D9">
              <w:rPr>
                <w:rFonts w:hint="eastAsia"/>
                <w:sz w:val="21"/>
              </w:rPr>
              <w:t>：伺服系统与控制系统未连接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ab/>
            </w:r>
            <w:r w:rsidRPr="006358D9">
              <w:rPr>
                <w:rFonts w:hint="eastAsia"/>
                <w:sz w:val="21"/>
              </w:rPr>
              <w:t>连接中</w:t>
            </w:r>
            <w:r w:rsidRPr="006358D9">
              <w:rPr>
                <w:rFonts w:hint="eastAsia"/>
                <w:sz w:val="21"/>
              </w:rPr>
              <w:t>(Connecting)</w:t>
            </w:r>
            <w:r w:rsidRPr="006358D9">
              <w:rPr>
                <w:rFonts w:hint="eastAsia"/>
                <w:sz w:val="21"/>
              </w:rPr>
              <w:t>：控制系统与调焦伺服系统进行连接的过程中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ab/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3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ab/>
            </w:r>
            <w:r w:rsidRPr="006358D9">
              <w:rPr>
                <w:rFonts w:hint="eastAsia"/>
                <w:sz w:val="21"/>
              </w:rPr>
              <w:t>断开中</w:t>
            </w:r>
            <w:r w:rsidRPr="006358D9">
              <w:rPr>
                <w:rFonts w:hint="eastAsia"/>
                <w:sz w:val="21"/>
              </w:rPr>
              <w:t>(Disconnecting)</w:t>
            </w:r>
            <w:r w:rsidRPr="006358D9">
              <w:rPr>
                <w:rFonts w:hint="eastAsia"/>
                <w:sz w:val="21"/>
              </w:rPr>
              <w:t>：控制系统与调焦伺服系统断开连接的过程中</w:t>
            </w:r>
            <w:r w:rsidRPr="006358D9">
              <w:rPr>
                <w:rFonts w:hint="eastAsia"/>
                <w:sz w:val="21"/>
              </w:rPr>
              <w:tab/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4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停止中</w:t>
            </w:r>
            <w:r w:rsidRPr="006358D9">
              <w:rPr>
                <w:sz w:val="21"/>
              </w:rPr>
              <w:t>(Freezing)</w:t>
            </w:r>
            <w:r w:rsidRPr="006358D9">
              <w:rPr>
                <w:rFonts w:hint="eastAsia"/>
                <w:sz w:val="21"/>
              </w:rPr>
              <w:t>：速度降为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的过程中</w:t>
            </w:r>
          </w:p>
          <w:p w:rsidR="00881898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5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停止</w:t>
            </w:r>
            <w:r w:rsidRPr="006358D9">
              <w:rPr>
                <w:sz w:val="21"/>
              </w:rPr>
              <w:t>(Freezed)</w:t>
            </w:r>
            <w:r w:rsidRPr="006358D9">
              <w:rPr>
                <w:rFonts w:hint="eastAsia"/>
                <w:sz w:val="21"/>
              </w:rPr>
              <w:t>：静止不动</w:t>
            </w:r>
          </w:p>
          <w:p w:rsidR="00881898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6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转动中（</w:t>
            </w:r>
            <w:r w:rsidRPr="006358D9">
              <w:rPr>
                <w:rFonts w:hint="eastAsia"/>
                <w:sz w:val="21"/>
              </w:rPr>
              <w:t>Slewing</w:t>
            </w:r>
            <w:r w:rsidRPr="006358D9">
              <w:rPr>
                <w:rFonts w:hint="eastAsia"/>
                <w:sz w:val="21"/>
              </w:rPr>
              <w:t>）：调焦在转动的过程中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7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转动到位（</w:t>
            </w:r>
            <w:r w:rsidRPr="006358D9">
              <w:rPr>
                <w:rFonts w:hint="eastAsia"/>
                <w:sz w:val="21"/>
              </w:rPr>
              <w:t>Slewed</w:t>
            </w:r>
            <w:r w:rsidRPr="006358D9">
              <w:rPr>
                <w:rFonts w:hint="eastAsia"/>
                <w:sz w:val="21"/>
              </w:rPr>
              <w:t>）：调焦转动到位的过程中</w:t>
            </w:r>
          </w:p>
          <w:p w:rsidR="005575D3" w:rsidRPr="006358D9" w:rsidRDefault="0088189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8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未找零（</w:t>
            </w:r>
            <w:r w:rsidR="006C45D4" w:rsidRPr="006358D9">
              <w:rPr>
                <w:rFonts w:hint="eastAsia"/>
                <w:sz w:val="21"/>
              </w:rPr>
              <w:t>NotFindHome</w:t>
            </w:r>
            <w:r w:rsidR="006C45D4" w:rsidRPr="006358D9">
              <w:rPr>
                <w:rFonts w:hint="eastAsia"/>
                <w:sz w:val="21"/>
              </w:rPr>
              <w:t>）：调焦静止不动，找零标志为否</w:t>
            </w:r>
            <w:r w:rsidR="006C45D4"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88189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9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找零中</w:t>
            </w:r>
            <w:r w:rsidR="006C45D4" w:rsidRPr="006358D9">
              <w:rPr>
                <w:sz w:val="21"/>
              </w:rPr>
              <w:t>(Homing)</w:t>
            </w:r>
            <w:r w:rsidR="006C45D4" w:rsidRPr="006358D9">
              <w:rPr>
                <w:rFonts w:hint="eastAsia"/>
                <w:sz w:val="21"/>
              </w:rPr>
              <w:t>：调焦在找零的过程中</w:t>
            </w:r>
            <w:r w:rsidR="006C45D4"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88189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10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="006C45D4" w:rsidRPr="006358D9">
              <w:rPr>
                <w:rFonts w:hint="eastAsia"/>
                <w:sz w:val="21"/>
              </w:rPr>
              <w:t>急停中</w:t>
            </w:r>
            <w:r w:rsidR="006C45D4" w:rsidRPr="006358D9">
              <w:rPr>
                <w:sz w:val="21"/>
              </w:rPr>
              <w:t>(Emergencying)</w:t>
            </w:r>
            <w:r w:rsidR="006C45D4" w:rsidRPr="006358D9">
              <w:rPr>
                <w:rFonts w:hint="eastAsia"/>
                <w:sz w:val="21"/>
              </w:rPr>
              <w:t>:</w:t>
            </w:r>
            <w:r w:rsidR="006C45D4" w:rsidRPr="006358D9">
              <w:rPr>
                <w:rFonts w:hint="eastAsia"/>
                <w:sz w:val="21"/>
              </w:rPr>
              <w:t>调焦在接收驱动掉电指令后停止的过程中</w:t>
            </w:r>
            <w:r w:rsidR="006C45D4" w:rsidRPr="006358D9">
              <w:rPr>
                <w:rFonts w:hint="eastAsia"/>
                <w:sz w:val="21"/>
              </w:rPr>
              <w:t xml:space="preserve"> </w:t>
            </w:r>
          </w:p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="00881898" w:rsidRPr="006358D9">
              <w:rPr>
                <w:sz w:val="21"/>
              </w:rPr>
              <w:t>1</w:t>
            </w:r>
            <w:r w:rsidR="00F50D0F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急停</w:t>
            </w:r>
            <w:r w:rsidRPr="006358D9">
              <w:rPr>
                <w:sz w:val="21"/>
              </w:rPr>
              <w:t>(Emergency)</w:t>
            </w:r>
            <w:r w:rsidRPr="006358D9">
              <w:rPr>
                <w:rFonts w:hint="eastAsia"/>
                <w:sz w:val="21"/>
              </w:rPr>
              <w:t>：调焦驱动掉电，静止的状态</w:t>
            </w:r>
          </w:p>
        </w:tc>
      </w:tr>
      <w:tr w:rsidR="00726A25" w:rsidRPr="00340CDF" w:rsidTr="00F50D0F">
        <w:tc>
          <w:tcPr>
            <w:tcW w:w="2518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错误标识</w:t>
            </w:r>
          </w:p>
        </w:tc>
        <w:tc>
          <w:tcPr>
            <w:tcW w:w="4111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ErrorStatus</w:t>
            </w:r>
          </w:p>
        </w:tc>
        <w:tc>
          <w:tcPr>
            <w:tcW w:w="1417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5902" w:type="dxa"/>
            <w:vAlign w:val="center"/>
          </w:tcPr>
          <w:p w:rsidR="00726A25" w:rsidRPr="006358D9" w:rsidRDefault="00F50D0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726A25" w:rsidRPr="006358D9">
              <w:rPr>
                <w:sz w:val="21"/>
              </w:rPr>
              <w:t>Normal:</w:t>
            </w:r>
          </w:p>
          <w:p w:rsidR="00726A25" w:rsidRPr="006358D9" w:rsidRDefault="00F50D0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）</w:t>
            </w:r>
            <w:r w:rsidR="00726A25" w:rsidRPr="006358D9">
              <w:rPr>
                <w:sz w:val="21"/>
              </w:rPr>
              <w:t>Warn:</w:t>
            </w:r>
          </w:p>
          <w:p w:rsidR="00726A25" w:rsidRPr="006358D9" w:rsidRDefault="00F50D0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）</w:t>
            </w:r>
            <w:r w:rsidR="00726A25" w:rsidRPr="006358D9">
              <w:rPr>
                <w:sz w:val="21"/>
              </w:rPr>
              <w:t>Error:</w:t>
            </w:r>
          </w:p>
        </w:tc>
      </w:tr>
      <w:tr w:rsidR="00726A25" w:rsidRPr="00340CDF" w:rsidTr="00F50D0F">
        <w:tc>
          <w:tcPr>
            <w:tcW w:w="2518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错误状态</w:t>
            </w:r>
          </w:p>
        </w:tc>
        <w:tc>
          <w:tcPr>
            <w:tcW w:w="4111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ErrorType</w:t>
            </w:r>
          </w:p>
        </w:tc>
        <w:tc>
          <w:tcPr>
            <w:tcW w:w="1417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</w:t>
            </w:r>
          </w:p>
        </w:tc>
        <w:tc>
          <w:tcPr>
            <w:tcW w:w="5902" w:type="dxa"/>
            <w:vAlign w:val="center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待定义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9"/>
        <w:gridCol w:w="5257"/>
        <w:gridCol w:w="1843"/>
        <w:gridCol w:w="1269"/>
        <w:gridCol w:w="2790"/>
      </w:tblGrid>
      <w:tr w:rsidR="005575D3" w:rsidRPr="00340CDF" w:rsidTr="004D7EF1">
        <w:trPr>
          <w:trHeight w:val="439"/>
        </w:trPr>
        <w:tc>
          <w:tcPr>
            <w:tcW w:w="278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525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1843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1269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90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</w:t>
            </w:r>
            <w:r w:rsidR="00726A25" w:rsidRPr="006358D9">
              <w:rPr>
                <w:rFonts w:hint="eastAsia"/>
                <w:sz w:val="21"/>
              </w:rPr>
              <w:t>onnect</w:t>
            </w:r>
          </w:p>
        </w:tc>
        <w:tc>
          <w:tcPr>
            <w:tcW w:w="1843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>rue</w:t>
            </w:r>
            <w:r w:rsidRPr="006358D9">
              <w:rPr>
                <w:rFonts w:hint="eastAsia"/>
                <w:sz w:val="21"/>
              </w:rPr>
              <w:t>：连接</w:t>
            </w:r>
          </w:p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：断开</w:t>
            </w: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连接指令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设置目标位置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="00726A25" w:rsidRPr="006358D9">
              <w:rPr>
                <w:rFonts w:hint="eastAsia"/>
                <w:sz w:val="21"/>
              </w:rPr>
              <w:t>etPosition</w:t>
            </w:r>
          </w:p>
        </w:tc>
        <w:tc>
          <w:tcPr>
            <w:tcW w:w="1843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设置目标位置值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设置恒速运动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="00726A25" w:rsidRPr="006358D9">
              <w:rPr>
                <w:rFonts w:hint="eastAsia"/>
                <w:sz w:val="21"/>
              </w:rPr>
              <w:t>et</w:t>
            </w:r>
            <w:r w:rsidR="00FF7405">
              <w:rPr>
                <w:rFonts w:hint="eastAsia"/>
                <w:sz w:val="21"/>
              </w:rPr>
              <w:t>Fixed</w:t>
            </w:r>
            <w:r w:rsidR="00726A25" w:rsidRPr="006358D9">
              <w:rPr>
                <w:rFonts w:hint="eastAsia"/>
                <w:sz w:val="21"/>
              </w:rPr>
              <w:t>Speed</w:t>
            </w:r>
          </w:p>
        </w:tc>
        <w:tc>
          <w:tcPr>
            <w:tcW w:w="1843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设置恒速运动值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停止运动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="00726A25" w:rsidRPr="006358D9">
              <w:rPr>
                <w:rFonts w:hint="eastAsia"/>
                <w:sz w:val="21"/>
              </w:rPr>
              <w:t>top</w:t>
            </w:r>
          </w:p>
        </w:tc>
        <w:tc>
          <w:tcPr>
            <w:tcW w:w="1843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停止运动指令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使能温度补偿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e</w:t>
            </w:r>
            <w:r w:rsidR="00726A25" w:rsidRPr="006358D9">
              <w:rPr>
                <w:rFonts w:hint="eastAsia"/>
                <w:sz w:val="21"/>
              </w:rPr>
              <w:t>nableTempCompensate</w:t>
            </w:r>
          </w:p>
        </w:tc>
        <w:tc>
          <w:tcPr>
            <w:tcW w:w="1843" w:type="dxa"/>
          </w:tcPr>
          <w:p w:rsidR="00726A25" w:rsidRPr="006358D9" w:rsidRDefault="00550B1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设置温度补偿系数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</w:t>
            </w:r>
            <w:r w:rsidR="0013353D" w:rsidRPr="006358D9">
              <w:rPr>
                <w:rFonts w:hint="eastAsia"/>
                <w:sz w:val="21"/>
              </w:rPr>
              <w:t>et</w:t>
            </w:r>
            <w:r w:rsidR="00726A25" w:rsidRPr="006358D9">
              <w:rPr>
                <w:rFonts w:hint="eastAsia"/>
                <w:sz w:val="21"/>
              </w:rPr>
              <w:t>TempCompensate</w:t>
            </w:r>
            <w:r w:rsidR="00726A25" w:rsidRPr="006358D9">
              <w:rPr>
                <w:sz w:val="21"/>
              </w:rPr>
              <w:t>coefficient</w:t>
            </w:r>
          </w:p>
        </w:tc>
        <w:tc>
          <w:tcPr>
            <w:tcW w:w="1843" w:type="dxa"/>
          </w:tcPr>
          <w:p w:rsidR="00726A25" w:rsidRPr="006358D9" w:rsidRDefault="00550B1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设置温度补偿系数</w:t>
            </w:r>
          </w:p>
        </w:tc>
      </w:tr>
      <w:tr w:rsidR="00726A25" w:rsidRPr="00340CDF" w:rsidTr="004D7EF1">
        <w:tc>
          <w:tcPr>
            <w:tcW w:w="278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</w:t>
            </w:r>
          </w:p>
        </w:tc>
        <w:tc>
          <w:tcPr>
            <w:tcW w:w="5257" w:type="dxa"/>
          </w:tcPr>
          <w:p w:rsidR="00726A25" w:rsidRPr="006358D9" w:rsidRDefault="004D7EF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f</w:t>
            </w:r>
            <w:r w:rsidR="00726A25" w:rsidRPr="006358D9">
              <w:rPr>
                <w:rFonts w:hint="eastAsia"/>
                <w:sz w:val="21"/>
              </w:rPr>
              <w:t>indHome</w:t>
            </w:r>
          </w:p>
        </w:tc>
        <w:tc>
          <w:tcPr>
            <w:tcW w:w="1843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1269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90" w:type="dxa"/>
          </w:tcPr>
          <w:p w:rsidR="00726A25" w:rsidRPr="006358D9" w:rsidRDefault="00726A2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找零指令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lastRenderedPageBreak/>
        <w:t>导星望远镜属性及操作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534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  <w:r w:rsidRPr="006358D9">
              <w:rPr>
                <w:rFonts w:hint="eastAsia"/>
                <w:sz w:val="21"/>
              </w:rPr>
              <w:t>号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id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名称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name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char[</w:t>
            </w:r>
            <w:r w:rsidRPr="006358D9">
              <w:rPr>
                <w:sz w:val="21"/>
              </w:rPr>
              <w:t>48</w:t>
            </w:r>
            <w:r w:rsidRPr="006358D9">
              <w:rPr>
                <w:rFonts w:hint="eastAsia"/>
                <w:sz w:val="21"/>
              </w:rPr>
              <w:t>]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导星望远镜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所属望远镜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口径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aperture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尺寸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焦点类型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o</w:t>
            </w:r>
            <w:r w:rsidRPr="006358D9">
              <w:rPr>
                <w:sz w:val="21"/>
              </w:rPr>
              <w:t>pticalStructure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 xml:space="preserve">0: </w:t>
            </w:r>
            <w:r w:rsidRPr="006358D9">
              <w:rPr>
                <w:rFonts w:hint="eastAsia"/>
                <w:sz w:val="21"/>
              </w:rPr>
              <w:t>卡塞格林</w:t>
            </w:r>
          </w:p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：主焦</w:t>
            </w:r>
          </w:p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：透射式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焦距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focusLength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焦距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</w:t>
            </w:r>
            <w:proofErr w:type="gramStart"/>
            <w:r w:rsidRPr="006358D9">
              <w:rPr>
                <w:rFonts w:hint="eastAsia"/>
                <w:sz w:val="21"/>
              </w:rPr>
              <w:t>有镜盖</w:t>
            </w:r>
            <w:proofErr w:type="gramEnd"/>
            <w:r w:rsidRPr="006358D9">
              <w:rPr>
                <w:rFonts w:hint="eastAsia"/>
                <w:sz w:val="21"/>
              </w:rPr>
              <w:t>(</w:t>
            </w:r>
            <w:r w:rsidRPr="006358D9">
              <w:rPr>
                <w:rFonts w:hint="eastAsia"/>
                <w:sz w:val="21"/>
              </w:rPr>
              <w:t>轴</w:t>
            </w:r>
            <w:r w:rsidRPr="006358D9">
              <w:rPr>
                <w:rFonts w:hint="eastAsia"/>
                <w:sz w:val="21"/>
              </w:rPr>
              <w:t>5)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hasMirrorCover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是否支持自动调焦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isSupportAutoFocus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是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否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canConnect</w:t>
            </w: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镜盖操作</w:t>
            </w:r>
            <w:proofErr w:type="gramEnd"/>
          </w:p>
        </w:tc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canOpenCover</w:t>
            </w: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使能自动调焦</w:t>
            </w:r>
          </w:p>
        </w:tc>
        <w:tc>
          <w:tcPr>
            <w:tcW w:w="3487" w:type="dxa"/>
          </w:tcPr>
          <w:p w:rsidR="004F1E78" w:rsidRPr="006358D9" w:rsidRDefault="004F1E78" w:rsidP="004F1E78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canEnableAutoFocus</w:t>
            </w: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4F1E78">
            <w:pPr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说明文件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Specification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file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</w:t>
            </w: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属性修改时间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</w:t>
            </w:r>
            <w:r w:rsidRPr="006358D9">
              <w:rPr>
                <w:sz w:val="21"/>
              </w:rPr>
              <w:t>ModifyTime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F1E78" w:rsidRPr="00340CDF"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属性版本号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attrVersion</w:t>
            </w: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</w:tcPr>
          <w:p w:rsidR="004F1E78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lastRenderedPageBreak/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13353D" w:rsidRPr="00340CDF" w:rsidTr="0013353D">
        <w:trPr>
          <w:trHeight w:val="529"/>
        </w:trPr>
        <w:tc>
          <w:tcPr>
            <w:tcW w:w="3487" w:type="dxa"/>
            <w:vAlign w:val="center"/>
          </w:tcPr>
          <w:p w:rsidR="0013353D" w:rsidRPr="00340CDF" w:rsidRDefault="0013353D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3487" w:type="dxa"/>
            <w:vAlign w:val="center"/>
          </w:tcPr>
          <w:p w:rsidR="0013353D" w:rsidRPr="00340CDF" w:rsidRDefault="0013353D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13353D" w:rsidRPr="00340CDF" w:rsidRDefault="0013353D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13353D" w:rsidRPr="00340CDF" w:rsidRDefault="0013353D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13353D" w:rsidRPr="00340CDF" w:rsidTr="006419FA"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镜盖索引</w:t>
            </w:r>
            <w:proofErr w:type="gramEnd"/>
            <w:r w:rsidRPr="006358D9">
              <w:rPr>
                <w:rFonts w:hint="eastAsia"/>
                <w:sz w:val="21"/>
              </w:rPr>
              <w:t>位置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:rsidR="0013353D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</w:t>
            </w:r>
            <w:r w:rsidR="0013353D" w:rsidRPr="006358D9">
              <w:rPr>
                <w:rFonts w:hint="eastAsia"/>
                <w:sz w:val="21"/>
              </w:rPr>
              <w:t>ndexOfCover</w:t>
            </w:r>
          </w:p>
        </w:tc>
        <w:tc>
          <w:tcPr>
            <w:tcW w:w="3487" w:type="dxa"/>
            <w:vAlign w:val="center"/>
          </w:tcPr>
          <w:p w:rsidR="0013353D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short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="00271606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全关</w:t>
            </w:r>
          </w:p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="00271606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全开</w:t>
            </w:r>
          </w:p>
          <w:p w:rsidR="0013353D" w:rsidRPr="006358D9" w:rsidRDefault="0027160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-</w:t>
            </w:r>
            <w:r w:rsidR="0013353D"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13353D" w:rsidRPr="006358D9">
              <w:rPr>
                <w:rFonts w:hint="eastAsia"/>
                <w:sz w:val="21"/>
              </w:rPr>
              <w:t>开关过程中</w:t>
            </w:r>
          </w:p>
        </w:tc>
      </w:tr>
      <w:tr w:rsidR="0013353D" w:rsidRPr="00340CDF" w:rsidTr="006419FA"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镜盖位置</w:t>
            </w:r>
            <w:proofErr w:type="gramEnd"/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position</w:t>
            </w:r>
            <w:r w:rsidR="00D06257" w:rsidRPr="006358D9">
              <w:rPr>
                <w:rFonts w:hint="eastAsia"/>
                <w:sz w:val="21"/>
              </w:rPr>
              <w:t>Of</w:t>
            </w:r>
            <w:r w:rsidRPr="006358D9">
              <w:rPr>
                <w:rFonts w:hint="eastAsia"/>
                <w:sz w:val="21"/>
              </w:rPr>
              <w:t>Cover</w:t>
            </w:r>
          </w:p>
        </w:tc>
        <w:tc>
          <w:tcPr>
            <w:tcW w:w="3487" w:type="dxa"/>
            <w:vAlign w:val="center"/>
          </w:tcPr>
          <w:p w:rsidR="0013353D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double?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0~100</w:t>
            </w:r>
            <w:r w:rsidRPr="006358D9">
              <w:rPr>
                <w:rFonts w:hint="eastAsia"/>
                <w:sz w:val="21"/>
              </w:rPr>
              <w:t>开关百分比</w:t>
            </w:r>
          </w:p>
        </w:tc>
      </w:tr>
      <w:tr w:rsidR="0013353D" w:rsidRPr="00340CDF" w:rsidTr="006419FA"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镜盖目标</w:t>
            </w:r>
            <w:proofErr w:type="gramEnd"/>
            <w:r w:rsidRPr="006358D9">
              <w:rPr>
                <w:rFonts w:hint="eastAsia"/>
                <w:sz w:val="21"/>
              </w:rPr>
              <w:t>索引位置</w:t>
            </w:r>
            <w:r w:rsidRPr="006358D9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targetIndex</w:t>
            </w:r>
          </w:p>
        </w:tc>
        <w:tc>
          <w:tcPr>
            <w:tcW w:w="3487" w:type="dxa"/>
            <w:vAlign w:val="center"/>
          </w:tcPr>
          <w:p w:rsidR="0013353D" w:rsidRPr="006358D9" w:rsidRDefault="004F1E78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short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="00271606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全关</w:t>
            </w:r>
          </w:p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="00271606" w:rsidRPr="006358D9">
              <w:rPr>
                <w:rFonts w:hint="eastAsia"/>
                <w:sz w:val="21"/>
              </w:rPr>
              <w:t>）</w:t>
            </w:r>
            <w:r w:rsidRPr="006358D9">
              <w:rPr>
                <w:rFonts w:hint="eastAsia"/>
                <w:sz w:val="21"/>
              </w:rPr>
              <w:t>全开</w:t>
            </w:r>
          </w:p>
        </w:tc>
      </w:tr>
      <w:tr w:rsidR="0013353D" w:rsidRPr="00340CDF" w:rsidTr="006419FA"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错误标识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ErrorStatus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13353D" w:rsidRPr="006358D9" w:rsidRDefault="0027160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）</w:t>
            </w:r>
            <w:r w:rsidR="0013353D" w:rsidRPr="006358D9">
              <w:rPr>
                <w:sz w:val="21"/>
              </w:rPr>
              <w:t>Normal:</w:t>
            </w:r>
          </w:p>
          <w:p w:rsidR="0013353D" w:rsidRPr="006358D9" w:rsidRDefault="0027160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）</w:t>
            </w:r>
            <w:r w:rsidR="0013353D" w:rsidRPr="006358D9">
              <w:rPr>
                <w:sz w:val="21"/>
              </w:rPr>
              <w:t>Warn:</w:t>
            </w:r>
          </w:p>
          <w:p w:rsidR="0013353D" w:rsidRPr="006358D9" w:rsidRDefault="0027160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）</w:t>
            </w:r>
            <w:r w:rsidR="0013353D" w:rsidRPr="006358D9">
              <w:rPr>
                <w:sz w:val="21"/>
              </w:rPr>
              <w:t>Error:</w:t>
            </w:r>
          </w:p>
        </w:tc>
      </w:tr>
      <w:tr w:rsidR="0013353D" w:rsidRPr="00340CDF" w:rsidTr="006419FA"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错误状态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ErrorType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Int64</w:t>
            </w:r>
          </w:p>
        </w:tc>
        <w:tc>
          <w:tcPr>
            <w:tcW w:w="3487" w:type="dxa"/>
            <w:vAlign w:val="center"/>
          </w:tcPr>
          <w:p w:rsidR="0013353D" w:rsidRPr="006358D9" w:rsidRDefault="0013353D" w:rsidP="006358D9">
            <w:pPr>
              <w:pStyle w:val="21"/>
              <w:ind w:firstLineChars="0" w:firstLine="0"/>
              <w:rPr>
                <w:rFonts w:ascii="Times New Roman" w:eastAsia="仿宋_GB2312" w:hAnsi="Times New Roman" w:cstheme="minorBidi"/>
              </w:rPr>
            </w:pPr>
            <w:r w:rsidRPr="006358D9">
              <w:rPr>
                <w:rFonts w:ascii="Times New Roman" w:eastAsia="仿宋_GB2312" w:hAnsi="Times New Roman" w:cstheme="minorBidi" w:hint="eastAsia"/>
              </w:rPr>
              <w:t>待定义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指令操作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2784"/>
        <w:gridCol w:w="2970"/>
        <w:gridCol w:w="2735"/>
        <w:gridCol w:w="2731"/>
        <w:gridCol w:w="2728"/>
      </w:tblGrid>
      <w:tr w:rsidR="005575D3" w:rsidRPr="00340CDF">
        <w:tc>
          <w:tcPr>
            <w:tcW w:w="2784" w:type="dxa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指令</w:t>
            </w:r>
          </w:p>
        </w:tc>
        <w:tc>
          <w:tcPr>
            <w:tcW w:w="2970" w:type="dxa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标识符</w:t>
            </w:r>
          </w:p>
        </w:tc>
        <w:tc>
          <w:tcPr>
            <w:tcW w:w="2735" w:type="dxa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参数</w:t>
            </w:r>
          </w:p>
        </w:tc>
        <w:tc>
          <w:tcPr>
            <w:tcW w:w="2731" w:type="dxa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返回值</w:t>
            </w:r>
          </w:p>
        </w:tc>
        <w:tc>
          <w:tcPr>
            <w:tcW w:w="2728" w:type="dxa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</w:rPr>
            </w:pPr>
            <w:r w:rsidRPr="00340CDF">
              <w:rPr>
                <w:rFonts w:eastAsia="黑体" w:hint="eastAsia"/>
              </w:rPr>
              <w:t>描述</w:t>
            </w:r>
          </w:p>
        </w:tc>
      </w:tr>
      <w:tr w:rsidR="0013353D" w:rsidRPr="00340CDF">
        <w:tc>
          <w:tcPr>
            <w:tcW w:w="2784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</w:t>
            </w:r>
          </w:p>
        </w:tc>
        <w:tc>
          <w:tcPr>
            <w:tcW w:w="2970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connect</w:t>
            </w:r>
          </w:p>
        </w:tc>
        <w:tc>
          <w:tcPr>
            <w:tcW w:w="2735" w:type="dxa"/>
          </w:tcPr>
          <w:p w:rsidR="0013353D" w:rsidRPr="006358D9" w:rsidRDefault="0013353D" w:rsidP="00CC69D6">
            <w:pPr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>rue</w:t>
            </w:r>
            <w:r w:rsidRPr="006358D9">
              <w:rPr>
                <w:rFonts w:hint="eastAsia"/>
                <w:sz w:val="21"/>
              </w:rPr>
              <w:t>：连接</w:t>
            </w:r>
          </w:p>
          <w:p w:rsidR="0013353D" w:rsidRPr="006358D9" w:rsidRDefault="0013353D" w:rsidP="00CC69D6">
            <w:pPr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：断开</w:t>
            </w:r>
          </w:p>
        </w:tc>
        <w:tc>
          <w:tcPr>
            <w:tcW w:w="2731" w:type="dxa"/>
          </w:tcPr>
          <w:p w:rsidR="0013353D" w:rsidRPr="006358D9" w:rsidRDefault="0013353D" w:rsidP="00CC69D6">
            <w:pPr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</w:tcPr>
          <w:p w:rsidR="0013353D" w:rsidRPr="006358D9" w:rsidRDefault="0013353D" w:rsidP="00CC69D6">
            <w:pPr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连接指令</w:t>
            </w:r>
          </w:p>
        </w:tc>
      </w:tr>
      <w:tr w:rsidR="0013353D" w:rsidRPr="00340CDF">
        <w:tc>
          <w:tcPr>
            <w:tcW w:w="2784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镜盖操作</w:t>
            </w:r>
            <w:proofErr w:type="gramEnd"/>
          </w:p>
        </w:tc>
        <w:tc>
          <w:tcPr>
            <w:tcW w:w="2970" w:type="dxa"/>
          </w:tcPr>
          <w:p w:rsidR="0013353D" w:rsidRPr="006358D9" w:rsidRDefault="00FF740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cover</w:t>
            </w:r>
            <w:r>
              <w:rPr>
                <w:sz w:val="21"/>
              </w:rPr>
              <w:t>Operation</w:t>
            </w:r>
          </w:p>
        </w:tc>
        <w:tc>
          <w:tcPr>
            <w:tcW w:w="2735" w:type="dxa"/>
          </w:tcPr>
          <w:p w:rsidR="0013353D" w:rsidRPr="006358D9" w:rsidRDefault="0013353D" w:rsidP="0013353D">
            <w:pPr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：开</w:t>
            </w:r>
          </w:p>
          <w:p w:rsidR="0013353D" w:rsidRPr="006358D9" w:rsidRDefault="0013353D" w:rsidP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：关</w:t>
            </w:r>
          </w:p>
          <w:p w:rsidR="0013353D" w:rsidRPr="006358D9" w:rsidRDefault="0013353D" w:rsidP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：停止运动</w:t>
            </w:r>
          </w:p>
        </w:tc>
        <w:tc>
          <w:tcPr>
            <w:tcW w:w="2731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开、关</w:t>
            </w:r>
          </w:p>
        </w:tc>
      </w:tr>
      <w:tr w:rsidR="0013353D" w:rsidRPr="00340CDF">
        <w:tc>
          <w:tcPr>
            <w:tcW w:w="2784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使能自动调焦</w:t>
            </w:r>
          </w:p>
        </w:tc>
        <w:tc>
          <w:tcPr>
            <w:tcW w:w="2970" w:type="dxa"/>
          </w:tcPr>
          <w:p w:rsidR="0013353D" w:rsidRPr="006358D9" w:rsidRDefault="00FF740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</w:t>
            </w:r>
            <w:r w:rsidR="0013353D" w:rsidRPr="006358D9">
              <w:rPr>
                <w:rFonts w:hint="eastAsia"/>
                <w:sz w:val="21"/>
              </w:rPr>
              <w:t>nableAutoFocus</w:t>
            </w:r>
          </w:p>
        </w:tc>
        <w:tc>
          <w:tcPr>
            <w:tcW w:w="2735" w:type="dxa"/>
          </w:tcPr>
          <w:p w:rsidR="0013353D" w:rsidRPr="006358D9" w:rsidRDefault="0013353D" w:rsidP="0013353D">
            <w:pPr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T</w:t>
            </w:r>
            <w:r w:rsidRPr="006358D9">
              <w:rPr>
                <w:rFonts w:hint="eastAsia"/>
                <w:sz w:val="21"/>
              </w:rPr>
              <w:t>rue</w:t>
            </w:r>
            <w:r w:rsidRPr="006358D9">
              <w:rPr>
                <w:rFonts w:hint="eastAsia"/>
                <w:sz w:val="21"/>
              </w:rPr>
              <w:t>：使能</w:t>
            </w:r>
          </w:p>
          <w:p w:rsidR="0013353D" w:rsidRPr="006358D9" w:rsidRDefault="0013353D" w:rsidP="0013353D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False</w:t>
            </w:r>
            <w:r w:rsidRPr="006358D9">
              <w:rPr>
                <w:rFonts w:hint="eastAsia"/>
                <w:sz w:val="21"/>
              </w:rPr>
              <w:t>：禁止</w:t>
            </w:r>
          </w:p>
        </w:tc>
        <w:tc>
          <w:tcPr>
            <w:tcW w:w="2731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2728" w:type="dxa"/>
          </w:tcPr>
          <w:p w:rsidR="0013353D" w:rsidRPr="006358D9" w:rsidRDefault="0013353D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1"/>
      </w:pPr>
      <w:r w:rsidRPr="00340CDF">
        <w:rPr>
          <w:rFonts w:hint="eastAsia"/>
        </w:rPr>
        <w:t>数据处理模块属性及操作</w:t>
      </w:r>
    </w:p>
    <w:p w:rsidR="005575D3" w:rsidRPr="00340CDF" w:rsidRDefault="006C45D4">
      <w:pPr>
        <w:pStyle w:val="2"/>
      </w:pPr>
      <w:r w:rsidRPr="00340CDF">
        <w:rPr>
          <w:rFonts w:hint="eastAsia"/>
        </w:rPr>
        <w:t>固定属性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511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固定属性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名字</w:t>
            </w:r>
          </w:p>
        </w:tc>
        <w:tc>
          <w:tcPr>
            <w:tcW w:w="3487" w:type="dxa"/>
            <w:vAlign w:val="center"/>
          </w:tcPr>
          <w:p w:rsidR="005575D3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name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数据处理模块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IP</w:t>
            </w:r>
            <w:r w:rsidRPr="006358D9">
              <w:rPr>
                <w:rFonts w:hint="eastAsia"/>
                <w:sz w:val="21"/>
              </w:rPr>
              <w:t>地址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探测器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DetectorID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IP</w:t>
            </w:r>
            <w:r w:rsidRPr="006358D9">
              <w:rPr>
                <w:rFonts w:hint="eastAsia"/>
                <w:sz w:val="21"/>
              </w:rPr>
              <w:t>地址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望远镜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5575D3" w:rsidRPr="006358D9" w:rsidRDefault="0013353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TelescopeID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IP</w:t>
            </w:r>
            <w:r w:rsidRPr="006358D9">
              <w:rPr>
                <w:rFonts w:hint="eastAsia"/>
                <w:sz w:val="21"/>
              </w:rPr>
              <w:t>地址</w:t>
            </w:r>
          </w:p>
        </w:tc>
      </w:tr>
    </w:tbl>
    <w:p w:rsidR="005575D3" w:rsidRPr="00340CDF" w:rsidRDefault="005575D3">
      <w:pPr>
        <w:ind w:firstLine="560"/>
      </w:pPr>
    </w:p>
    <w:p w:rsidR="005575D3" w:rsidRPr="00340CDF" w:rsidRDefault="006C45D4">
      <w:pPr>
        <w:pStyle w:val="2"/>
      </w:pPr>
      <w:r w:rsidRPr="00340CDF">
        <w:rPr>
          <w:rFonts w:hint="eastAsia"/>
        </w:rPr>
        <w:t>可变属性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75D3" w:rsidRPr="00340CDF">
        <w:trPr>
          <w:trHeight w:val="517"/>
        </w:trPr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可变属性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属性标识符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5575D3" w:rsidRPr="00340CDF" w:rsidRDefault="006C45D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时间戳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long 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时间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当前处理图像路径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</w:t>
            </w:r>
            <w:r w:rsidRPr="006358D9">
              <w:rPr>
                <w:sz w:val="21"/>
              </w:rPr>
              <w:t>ImagePath</w:t>
            </w:r>
          </w:p>
        </w:tc>
        <w:tc>
          <w:tcPr>
            <w:tcW w:w="3487" w:type="dxa"/>
            <w:vAlign w:val="center"/>
          </w:tcPr>
          <w:p w:rsidR="005575D3" w:rsidRPr="006358D9" w:rsidRDefault="004F561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char[48]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目标名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当前拍摄目标名称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curObserveName</w:t>
            </w:r>
          </w:p>
        </w:tc>
        <w:tc>
          <w:tcPr>
            <w:tcW w:w="3487" w:type="dxa"/>
            <w:vAlign w:val="center"/>
          </w:tcPr>
          <w:p w:rsidR="005575D3" w:rsidRPr="006358D9" w:rsidRDefault="004F561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char[48]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当前拍摄目标类型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curObserveType</w:t>
            </w:r>
          </w:p>
        </w:tc>
        <w:tc>
          <w:tcPr>
            <w:tcW w:w="3487" w:type="dxa"/>
            <w:vAlign w:val="center"/>
          </w:tcPr>
          <w:p w:rsidR="005575D3" w:rsidRPr="006358D9" w:rsidRDefault="004F561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short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恒星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行星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变星</w:t>
            </w:r>
            <w:r w:rsidRPr="006358D9">
              <w:rPr>
                <w:rFonts w:hint="eastAsia"/>
                <w:sz w:val="21"/>
              </w:rPr>
              <w:t>...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当前拍摄目标赤经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curObserveRightAscension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0-24h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当前拍摄目标赤纬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curObserveDeclination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bookmarkStart w:id="6" w:name="OLE_LINK9"/>
            <w:r w:rsidRPr="006358D9">
              <w:rPr>
                <w:rFonts w:hint="eastAsia"/>
                <w:sz w:val="21"/>
              </w:rPr>
              <w:t>double</w:t>
            </w:r>
            <w:bookmarkEnd w:id="6"/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-90</w:t>
            </w:r>
            <w:r w:rsidRPr="006358D9">
              <w:rPr>
                <w:rFonts w:hint="eastAsia"/>
                <w:sz w:val="21"/>
              </w:rPr>
              <w:t>度</w:t>
            </w:r>
            <w:r w:rsidRPr="006358D9">
              <w:rPr>
                <w:rFonts w:hint="eastAsia"/>
                <w:sz w:val="21"/>
              </w:rPr>
              <w:t>-+90</w:t>
            </w:r>
            <w:r w:rsidRPr="006358D9">
              <w:rPr>
                <w:rFonts w:hint="eastAsia"/>
                <w:sz w:val="21"/>
              </w:rPr>
              <w:t>度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当前拍摄目标历元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curObserveEpoch</w:t>
            </w:r>
          </w:p>
        </w:tc>
        <w:tc>
          <w:tcPr>
            <w:tcW w:w="3487" w:type="dxa"/>
            <w:vAlign w:val="center"/>
          </w:tcPr>
          <w:p w:rsidR="005575D3" w:rsidRPr="006358D9" w:rsidRDefault="00264DD2" w:rsidP="006358D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short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J2000/</w:t>
            </w:r>
            <w:r w:rsidRPr="006358D9">
              <w:rPr>
                <w:rFonts w:hint="eastAsia"/>
                <w:sz w:val="21"/>
              </w:rPr>
              <w:t>当前历元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当前拍摄波段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curObserveBand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  <w:r w:rsidR="004F561D" w:rsidRPr="006358D9">
              <w:rPr>
                <w:sz w:val="21"/>
              </w:rPr>
              <w:t xml:space="preserve"> </w:t>
            </w:r>
            <w:r w:rsidR="004F561D" w:rsidRPr="006358D9">
              <w:rPr>
                <w:rFonts w:hint="eastAsia"/>
                <w:sz w:val="21"/>
              </w:rPr>
              <w:t>char</w:t>
            </w:r>
            <w:r w:rsidR="004F561D" w:rsidRPr="006358D9">
              <w:rPr>
                <w:sz w:val="21"/>
              </w:rPr>
              <w:t>[8]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u/v/r.....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当前状态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curObserveStatus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等待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处理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BinX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binX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BinX</w:t>
            </w:r>
            <w:r w:rsidRPr="006358D9">
              <w:rPr>
                <w:rFonts w:hint="eastAsia"/>
                <w:sz w:val="21"/>
              </w:rPr>
              <w:t>值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BinY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binY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BinY</w:t>
            </w:r>
            <w:r w:rsidRPr="006358D9">
              <w:rPr>
                <w:rFonts w:hint="eastAsia"/>
                <w:sz w:val="21"/>
              </w:rPr>
              <w:t>值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</w:t>
            </w:r>
            <w:r w:rsidRPr="006358D9">
              <w:rPr>
                <w:sz w:val="21"/>
              </w:rPr>
              <w:t>tartX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startX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startX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</w:t>
            </w:r>
            <w:r w:rsidRPr="006358D9">
              <w:rPr>
                <w:sz w:val="21"/>
              </w:rPr>
              <w:t>tartY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startY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startY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bookmarkStart w:id="7" w:name="OLE_LINK10"/>
            <w:r w:rsidRPr="006358D9">
              <w:rPr>
                <w:rFonts w:hint="eastAsia"/>
                <w:sz w:val="21"/>
              </w:rPr>
              <w:t>图像宽度</w:t>
            </w:r>
            <w:bookmarkEnd w:id="7"/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imageWidth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图像宽度值</w:t>
            </w:r>
            <w:r w:rsidRPr="006358D9">
              <w:rPr>
                <w:rFonts w:hint="eastAsia"/>
                <w:sz w:val="21"/>
              </w:rPr>
              <w:t>x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图像高度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imageHeight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图像高度值</w:t>
            </w:r>
            <w:r w:rsidRPr="006358D9">
              <w:rPr>
                <w:rFonts w:hint="eastAsia"/>
                <w:sz w:val="21"/>
              </w:rPr>
              <w:t>y</w:t>
            </w:r>
          </w:p>
        </w:tc>
      </w:tr>
      <w:tr w:rsidR="005575D3" w:rsidRPr="00340CDF" w:rsidTr="00264DD2">
        <w:trPr>
          <w:trHeight w:val="211"/>
        </w:trPr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曝光时间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exposureTime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曝光时间</w:t>
            </w:r>
            <w:r w:rsidRPr="006358D9">
              <w:rPr>
                <w:rFonts w:hint="eastAsia"/>
                <w:sz w:val="21"/>
              </w:rPr>
              <w:t>t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增益模式值</w:t>
            </w:r>
          </w:p>
        </w:tc>
        <w:tc>
          <w:tcPr>
            <w:tcW w:w="3487" w:type="dxa"/>
            <w:vAlign w:val="center"/>
          </w:tcPr>
          <w:p w:rsidR="005575D3" w:rsidRPr="006358D9" w:rsidRDefault="0007103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index</w:t>
            </w:r>
            <w:r w:rsidRPr="006358D9">
              <w:rPr>
                <w:sz w:val="21"/>
              </w:rPr>
              <w:t>OfGainMode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读出速度模式值</w:t>
            </w:r>
          </w:p>
        </w:tc>
        <w:tc>
          <w:tcPr>
            <w:tcW w:w="3487" w:type="dxa"/>
            <w:vAlign w:val="center"/>
          </w:tcPr>
          <w:p w:rsidR="005575D3" w:rsidRPr="006358D9" w:rsidRDefault="0055441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</w:t>
            </w:r>
            <w:r w:rsidR="00ED55F6" w:rsidRPr="006358D9">
              <w:rPr>
                <w:rFonts w:hint="eastAsia"/>
                <w:sz w:val="21"/>
              </w:rPr>
              <w:t>OfReadoutSpeed</w:t>
            </w:r>
            <w:r w:rsidRPr="006358D9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转移速度模式值</w:t>
            </w:r>
          </w:p>
        </w:tc>
        <w:tc>
          <w:tcPr>
            <w:tcW w:w="3487" w:type="dxa"/>
            <w:vAlign w:val="center"/>
          </w:tcPr>
          <w:p w:rsidR="005575D3" w:rsidRPr="006358D9" w:rsidRDefault="0055441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</w:t>
            </w:r>
            <w:r w:rsidR="00ED55F6" w:rsidRPr="006358D9">
              <w:rPr>
                <w:rFonts w:hint="eastAsia"/>
                <w:sz w:val="21"/>
              </w:rPr>
              <w:t>OfTransferSpeed</w:t>
            </w:r>
            <w:r w:rsidRPr="006358D9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增益档位值</w:t>
            </w:r>
          </w:p>
        </w:tc>
        <w:tc>
          <w:tcPr>
            <w:tcW w:w="3487" w:type="dxa"/>
            <w:vAlign w:val="center"/>
          </w:tcPr>
          <w:p w:rsidR="005575D3" w:rsidRPr="006358D9" w:rsidRDefault="006251C9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indexOfGainGear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增益值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gain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读出噪声值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no</w:t>
            </w:r>
            <w:r w:rsidR="00090D5F" w:rsidRPr="006358D9">
              <w:rPr>
                <w:sz w:val="21"/>
              </w:rPr>
              <w:t>i</w:t>
            </w:r>
            <w:r w:rsidRPr="006358D9">
              <w:rPr>
                <w:rFonts w:hint="eastAsia"/>
                <w:sz w:val="21"/>
              </w:rPr>
              <w:t>seOfReadout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当前制冷温度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curCoolerT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制冷温度设置值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targetCoolerT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5575D3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读出模式</w:t>
            </w:r>
          </w:p>
        </w:tc>
        <w:tc>
          <w:tcPr>
            <w:tcW w:w="3487" w:type="dxa"/>
            <w:vAlign w:val="center"/>
          </w:tcPr>
          <w:p w:rsidR="005575D3" w:rsidRPr="006358D9" w:rsidRDefault="00090D5F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</w:t>
            </w:r>
            <w:r w:rsidR="00ED55F6" w:rsidRPr="006358D9">
              <w:rPr>
                <w:rFonts w:hint="eastAsia"/>
                <w:sz w:val="21"/>
              </w:rPr>
              <w:t>OfReadout</w:t>
            </w:r>
            <w:r w:rsidRPr="006358D9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读出噪声值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图像位</w:t>
            </w:r>
            <w:proofErr w:type="gramEnd"/>
            <w:r w:rsidRPr="006358D9">
              <w:rPr>
                <w:rFonts w:hint="eastAsia"/>
                <w:sz w:val="21"/>
              </w:rPr>
              <w:t>数值</w:t>
            </w:r>
          </w:p>
        </w:tc>
        <w:tc>
          <w:tcPr>
            <w:tcW w:w="3487" w:type="dxa"/>
            <w:vAlign w:val="center"/>
          </w:tcPr>
          <w:p w:rsidR="005575D3" w:rsidRPr="006358D9" w:rsidRDefault="00ED55F6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bytesOfPixel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图像位</w:t>
            </w:r>
            <w:proofErr w:type="gramEnd"/>
            <w:r w:rsidRPr="006358D9">
              <w:rPr>
                <w:rFonts w:hint="eastAsia"/>
                <w:sz w:val="21"/>
              </w:rPr>
              <w:t>数值</w:t>
            </w:r>
            <w:r w:rsidR="000D1577" w:rsidRPr="006358D9">
              <w:rPr>
                <w:rFonts w:hint="eastAsia"/>
                <w:sz w:val="21"/>
              </w:rPr>
              <w:t>0-100%</w:t>
            </w:r>
          </w:p>
        </w:tc>
      </w:tr>
      <w:tr w:rsidR="005575D3" w:rsidRPr="00340CDF" w:rsidTr="006358D9"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曝光触发模式值</w:t>
            </w:r>
          </w:p>
        </w:tc>
        <w:tc>
          <w:tcPr>
            <w:tcW w:w="3487" w:type="dxa"/>
            <w:vAlign w:val="center"/>
          </w:tcPr>
          <w:p w:rsidR="005575D3" w:rsidRPr="006358D9" w:rsidRDefault="000B19A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</w:t>
            </w:r>
            <w:r w:rsidR="000E5FA3" w:rsidRPr="006358D9">
              <w:rPr>
                <w:rFonts w:hint="eastAsia"/>
                <w:sz w:val="21"/>
              </w:rPr>
              <w:t>OfExposeTrigger</w:t>
            </w:r>
            <w:r w:rsidRPr="006358D9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5575D3" w:rsidRPr="006358D9" w:rsidRDefault="006C45D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5575D3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曝光触发模式值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制冷模式</w:t>
            </w:r>
          </w:p>
        </w:tc>
        <w:tc>
          <w:tcPr>
            <w:tcW w:w="3487" w:type="dxa"/>
            <w:vAlign w:val="center"/>
          </w:tcPr>
          <w:p w:rsidR="000D1577" w:rsidRPr="006358D9" w:rsidRDefault="00310DE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index</w:t>
            </w:r>
            <w:r w:rsidR="000D1577" w:rsidRPr="006358D9">
              <w:rPr>
                <w:rFonts w:hint="eastAsia"/>
                <w:sz w:val="21"/>
              </w:rPr>
              <w:t>OfCooler</w:t>
            </w:r>
            <w:r w:rsidRPr="006358D9">
              <w:rPr>
                <w:sz w:val="21"/>
              </w:rPr>
              <w:t>Mode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液氮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水冷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风扇状态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fanStatus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运行</w:t>
            </w:r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关闭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图像均值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imageMeanValu</w:t>
            </w:r>
            <w:r w:rsidR="00D66FDA">
              <w:rPr>
                <w:rFonts w:hint="eastAsia"/>
                <w:sz w:val="21"/>
              </w:rPr>
              <w:t>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图像均值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</w:t>
            </w:r>
            <w:r w:rsidRPr="006358D9">
              <w:rPr>
                <w:rFonts w:hint="eastAsia"/>
                <w:sz w:val="21"/>
              </w:rPr>
              <w:t>RMS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imageRMS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</w:t>
            </w:r>
            <w:r w:rsidRPr="006358D9">
              <w:rPr>
                <w:rFonts w:hint="eastAsia"/>
                <w:sz w:val="21"/>
              </w:rPr>
              <w:t>RMS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星象半高全宽</w:t>
            </w:r>
          </w:p>
        </w:tc>
        <w:tc>
          <w:tcPr>
            <w:tcW w:w="3487" w:type="dxa"/>
            <w:vAlign w:val="center"/>
          </w:tcPr>
          <w:p w:rsidR="000D1577" w:rsidRPr="006358D9" w:rsidRDefault="00310DE0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astrologyHHFW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星象半高全宽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图像中心赤经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imageCenterRightAscension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0-24h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图像中心赤纬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imageCenter</w:t>
            </w:r>
            <w:r w:rsidRPr="006358D9">
              <w:rPr>
                <w:sz w:val="21"/>
              </w:rPr>
              <w:t>Declination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-90</w:t>
            </w:r>
            <w:r w:rsidRPr="006358D9">
              <w:rPr>
                <w:rFonts w:hint="eastAsia"/>
                <w:sz w:val="21"/>
              </w:rPr>
              <w:t>°</w:t>
            </w:r>
            <w:r w:rsidRPr="006358D9">
              <w:rPr>
                <w:rFonts w:hint="eastAsia"/>
                <w:sz w:val="21"/>
              </w:rPr>
              <w:t>-+90</w:t>
            </w:r>
            <w:r w:rsidRPr="006358D9">
              <w:rPr>
                <w:rFonts w:hint="eastAsia"/>
                <w:sz w:val="21"/>
              </w:rPr>
              <w:t>°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脱靶量</w:t>
            </w:r>
            <w:r w:rsidRPr="006358D9">
              <w:rPr>
                <w:rFonts w:hint="eastAsia"/>
                <w:sz w:val="21"/>
              </w:rPr>
              <w:t>X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missX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脱靶量</w:t>
            </w:r>
            <w:r w:rsidRPr="006358D9">
              <w:rPr>
                <w:rFonts w:hint="eastAsia"/>
                <w:sz w:val="21"/>
              </w:rPr>
              <w:t>X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脱靶量</w:t>
            </w:r>
            <w:r w:rsidRPr="006358D9">
              <w:rPr>
                <w:sz w:val="21"/>
              </w:rPr>
              <w:t>Y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missY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bookmarkStart w:id="8" w:name="OLE_LINK11"/>
            <w:r w:rsidRPr="006358D9">
              <w:rPr>
                <w:rFonts w:hint="eastAsia"/>
                <w:sz w:val="21"/>
              </w:rPr>
              <w:t>double</w:t>
            </w:r>
            <w:bookmarkEnd w:id="8"/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脱靶量</w:t>
            </w:r>
            <w:r w:rsidRPr="006358D9">
              <w:rPr>
                <w:rFonts w:hint="eastAsia"/>
                <w:sz w:val="21"/>
              </w:rPr>
              <w:t>Y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轴</w:t>
            </w: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脱靶量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missAxis1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轴</w:t>
            </w:r>
            <w:r w:rsidRPr="006358D9">
              <w:rPr>
                <w:rFonts w:hint="eastAsia"/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脱靶量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轴</w:t>
            </w: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脱靶量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missAxis2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轴</w:t>
            </w: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脱靶量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大气透明度</w:t>
            </w:r>
          </w:p>
        </w:tc>
        <w:tc>
          <w:tcPr>
            <w:tcW w:w="3487" w:type="dxa"/>
            <w:vAlign w:val="center"/>
          </w:tcPr>
          <w:p w:rsidR="000D1577" w:rsidRPr="006358D9" w:rsidRDefault="00573D8C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a</w:t>
            </w:r>
            <w:r w:rsidR="00D66FDA">
              <w:rPr>
                <w:rFonts w:hint="eastAsia"/>
                <w:sz w:val="21"/>
              </w:rPr>
              <w:t>t</w:t>
            </w:r>
            <w:r w:rsidRPr="006358D9">
              <w:rPr>
                <w:sz w:val="21"/>
              </w:rPr>
              <w:t>mosphericTransparency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快门模式值</w:t>
            </w:r>
          </w:p>
        </w:tc>
        <w:tc>
          <w:tcPr>
            <w:tcW w:w="3487" w:type="dxa"/>
            <w:vAlign w:val="center"/>
          </w:tcPr>
          <w:p w:rsidR="000D1577" w:rsidRPr="006358D9" w:rsidRDefault="006B73A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shutterPattern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快门模式值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  <w:tc>
          <w:tcPr>
            <w:tcW w:w="3487" w:type="dxa"/>
            <w:vAlign w:val="center"/>
          </w:tcPr>
          <w:p w:rsidR="000D1577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isF</w:t>
            </w:r>
            <w:r w:rsidRPr="006358D9">
              <w:rPr>
                <w:sz w:val="21"/>
              </w:rPr>
              <w:t>ullFrame</w:t>
            </w:r>
          </w:p>
        </w:tc>
        <w:tc>
          <w:tcPr>
            <w:tcW w:w="3487" w:type="dxa"/>
            <w:vAlign w:val="center"/>
          </w:tcPr>
          <w:p w:rsidR="000D1577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proofErr w:type="gramStart"/>
            <w:r w:rsidRPr="006358D9">
              <w:rPr>
                <w:rFonts w:hint="eastAsia"/>
                <w:sz w:val="21"/>
              </w:rPr>
              <w:t>帧</w:t>
            </w:r>
            <w:proofErr w:type="gramEnd"/>
            <w:r w:rsidRPr="006358D9">
              <w:rPr>
                <w:rFonts w:hint="eastAsia"/>
                <w:sz w:val="21"/>
              </w:rPr>
              <w:t>转移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EM</w:t>
            </w:r>
          </w:p>
        </w:tc>
        <w:tc>
          <w:tcPr>
            <w:tcW w:w="3487" w:type="dxa"/>
            <w:vAlign w:val="center"/>
          </w:tcPr>
          <w:p w:rsidR="000D1577" w:rsidRPr="006358D9" w:rsidRDefault="0042753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isEM</w:t>
            </w:r>
          </w:p>
        </w:tc>
        <w:tc>
          <w:tcPr>
            <w:tcW w:w="3487" w:type="dxa"/>
            <w:vAlign w:val="center"/>
          </w:tcPr>
          <w:p w:rsidR="000D1577" w:rsidRPr="006358D9" w:rsidRDefault="0042753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65C95" w:rsidRPr="00340CDF" w:rsidTr="006358D9"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EM</w:t>
            </w:r>
            <w:r w:rsidRPr="006358D9">
              <w:rPr>
                <w:rFonts w:hint="eastAsia"/>
                <w:sz w:val="21"/>
              </w:rPr>
              <w:t>值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valueOfEM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65C95" w:rsidRPr="00340CDF" w:rsidTr="006358D9"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CMOS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noise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filter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isNoiseFilter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65C95" w:rsidRPr="00340CDF" w:rsidTr="006358D9"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base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line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isBaseline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65C95" w:rsidRPr="00340CDF" w:rsidTr="006358D9"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over</w:t>
            </w:r>
            <w:r w:rsidRPr="006358D9">
              <w:rPr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scan</w:t>
            </w:r>
          </w:p>
        </w:tc>
        <w:tc>
          <w:tcPr>
            <w:tcW w:w="3487" w:type="dxa"/>
            <w:vAlign w:val="center"/>
          </w:tcPr>
          <w:p w:rsidR="00B65C95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isOverScan</w:t>
            </w:r>
          </w:p>
        </w:tc>
        <w:tc>
          <w:tcPr>
            <w:tcW w:w="3487" w:type="dxa"/>
            <w:vAlign w:val="center"/>
          </w:tcPr>
          <w:p w:rsidR="00B65C95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bool</w:t>
            </w:r>
          </w:p>
        </w:tc>
        <w:tc>
          <w:tcPr>
            <w:tcW w:w="3487" w:type="dxa"/>
            <w:vAlign w:val="center"/>
          </w:tcPr>
          <w:p w:rsidR="00B65C95" w:rsidRPr="006358D9" w:rsidRDefault="00B65C95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像元比例尺</w:t>
            </w:r>
            <w:r w:rsidRPr="006358D9">
              <w:rPr>
                <w:rFonts w:hint="eastAsia"/>
                <w:sz w:val="21"/>
              </w:rPr>
              <w:t>X</w:t>
            </w:r>
          </w:p>
        </w:tc>
        <w:tc>
          <w:tcPr>
            <w:tcW w:w="3487" w:type="dxa"/>
            <w:vAlign w:val="center"/>
          </w:tcPr>
          <w:p w:rsidR="000D1577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pixelScaleX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像元比例尺</w:t>
            </w:r>
            <w:r w:rsidRPr="006358D9">
              <w:rPr>
                <w:rFonts w:hint="eastAsia"/>
                <w:sz w:val="21"/>
              </w:rPr>
              <w:t>X</w:t>
            </w:r>
            <w:proofErr w:type="gramStart"/>
            <w:r w:rsidRPr="006358D9">
              <w:rPr>
                <w:rFonts w:hint="eastAsia"/>
                <w:sz w:val="21"/>
              </w:rPr>
              <w:t>”</w:t>
            </w:r>
            <w:proofErr w:type="gramEnd"/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像元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像元比例尺</w:t>
            </w:r>
            <w:r w:rsidRPr="006358D9">
              <w:rPr>
                <w:rFonts w:hint="eastAsia"/>
                <w:sz w:val="21"/>
              </w:rPr>
              <w:t>Y</w:t>
            </w:r>
          </w:p>
        </w:tc>
        <w:tc>
          <w:tcPr>
            <w:tcW w:w="3487" w:type="dxa"/>
            <w:vAlign w:val="center"/>
          </w:tcPr>
          <w:p w:rsidR="000D1577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pixelScaleY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像元比例尺</w:t>
            </w:r>
            <w:r w:rsidRPr="006358D9">
              <w:rPr>
                <w:rFonts w:hint="eastAsia"/>
                <w:sz w:val="21"/>
              </w:rPr>
              <w:t>Y</w:t>
            </w:r>
            <w:proofErr w:type="gramStart"/>
            <w:r w:rsidRPr="006358D9">
              <w:rPr>
                <w:rFonts w:hint="eastAsia"/>
                <w:sz w:val="21"/>
              </w:rPr>
              <w:t>”</w:t>
            </w:r>
            <w:proofErr w:type="gramEnd"/>
            <w:r w:rsidRPr="006358D9">
              <w:rPr>
                <w:rFonts w:hint="eastAsia"/>
                <w:sz w:val="21"/>
              </w:rPr>
              <w:t>/</w:t>
            </w:r>
            <w:r w:rsidRPr="006358D9">
              <w:rPr>
                <w:rFonts w:hint="eastAsia"/>
                <w:sz w:val="21"/>
              </w:rPr>
              <w:t>像元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环境温度</w:t>
            </w:r>
          </w:p>
        </w:tc>
        <w:tc>
          <w:tcPr>
            <w:tcW w:w="3487" w:type="dxa"/>
            <w:vAlign w:val="center"/>
          </w:tcPr>
          <w:p w:rsidR="000D1577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temperature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环境温度值</w:t>
            </w:r>
          </w:p>
        </w:tc>
      </w:tr>
      <w:tr w:rsidR="000D1577" w:rsidRPr="00340CDF" w:rsidTr="006358D9"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FITS</w:t>
            </w:r>
            <w:r w:rsidRPr="006358D9">
              <w:rPr>
                <w:rFonts w:hint="eastAsia"/>
                <w:sz w:val="21"/>
              </w:rPr>
              <w:t>头</w:t>
            </w:r>
          </w:p>
        </w:tc>
        <w:tc>
          <w:tcPr>
            <w:tcW w:w="3487" w:type="dxa"/>
            <w:vAlign w:val="center"/>
          </w:tcPr>
          <w:p w:rsidR="000D1577" w:rsidRPr="006358D9" w:rsidRDefault="00D456E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fitsHead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enum</w:t>
            </w:r>
          </w:p>
        </w:tc>
        <w:tc>
          <w:tcPr>
            <w:tcW w:w="3487" w:type="dxa"/>
            <w:vAlign w:val="center"/>
          </w:tcPr>
          <w:p w:rsidR="000D1577" w:rsidRPr="006358D9" w:rsidRDefault="000D1577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34492E" w:rsidRDefault="0034492E">
      <w:pPr>
        <w:ind w:firstLine="560"/>
      </w:pPr>
    </w:p>
    <w:p w:rsidR="0034492E" w:rsidRDefault="0034492E" w:rsidP="0034492E">
      <w:pPr>
        <w:pStyle w:val="1"/>
      </w:pPr>
      <w:r>
        <w:rPr>
          <w:rFonts w:hint="eastAsia"/>
        </w:rPr>
        <w:t>环境监测设备数据规范</w:t>
      </w:r>
    </w:p>
    <w:p w:rsidR="0034492E" w:rsidRDefault="0034492E" w:rsidP="0034492E">
      <w:pPr>
        <w:pStyle w:val="2"/>
      </w:pPr>
      <w:r>
        <w:rPr>
          <w:rFonts w:hint="eastAsia"/>
        </w:rPr>
        <w:t>云量相机</w:t>
      </w:r>
    </w:p>
    <w:p w:rsidR="00E76067" w:rsidRDefault="00E76067" w:rsidP="00E76067">
      <w:pPr>
        <w:ind w:firstLine="560"/>
      </w:pPr>
      <w:r>
        <w:rPr>
          <w:rFonts w:hint="eastAsia"/>
        </w:rPr>
        <w:t>云量相机数据为</w:t>
      </w:r>
      <w:r>
        <w:rPr>
          <w:rFonts w:hint="eastAsia"/>
        </w:rPr>
        <w:t>JPEG</w:t>
      </w:r>
      <w:r>
        <w:rPr>
          <w:rFonts w:hint="eastAsia"/>
        </w:rPr>
        <w:t>图像数据，数据存储依据所示规范，因此，云量数据存储可分为两部分：</w:t>
      </w:r>
    </w:p>
    <w:p w:rsidR="00E76067" w:rsidRDefault="00E76067" w:rsidP="00E7606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）数据库存储云量</w:t>
      </w:r>
      <w:r>
        <w:rPr>
          <w:rFonts w:hint="eastAsia"/>
        </w:rPr>
        <w:t>JPEG</w:t>
      </w:r>
      <w:r>
        <w:rPr>
          <w:rFonts w:hint="eastAsia"/>
        </w:rPr>
        <w:t>图像元数据；</w:t>
      </w:r>
    </w:p>
    <w:p w:rsidR="00E76067" w:rsidRDefault="00E76067" w:rsidP="00E7606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）存储服务器存储云量</w:t>
      </w:r>
      <w:r>
        <w:rPr>
          <w:rFonts w:hint="eastAsia"/>
        </w:rPr>
        <w:t>JPEG</w:t>
      </w:r>
      <w:r>
        <w:rPr>
          <w:rFonts w:hint="eastAsia"/>
        </w:rPr>
        <w:t>图像数据。</w:t>
      </w:r>
    </w:p>
    <w:p w:rsidR="00E76067" w:rsidRPr="00E76067" w:rsidRDefault="00672ECF" w:rsidP="00E76067">
      <w:pPr>
        <w:ind w:firstLine="560"/>
      </w:pPr>
      <w:r>
        <w:rPr>
          <w:rFonts w:hint="eastAsia"/>
        </w:rPr>
        <w:t>其中元数据包括，图像</w:t>
      </w:r>
      <w:r>
        <w:rPr>
          <w:rFonts w:hint="eastAsia"/>
        </w:rPr>
        <w:t>ID</w:t>
      </w:r>
      <w:r>
        <w:rPr>
          <w:rFonts w:hint="eastAsia"/>
        </w:rPr>
        <w:t>，采集日期，文件名称等。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4492E" w:rsidRPr="00340CDF" w:rsidTr="00D053BE">
        <w:trPr>
          <w:trHeight w:val="511"/>
        </w:trPr>
        <w:tc>
          <w:tcPr>
            <w:tcW w:w="3487" w:type="dxa"/>
            <w:vAlign w:val="center"/>
          </w:tcPr>
          <w:p w:rsidR="0034492E" w:rsidRPr="00340CDF" w:rsidRDefault="0034492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数据名称</w:t>
            </w:r>
          </w:p>
        </w:tc>
        <w:tc>
          <w:tcPr>
            <w:tcW w:w="3487" w:type="dxa"/>
            <w:vAlign w:val="center"/>
          </w:tcPr>
          <w:p w:rsidR="0034492E" w:rsidRPr="00340CDF" w:rsidRDefault="0034492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数据标识符</w:t>
            </w:r>
          </w:p>
        </w:tc>
        <w:tc>
          <w:tcPr>
            <w:tcW w:w="3487" w:type="dxa"/>
            <w:vAlign w:val="center"/>
          </w:tcPr>
          <w:p w:rsidR="0034492E" w:rsidRPr="00340CDF" w:rsidRDefault="0034492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34492E" w:rsidRPr="00340CDF" w:rsidRDefault="0034492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34492E" w:rsidRPr="00340CDF" w:rsidTr="006358D9"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采集日期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UTC</w:t>
            </w:r>
            <w:r w:rsidRPr="006358D9">
              <w:rPr>
                <w:rFonts w:hint="eastAsia"/>
                <w:sz w:val="21"/>
              </w:rPr>
              <w:t>时间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年月日</w:t>
            </w:r>
            <w:r w:rsidRPr="006358D9">
              <w:rPr>
                <w:rFonts w:hint="eastAsia"/>
                <w:sz w:val="21"/>
              </w:rPr>
              <w:t xml:space="preserve"> </w:t>
            </w:r>
            <w:r w:rsidRPr="006358D9">
              <w:rPr>
                <w:rFonts w:hint="eastAsia"/>
                <w:sz w:val="21"/>
              </w:rPr>
              <w:t>时分秒</w:t>
            </w:r>
          </w:p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20151201 12:12:12</w:t>
            </w:r>
          </w:p>
        </w:tc>
      </w:tr>
      <w:tr w:rsidR="0034492E" w:rsidRPr="00340CDF" w:rsidTr="006358D9"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保存位置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根目录</w:t>
            </w:r>
            <w:r w:rsidRPr="006358D9">
              <w:rPr>
                <w:rFonts w:hint="eastAsia"/>
                <w:sz w:val="21"/>
              </w:rPr>
              <w:t>\</w:t>
            </w:r>
            <w:r w:rsidRPr="006358D9">
              <w:rPr>
                <w:rFonts w:hint="eastAsia"/>
                <w:sz w:val="21"/>
              </w:rPr>
              <w:t>年</w:t>
            </w:r>
            <w:r w:rsidRPr="006358D9">
              <w:rPr>
                <w:rFonts w:hint="eastAsia"/>
                <w:sz w:val="21"/>
              </w:rPr>
              <w:t>\</w:t>
            </w:r>
            <w:r w:rsidRPr="006358D9">
              <w:rPr>
                <w:rFonts w:hint="eastAsia"/>
                <w:sz w:val="21"/>
              </w:rPr>
              <w:t>月</w:t>
            </w:r>
            <w:r w:rsidRPr="006358D9">
              <w:rPr>
                <w:rFonts w:hint="eastAsia"/>
                <w:sz w:val="21"/>
              </w:rPr>
              <w:t>\</w:t>
            </w:r>
            <w:r w:rsidRPr="006358D9">
              <w:rPr>
                <w:rFonts w:hint="eastAsia"/>
                <w:sz w:val="21"/>
              </w:rPr>
              <w:t>日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BASE\2016\08\02</w:t>
            </w:r>
          </w:p>
        </w:tc>
      </w:tr>
      <w:tr w:rsidR="0034492E" w:rsidRPr="00340CDF" w:rsidTr="006358D9"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文件名称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hh_mm_ss_seq.jpg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string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12_12_12_000001.jpg</w:t>
            </w:r>
          </w:p>
        </w:tc>
      </w:tr>
      <w:tr w:rsidR="0034492E" w:rsidRPr="00340CDF" w:rsidTr="006358D9"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图像数据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image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jpg</w:t>
            </w:r>
          </w:p>
        </w:tc>
        <w:tc>
          <w:tcPr>
            <w:tcW w:w="3487" w:type="dxa"/>
            <w:vAlign w:val="center"/>
          </w:tcPr>
          <w:p w:rsidR="0034492E" w:rsidRPr="006358D9" w:rsidRDefault="0034492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通过文件系统单独上传</w:t>
            </w:r>
          </w:p>
        </w:tc>
      </w:tr>
    </w:tbl>
    <w:p w:rsidR="0034492E" w:rsidRDefault="0034492E" w:rsidP="0034492E">
      <w:pPr>
        <w:ind w:firstLine="560"/>
      </w:pPr>
    </w:p>
    <w:p w:rsidR="00EA1A8E" w:rsidRDefault="00EA1A8E" w:rsidP="00EA1A8E">
      <w:pPr>
        <w:pStyle w:val="2"/>
      </w:pPr>
      <w:r>
        <w:rPr>
          <w:rFonts w:hint="eastAsia"/>
        </w:rPr>
        <w:t>气象站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A1A8E" w:rsidRPr="00340CDF" w:rsidTr="00D053BE">
        <w:trPr>
          <w:trHeight w:val="511"/>
        </w:trPr>
        <w:tc>
          <w:tcPr>
            <w:tcW w:w="3487" w:type="dxa"/>
            <w:vAlign w:val="center"/>
          </w:tcPr>
          <w:p w:rsidR="00EA1A8E" w:rsidRPr="00340CDF" w:rsidRDefault="00EA1A8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数据名称</w:t>
            </w:r>
          </w:p>
        </w:tc>
        <w:tc>
          <w:tcPr>
            <w:tcW w:w="3487" w:type="dxa"/>
            <w:vAlign w:val="center"/>
          </w:tcPr>
          <w:p w:rsidR="00EA1A8E" w:rsidRPr="00340CDF" w:rsidRDefault="00EA1A8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数据标识符</w:t>
            </w:r>
          </w:p>
        </w:tc>
        <w:tc>
          <w:tcPr>
            <w:tcW w:w="3487" w:type="dxa"/>
            <w:vAlign w:val="center"/>
          </w:tcPr>
          <w:p w:rsidR="00EA1A8E" w:rsidRPr="00340CDF" w:rsidRDefault="00EA1A8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EA1A8E" w:rsidRPr="00340CDF" w:rsidRDefault="00EA1A8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EA1A8E" w:rsidRPr="00340CDF" w:rsidTr="006358D9"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A1A8E" w:rsidRPr="00340CDF" w:rsidTr="006358D9"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采集日期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utc</w:t>
            </w:r>
            <w:r w:rsidRPr="006358D9">
              <w:rPr>
                <w:rFonts w:hint="eastAsia"/>
                <w:sz w:val="21"/>
              </w:rPr>
              <w:t>时间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精确至毫秒</w:t>
            </w:r>
          </w:p>
        </w:tc>
      </w:tr>
      <w:tr w:rsidR="00EA1A8E" w:rsidRPr="00340CDF" w:rsidTr="006358D9"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环境温度</w:t>
            </w:r>
          </w:p>
        </w:tc>
        <w:tc>
          <w:tcPr>
            <w:tcW w:w="3487" w:type="dxa"/>
            <w:vAlign w:val="center"/>
          </w:tcPr>
          <w:p w:rsidR="00EA1A8E" w:rsidRPr="006358D9" w:rsidRDefault="005075E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temperature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01</w:t>
            </w:r>
            <w:r w:rsidRPr="006358D9">
              <w:rPr>
                <w:rFonts w:hint="eastAsia"/>
                <w:sz w:val="21"/>
              </w:rPr>
              <w:t>℃</w:t>
            </w:r>
          </w:p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-50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rFonts w:hint="eastAsia"/>
                <w:sz w:val="21"/>
              </w:rPr>
              <w:t>80</w:t>
            </w:r>
            <w:r w:rsidRPr="006358D9">
              <w:rPr>
                <w:rFonts w:hint="eastAsia"/>
                <w:sz w:val="21"/>
              </w:rPr>
              <w:t>℃</w:t>
            </w:r>
          </w:p>
          <w:p w:rsidR="00EA1A8E" w:rsidRPr="006358D9" w:rsidRDefault="00EA1A8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0.2</w:t>
            </w:r>
            <w:r w:rsidRPr="006358D9">
              <w:rPr>
                <w:rFonts w:hint="eastAsia"/>
                <w:sz w:val="21"/>
              </w:rPr>
              <w:t>℃</w:t>
            </w:r>
          </w:p>
        </w:tc>
      </w:tr>
      <w:tr w:rsidR="00EA1A8E" w:rsidRPr="00340CDF" w:rsidTr="006358D9">
        <w:tc>
          <w:tcPr>
            <w:tcW w:w="3487" w:type="dxa"/>
            <w:vAlign w:val="center"/>
          </w:tcPr>
          <w:p w:rsidR="00EA1A8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环境湿度</w:t>
            </w:r>
          </w:p>
        </w:tc>
        <w:tc>
          <w:tcPr>
            <w:tcW w:w="3487" w:type="dxa"/>
            <w:vAlign w:val="center"/>
          </w:tcPr>
          <w:p w:rsidR="00EA1A8E" w:rsidRPr="006358D9" w:rsidRDefault="005075E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humidity</w:t>
            </w:r>
          </w:p>
        </w:tc>
        <w:tc>
          <w:tcPr>
            <w:tcW w:w="3487" w:type="dxa"/>
            <w:vAlign w:val="center"/>
          </w:tcPr>
          <w:p w:rsidR="00EA1A8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EA1A8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%RH</w:t>
            </w:r>
          </w:p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0~</w:t>
            </w:r>
            <w:r w:rsidRPr="006358D9">
              <w:rPr>
                <w:sz w:val="21"/>
              </w:rPr>
              <w:t>100</w:t>
            </w:r>
            <w:r w:rsidRPr="006358D9">
              <w:rPr>
                <w:rFonts w:hint="eastAsia"/>
                <w:sz w:val="21"/>
              </w:rPr>
              <w:t>%RH</w:t>
            </w:r>
          </w:p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2%RH</w:t>
            </w:r>
          </w:p>
        </w:tc>
      </w:tr>
      <w:tr w:rsidR="00AA084E" w:rsidRPr="00340CDF" w:rsidTr="006358D9">
        <w:tc>
          <w:tcPr>
            <w:tcW w:w="3487" w:type="dxa"/>
            <w:vAlign w:val="center"/>
          </w:tcPr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露点温度</w:t>
            </w:r>
          </w:p>
        </w:tc>
        <w:tc>
          <w:tcPr>
            <w:tcW w:w="3487" w:type="dxa"/>
            <w:vAlign w:val="center"/>
          </w:tcPr>
          <w:p w:rsidR="00AA084E" w:rsidRPr="006358D9" w:rsidRDefault="005075E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dewpoint</w:t>
            </w:r>
          </w:p>
        </w:tc>
        <w:tc>
          <w:tcPr>
            <w:tcW w:w="3487" w:type="dxa"/>
            <w:vAlign w:val="center"/>
          </w:tcPr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℃</w:t>
            </w:r>
          </w:p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-</w:t>
            </w:r>
            <w:r w:rsidRPr="006358D9">
              <w:rPr>
                <w:sz w:val="21"/>
              </w:rPr>
              <w:t>4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rFonts w:hint="eastAsia"/>
                <w:sz w:val="21"/>
              </w:rPr>
              <w:t>80</w:t>
            </w:r>
            <w:r w:rsidRPr="006358D9">
              <w:rPr>
                <w:rFonts w:hint="eastAsia"/>
                <w:sz w:val="21"/>
              </w:rPr>
              <w:t>℃</w:t>
            </w:r>
          </w:p>
          <w:p w:rsidR="00AA084E" w:rsidRPr="006358D9" w:rsidRDefault="00AA084E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℃</w:t>
            </w:r>
          </w:p>
        </w:tc>
      </w:tr>
      <w:tr w:rsidR="00A94FDD" w:rsidRPr="00340CDF" w:rsidTr="006358D9">
        <w:tc>
          <w:tcPr>
            <w:tcW w:w="3487" w:type="dxa"/>
            <w:vAlign w:val="center"/>
          </w:tcPr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气压</w:t>
            </w:r>
          </w:p>
        </w:tc>
        <w:tc>
          <w:tcPr>
            <w:tcW w:w="3487" w:type="dxa"/>
            <w:vAlign w:val="center"/>
          </w:tcPr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pressure</w:t>
            </w:r>
          </w:p>
        </w:tc>
        <w:tc>
          <w:tcPr>
            <w:tcW w:w="3487" w:type="dxa"/>
            <w:vAlign w:val="center"/>
          </w:tcPr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1Hpa</w:t>
            </w:r>
          </w:p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1200</w:t>
            </w:r>
            <w:r w:rsidRPr="006358D9">
              <w:rPr>
                <w:rFonts w:hint="eastAsia"/>
                <w:sz w:val="21"/>
              </w:rPr>
              <w:t>H</w:t>
            </w:r>
            <w:r w:rsidRPr="006358D9">
              <w:rPr>
                <w:sz w:val="21"/>
              </w:rPr>
              <w:t>pa</w:t>
            </w:r>
          </w:p>
          <w:p w:rsidR="00A94FDD" w:rsidRPr="006358D9" w:rsidRDefault="00A94FDD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H</w:t>
            </w:r>
            <w:r w:rsidRPr="006358D9">
              <w:rPr>
                <w:sz w:val="21"/>
              </w:rPr>
              <w:t>pa</w:t>
            </w:r>
          </w:p>
        </w:tc>
      </w:tr>
      <w:tr w:rsidR="00A52C71" w:rsidRPr="00340CDF" w:rsidTr="006358D9"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瞬时风速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windSpeed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70m/s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3m</w:t>
            </w:r>
            <w:r w:rsidRPr="006358D9">
              <w:rPr>
                <w:rFonts w:hint="eastAsia"/>
                <w:sz w:val="21"/>
              </w:rPr>
              <w:t>/s</w:t>
            </w:r>
          </w:p>
        </w:tc>
      </w:tr>
      <w:tr w:rsidR="00A52C71" w:rsidRPr="00340CDF" w:rsidTr="006358D9"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2</w:t>
            </w:r>
            <w:r w:rsidRPr="006358D9">
              <w:rPr>
                <w:rFonts w:hint="eastAsia"/>
                <w:sz w:val="21"/>
              </w:rPr>
              <w:t>分钟风速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wind</w:t>
            </w:r>
            <w:r w:rsidRPr="006358D9">
              <w:rPr>
                <w:sz w:val="21"/>
              </w:rPr>
              <w:t>Speed2</w:t>
            </w:r>
            <w:r w:rsidRPr="006358D9">
              <w:rPr>
                <w:rFonts w:hint="eastAsia"/>
                <w:sz w:val="21"/>
              </w:rPr>
              <w:t>m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70m/s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3m</w:t>
            </w:r>
            <w:r w:rsidRPr="006358D9">
              <w:rPr>
                <w:rFonts w:hint="eastAsia"/>
                <w:sz w:val="21"/>
              </w:rPr>
              <w:t>/s</w:t>
            </w:r>
          </w:p>
        </w:tc>
      </w:tr>
      <w:tr w:rsidR="00A52C71" w:rsidRPr="00340CDF" w:rsidTr="006358D9"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10</w:t>
            </w:r>
            <w:r w:rsidRPr="006358D9">
              <w:rPr>
                <w:rFonts w:hint="eastAsia"/>
                <w:sz w:val="21"/>
              </w:rPr>
              <w:t>分钟风速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wind</w:t>
            </w:r>
            <w:r w:rsidRPr="006358D9">
              <w:rPr>
                <w:sz w:val="21"/>
              </w:rPr>
              <w:t>Speed10</w:t>
            </w:r>
            <w:r w:rsidRPr="006358D9">
              <w:rPr>
                <w:rFonts w:hint="eastAsia"/>
                <w:sz w:val="21"/>
              </w:rPr>
              <w:t>m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70m/s</w:t>
            </w:r>
          </w:p>
          <w:p w:rsidR="00A52C71" w:rsidRPr="006358D9" w:rsidRDefault="00A52C7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精度：±</w:t>
            </w:r>
            <w:r w:rsidRPr="006358D9">
              <w:rPr>
                <w:rFonts w:hint="eastAsia"/>
                <w:sz w:val="21"/>
              </w:rPr>
              <w:t>0.</w:t>
            </w:r>
            <w:r w:rsidRPr="006358D9">
              <w:rPr>
                <w:sz w:val="21"/>
              </w:rPr>
              <w:t>3m</w:t>
            </w:r>
            <w:r w:rsidRPr="006358D9">
              <w:rPr>
                <w:rFonts w:hint="eastAsia"/>
                <w:sz w:val="21"/>
              </w:rPr>
              <w:t>/s</w:t>
            </w:r>
          </w:p>
        </w:tc>
      </w:tr>
      <w:tr w:rsidR="00E2798A" w:rsidRPr="00340CDF" w:rsidTr="006358D9">
        <w:tc>
          <w:tcPr>
            <w:tcW w:w="3487" w:type="dxa"/>
            <w:vAlign w:val="center"/>
          </w:tcPr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lastRenderedPageBreak/>
              <w:t>风向</w:t>
            </w:r>
          </w:p>
        </w:tc>
        <w:tc>
          <w:tcPr>
            <w:tcW w:w="3487" w:type="dxa"/>
            <w:vAlign w:val="center"/>
          </w:tcPr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wind</w:t>
            </w:r>
            <w:r w:rsidRPr="006358D9">
              <w:rPr>
                <w:sz w:val="21"/>
              </w:rPr>
              <w:t>Direction</w:t>
            </w:r>
          </w:p>
        </w:tc>
        <w:tc>
          <w:tcPr>
            <w:tcW w:w="3487" w:type="dxa"/>
            <w:vAlign w:val="center"/>
          </w:tcPr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int</w:t>
            </w:r>
          </w:p>
        </w:tc>
        <w:tc>
          <w:tcPr>
            <w:tcW w:w="3487" w:type="dxa"/>
            <w:vAlign w:val="center"/>
          </w:tcPr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sz w:val="21"/>
              </w:rPr>
              <w:t>1</w:t>
            </w:r>
            <w:r w:rsidRPr="006358D9">
              <w:rPr>
                <w:rFonts w:hint="eastAsia"/>
                <w:sz w:val="21"/>
              </w:rPr>
              <w:t>°</w:t>
            </w:r>
          </w:p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360</w:t>
            </w:r>
            <w:r w:rsidRPr="006358D9">
              <w:rPr>
                <w:rFonts w:hint="eastAsia"/>
                <w:sz w:val="21"/>
              </w:rPr>
              <w:t>°</w:t>
            </w:r>
          </w:p>
          <w:p w:rsidR="00E2798A" w:rsidRPr="006358D9" w:rsidRDefault="00E2798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sz w:val="21"/>
              </w:rPr>
              <w:t>3</w:t>
            </w:r>
            <w:r w:rsidRPr="006358D9">
              <w:rPr>
                <w:rFonts w:hint="eastAsia"/>
                <w:sz w:val="21"/>
              </w:rPr>
              <w:t>°</w:t>
            </w:r>
          </w:p>
        </w:tc>
      </w:tr>
      <w:tr w:rsidR="00D05F22" w:rsidRPr="00340CDF" w:rsidTr="006358D9">
        <w:tc>
          <w:tcPr>
            <w:tcW w:w="3487" w:type="dxa"/>
            <w:vAlign w:val="center"/>
          </w:tcPr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雨量</w:t>
            </w:r>
          </w:p>
        </w:tc>
        <w:tc>
          <w:tcPr>
            <w:tcW w:w="3487" w:type="dxa"/>
            <w:vAlign w:val="center"/>
          </w:tcPr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rainfall</w:t>
            </w:r>
          </w:p>
        </w:tc>
        <w:tc>
          <w:tcPr>
            <w:tcW w:w="3487" w:type="dxa"/>
            <w:vAlign w:val="center"/>
          </w:tcPr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  <w:vAlign w:val="center"/>
          </w:tcPr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分辨率：</w:t>
            </w:r>
            <w:r w:rsidRPr="006358D9">
              <w:rPr>
                <w:sz w:val="21"/>
              </w:rPr>
              <w:t>0.1mm</w:t>
            </w:r>
          </w:p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测量范围：</w:t>
            </w:r>
            <w:r w:rsidRPr="006358D9">
              <w:rPr>
                <w:rFonts w:hint="eastAsia"/>
                <w:sz w:val="21"/>
              </w:rPr>
              <w:t>0</w:t>
            </w:r>
            <w:r w:rsidRPr="006358D9">
              <w:rPr>
                <w:rFonts w:hint="eastAsia"/>
                <w:sz w:val="21"/>
              </w:rPr>
              <w:t>～</w:t>
            </w:r>
            <w:r w:rsidRPr="006358D9">
              <w:rPr>
                <w:sz w:val="21"/>
              </w:rPr>
              <w:t>999.9mm</w:t>
            </w:r>
          </w:p>
          <w:p w:rsidR="00D05F22" w:rsidRPr="006358D9" w:rsidRDefault="00D05F2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精度：±</w:t>
            </w:r>
            <w:r w:rsidRPr="006358D9">
              <w:rPr>
                <w:sz w:val="21"/>
              </w:rPr>
              <w:t>0.2mm</w:t>
            </w:r>
          </w:p>
        </w:tc>
      </w:tr>
    </w:tbl>
    <w:p w:rsidR="00EA1A8E" w:rsidRDefault="00EA1A8E" w:rsidP="00EA1A8E">
      <w:pPr>
        <w:ind w:firstLine="560"/>
      </w:pPr>
    </w:p>
    <w:p w:rsidR="00D053BE" w:rsidRDefault="00D053BE" w:rsidP="00D053BE">
      <w:pPr>
        <w:pStyle w:val="2"/>
      </w:pPr>
      <w:r>
        <w:rPr>
          <w:rFonts w:hint="eastAsia"/>
        </w:rPr>
        <w:t>云量计</w:t>
      </w:r>
    </w:p>
    <w:p w:rsidR="00895ABD" w:rsidRPr="00895ABD" w:rsidRDefault="00895ABD" w:rsidP="00895ABD">
      <w:pPr>
        <w:ind w:firstLine="560"/>
        <w:rPr>
          <w:color w:val="FF0000"/>
        </w:rPr>
      </w:pPr>
      <w:r w:rsidRPr="00895ABD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云量计的哪一个参数表示云量？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D053BE" w:rsidRPr="00340CDF" w:rsidTr="00D053BE">
        <w:trPr>
          <w:trHeight w:val="511"/>
        </w:trPr>
        <w:tc>
          <w:tcPr>
            <w:tcW w:w="3487" w:type="dxa"/>
            <w:vAlign w:val="center"/>
          </w:tcPr>
          <w:p w:rsidR="00D053BE" w:rsidRPr="00340CDF" w:rsidRDefault="00D053B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数据名称</w:t>
            </w:r>
          </w:p>
        </w:tc>
        <w:tc>
          <w:tcPr>
            <w:tcW w:w="3487" w:type="dxa"/>
            <w:vAlign w:val="center"/>
          </w:tcPr>
          <w:p w:rsidR="00D053BE" w:rsidRPr="00340CDF" w:rsidRDefault="00D053B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数据标识符</w:t>
            </w:r>
          </w:p>
        </w:tc>
        <w:tc>
          <w:tcPr>
            <w:tcW w:w="3487" w:type="dxa"/>
            <w:vAlign w:val="center"/>
          </w:tcPr>
          <w:p w:rsidR="00D053BE" w:rsidRPr="00340CDF" w:rsidRDefault="00D053B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D053BE" w:rsidRPr="00340CDF" w:rsidRDefault="00D053BE" w:rsidP="00D053BE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D053BE" w:rsidRPr="00340CDF" w:rsidTr="00D053BE">
        <w:tc>
          <w:tcPr>
            <w:tcW w:w="3487" w:type="dxa"/>
          </w:tcPr>
          <w:p w:rsidR="00D053BE" w:rsidRPr="006358D9" w:rsidRDefault="00B647C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D053BE" w:rsidRPr="006358D9" w:rsidRDefault="00B647C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D053BE" w:rsidRPr="006358D9" w:rsidRDefault="00B647C2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D053BE" w:rsidRPr="006358D9" w:rsidRDefault="00D053BE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D053BE" w:rsidRPr="00340CDF" w:rsidTr="00D053BE"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采集时间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utc</w:t>
            </w:r>
            <w:r w:rsidRPr="006358D9">
              <w:rPr>
                <w:rFonts w:hint="eastAsia"/>
                <w:sz w:val="21"/>
              </w:rPr>
              <w:t>时间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精确至毫秒</w:t>
            </w:r>
          </w:p>
        </w:tc>
      </w:tr>
      <w:tr w:rsidR="00D053BE" w:rsidRPr="00340CDF" w:rsidTr="00D053BE"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天气状况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weather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short</w:t>
            </w:r>
          </w:p>
        </w:tc>
        <w:tc>
          <w:tcPr>
            <w:tcW w:w="3487" w:type="dxa"/>
          </w:tcPr>
          <w:p w:rsidR="00D053BE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枚举天气类型</w:t>
            </w:r>
          </w:p>
          <w:p w:rsidR="00471554" w:rsidRPr="006358D9" w:rsidRDefault="00471554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Clear,Calm,Dry,Dark,Cloudy,Windy,Wet,Light,V.Cloudy,V.Windy,Rain,V.light</w:t>
            </w:r>
          </w:p>
        </w:tc>
      </w:tr>
      <w:tr w:rsidR="00D053BE" w:rsidRPr="00340CDF" w:rsidTr="00D053BE">
        <w:tc>
          <w:tcPr>
            <w:tcW w:w="3487" w:type="dxa"/>
          </w:tcPr>
          <w:p w:rsidR="00D053BE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空中环境温度</w:t>
            </w:r>
          </w:p>
        </w:tc>
        <w:tc>
          <w:tcPr>
            <w:tcW w:w="3487" w:type="dxa"/>
          </w:tcPr>
          <w:p w:rsidR="00D053BE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airTemp</w:t>
            </w:r>
          </w:p>
        </w:tc>
        <w:tc>
          <w:tcPr>
            <w:tcW w:w="3487" w:type="dxa"/>
          </w:tcPr>
          <w:p w:rsidR="00D053BE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D053BE" w:rsidRPr="006358D9" w:rsidRDefault="00D053BE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地面环境温度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groundTemp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传感器温度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sensorTemp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湿度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humidity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风速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windSpeed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露点温度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dewPointTemp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DayLight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sz w:val="21"/>
              </w:rPr>
              <w:t>daylight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null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暂时保留</w:t>
            </w:r>
          </w:p>
        </w:tc>
      </w:tr>
      <w:tr w:rsidR="00430EC1" w:rsidRPr="00340CDF" w:rsidTr="00D053BE"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Rain</w:t>
            </w:r>
            <w:r w:rsidRPr="006358D9">
              <w:rPr>
                <w:sz w:val="21"/>
              </w:rPr>
              <w:t xml:space="preserve"> Heater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rainHeater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430EC1" w:rsidRPr="006358D9" w:rsidRDefault="00430EC1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%</w:t>
            </w:r>
          </w:p>
        </w:tc>
      </w:tr>
    </w:tbl>
    <w:p w:rsidR="00D053BE" w:rsidRDefault="00D053BE" w:rsidP="00D053BE">
      <w:pPr>
        <w:ind w:firstLine="560"/>
      </w:pPr>
    </w:p>
    <w:p w:rsidR="00033CDA" w:rsidRDefault="00033CDA" w:rsidP="00033CDA">
      <w:pPr>
        <w:pStyle w:val="2"/>
      </w:pPr>
      <w:r>
        <w:rPr>
          <w:rFonts w:hint="eastAsia"/>
        </w:rPr>
        <w:lastRenderedPageBreak/>
        <w:t>夜天光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33CDA" w:rsidRPr="00340CDF" w:rsidTr="00F50585">
        <w:trPr>
          <w:trHeight w:val="511"/>
        </w:trPr>
        <w:tc>
          <w:tcPr>
            <w:tcW w:w="3487" w:type="dxa"/>
            <w:vAlign w:val="center"/>
          </w:tcPr>
          <w:p w:rsidR="00033CDA" w:rsidRPr="00340CDF" w:rsidRDefault="00033CDA" w:rsidP="00F50585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数据名称</w:t>
            </w:r>
          </w:p>
        </w:tc>
        <w:tc>
          <w:tcPr>
            <w:tcW w:w="3487" w:type="dxa"/>
            <w:vAlign w:val="center"/>
          </w:tcPr>
          <w:p w:rsidR="00033CDA" w:rsidRPr="00340CDF" w:rsidRDefault="00033CDA" w:rsidP="00F50585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数据标识符</w:t>
            </w:r>
          </w:p>
        </w:tc>
        <w:tc>
          <w:tcPr>
            <w:tcW w:w="3487" w:type="dxa"/>
            <w:vAlign w:val="center"/>
          </w:tcPr>
          <w:p w:rsidR="00033CDA" w:rsidRPr="00340CDF" w:rsidRDefault="00033CDA" w:rsidP="00F50585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033CDA" w:rsidRPr="00340CDF" w:rsidRDefault="00033CDA" w:rsidP="00F50585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033CDA" w:rsidRPr="00340CDF" w:rsidTr="00F50585"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33CDA" w:rsidRPr="00340CDF" w:rsidTr="00F50585"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采集时间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utc</w:t>
            </w:r>
            <w:r w:rsidRPr="006358D9">
              <w:rPr>
                <w:rFonts w:hint="eastAsia"/>
                <w:sz w:val="21"/>
              </w:rPr>
              <w:t>时间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精确至毫秒</w:t>
            </w:r>
          </w:p>
        </w:tc>
      </w:tr>
      <w:tr w:rsidR="00033CDA" w:rsidRPr="00340CDF" w:rsidTr="00F50585"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星等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magnitude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33CDA" w:rsidRPr="00340CDF" w:rsidTr="00F50585"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温度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temperature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033CDA" w:rsidRPr="006358D9" w:rsidRDefault="00033CDA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033CDA" w:rsidRDefault="00033CDA" w:rsidP="00033CDA">
      <w:pPr>
        <w:ind w:firstLine="560"/>
      </w:pPr>
    </w:p>
    <w:p w:rsidR="009F7585" w:rsidRDefault="007B228A" w:rsidP="009F7585">
      <w:pPr>
        <w:pStyle w:val="2"/>
      </w:pPr>
      <w:r>
        <w:rPr>
          <w:rFonts w:hint="eastAsia"/>
        </w:rPr>
        <w:t>粉尘仪</w:t>
      </w:r>
    </w:p>
    <w:p w:rsidR="00F50585" w:rsidRDefault="00F50585" w:rsidP="00F50585">
      <w:pPr>
        <w:ind w:firstLine="560"/>
        <w:rPr>
          <w:color w:val="FF0000"/>
        </w:rPr>
      </w:pPr>
      <w:r w:rsidRPr="00F50585">
        <w:rPr>
          <w:rFonts w:hint="eastAsia"/>
          <w:color w:val="FF0000"/>
        </w:rPr>
        <w:t>需补充数据？</w:t>
      </w:r>
      <w:r w:rsidR="00E63BBA">
        <w:rPr>
          <w:rFonts w:hint="eastAsia"/>
          <w:color w:val="FF0000"/>
        </w:rPr>
        <w:t>初步为以下数据</w:t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63BBA" w:rsidRPr="00340CDF" w:rsidTr="00200164">
        <w:trPr>
          <w:trHeight w:val="511"/>
        </w:trPr>
        <w:tc>
          <w:tcPr>
            <w:tcW w:w="3487" w:type="dxa"/>
            <w:vAlign w:val="center"/>
          </w:tcPr>
          <w:p w:rsidR="00E63BBA" w:rsidRPr="00340CDF" w:rsidRDefault="00E63BBA" w:rsidP="0020016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数据名称</w:t>
            </w:r>
          </w:p>
        </w:tc>
        <w:tc>
          <w:tcPr>
            <w:tcW w:w="3487" w:type="dxa"/>
            <w:vAlign w:val="center"/>
          </w:tcPr>
          <w:p w:rsidR="00E63BBA" w:rsidRPr="00340CDF" w:rsidRDefault="00E63BBA" w:rsidP="0020016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数据标识符</w:t>
            </w:r>
          </w:p>
        </w:tc>
        <w:tc>
          <w:tcPr>
            <w:tcW w:w="3487" w:type="dxa"/>
            <w:vAlign w:val="center"/>
          </w:tcPr>
          <w:p w:rsidR="00E63BBA" w:rsidRPr="00340CDF" w:rsidRDefault="00E63BBA" w:rsidP="0020016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数据类型</w:t>
            </w:r>
          </w:p>
        </w:tc>
        <w:tc>
          <w:tcPr>
            <w:tcW w:w="3487" w:type="dxa"/>
            <w:vAlign w:val="center"/>
          </w:tcPr>
          <w:p w:rsidR="00E63BBA" w:rsidRPr="00340CDF" w:rsidRDefault="00E63BBA" w:rsidP="00200164">
            <w:pPr>
              <w:spacing w:line="240" w:lineRule="auto"/>
              <w:ind w:firstLineChars="0" w:firstLine="0"/>
              <w:jc w:val="center"/>
              <w:rPr>
                <w:rFonts w:eastAsia="黑体"/>
                <w:sz w:val="24"/>
              </w:rPr>
            </w:pPr>
            <w:r w:rsidRPr="00340CDF">
              <w:rPr>
                <w:rFonts w:eastAsia="黑体" w:hint="eastAsia"/>
                <w:sz w:val="24"/>
              </w:rPr>
              <w:t>描述</w:t>
            </w:r>
          </w:p>
        </w:tc>
      </w:tr>
      <w:tr w:rsidR="00E63BBA" w:rsidRPr="00340CDF" w:rsidTr="00200164"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数据</w:t>
            </w: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id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guid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63BBA" w:rsidRPr="00340CDF" w:rsidTr="00200164"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采集时间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timestamp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utc</w:t>
            </w:r>
            <w:r w:rsidRPr="006358D9">
              <w:rPr>
                <w:rFonts w:hint="eastAsia"/>
                <w:sz w:val="21"/>
              </w:rPr>
              <w:t>时间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精确至毫秒</w:t>
            </w:r>
          </w:p>
        </w:tc>
      </w:tr>
      <w:tr w:rsidR="00E63BBA" w:rsidRPr="00340CDF" w:rsidTr="00200164"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粉尘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dust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  <w:r w:rsidRPr="006358D9">
              <w:rPr>
                <w:rFonts w:hint="eastAsia"/>
                <w:sz w:val="21"/>
              </w:rPr>
              <w:t>double</w:t>
            </w:r>
          </w:p>
        </w:tc>
        <w:tc>
          <w:tcPr>
            <w:tcW w:w="3487" w:type="dxa"/>
          </w:tcPr>
          <w:p w:rsidR="00E63BBA" w:rsidRPr="006358D9" w:rsidRDefault="00E63BBA" w:rsidP="006358D9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:rsidR="00E63BBA" w:rsidRPr="00F50585" w:rsidRDefault="00E63BBA" w:rsidP="00F50585">
      <w:pPr>
        <w:ind w:firstLine="560"/>
        <w:rPr>
          <w:color w:val="FF0000"/>
        </w:rPr>
      </w:pPr>
    </w:p>
    <w:p w:rsidR="00F50585" w:rsidRDefault="00F50585" w:rsidP="00F50585">
      <w:pPr>
        <w:pStyle w:val="2"/>
      </w:pPr>
      <w:r>
        <w:rPr>
          <w:rFonts w:hint="eastAsia"/>
        </w:rPr>
        <w:t>视宁度</w:t>
      </w:r>
    </w:p>
    <w:p w:rsidR="00F50585" w:rsidRDefault="00F50585" w:rsidP="00F50585">
      <w:pPr>
        <w:ind w:firstLine="560"/>
        <w:rPr>
          <w:color w:val="FF0000"/>
        </w:rPr>
      </w:pPr>
      <w:r w:rsidRPr="00F50585">
        <w:rPr>
          <w:rFonts w:hint="eastAsia"/>
          <w:color w:val="FF0000"/>
        </w:rPr>
        <w:t>是否为大气消光望远镜，按照望远镜处理？</w:t>
      </w:r>
    </w:p>
    <w:p w:rsidR="00882480" w:rsidRPr="00F50585" w:rsidRDefault="00882480" w:rsidP="00882480">
      <w:pPr>
        <w:pStyle w:val="1"/>
      </w:pPr>
      <w:r>
        <w:rPr>
          <w:rFonts w:hint="eastAsia"/>
        </w:rPr>
        <w:t>UPS</w:t>
      </w:r>
    </w:p>
    <w:sectPr w:rsidR="00882480" w:rsidRPr="00F50585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53" w:rsidRDefault="00AC4153" w:rsidP="006C45D4">
      <w:pPr>
        <w:spacing w:line="240" w:lineRule="auto"/>
        <w:ind w:firstLine="560"/>
      </w:pPr>
      <w:r>
        <w:separator/>
      </w:r>
    </w:p>
  </w:endnote>
  <w:endnote w:type="continuationSeparator" w:id="0">
    <w:p w:rsidR="00AC4153" w:rsidRDefault="00AC4153" w:rsidP="006C45D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53" w:rsidRDefault="00AC4153" w:rsidP="006C45D4">
      <w:pPr>
        <w:spacing w:line="240" w:lineRule="auto"/>
        <w:ind w:firstLine="560"/>
      </w:pPr>
      <w:r>
        <w:separator/>
      </w:r>
    </w:p>
  </w:footnote>
  <w:footnote w:type="continuationSeparator" w:id="0">
    <w:p w:rsidR="00AC4153" w:rsidRDefault="00AC4153" w:rsidP="006C45D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53" w:rsidRDefault="00AC415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3C7EAC"/>
    <w:multiLevelType w:val="hybridMultilevel"/>
    <w:tmpl w:val="E0D83E3E"/>
    <w:lvl w:ilvl="0" w:tplc="8FECD76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172F00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7C290B"/>
    <w:multiLevelType w:val="hybridMultilevel"/>
    <w:tmpl w:val="7116BA4A"/>
    <w:lvl w:ilvl="0" w:tplc="8FECD76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564D2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825C9A"/>
    <w:multiLevelType w:val="hybridMultilevel"/>
    <w:tmpl w:val="F0F809AA"/>
    <w:lvl w:ilvl="0" w:tplc="9F1C94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87C74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C85E74"/>
    <w:multiLevelType w:val="hybridMultilevel"/>
    <w:tmpl w:val="873455B0"/>
    <w:lvl w:ilvl="0" w:tplc="E800C4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055820"/>
    <w:multiLevelType w:val="multilevel"/>
    <w:tmpl w:val="6105582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81CE8"/>
    <w:multiLevelType w:val="multilevel"/>
    <w:tmpl w:val="73C81CE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eastAsia="华文细黑" w:hAnsi="Times New Roman" w:hint="default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eastAsia="仿宋_GB2312" w:hAnsi="Times New Roman" w:hint="default"/>
        <w:sz w:val="30"/>
      </w:rPr>
    </w:lvl>
    <w:lvl w:ilvl="2" w:tentative="1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ascii="Times New Roman" w:eastAsia="仿宋_GB2312" w:hAnsi="Times New Roman" w:hint="default"/>
        <w:sz w:val="32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ascii="Times New Roman" w:eastAsia="仿宋_GB2312" w:hAnsi="Times New Roman" w:hint="default"/>
        <w:sz w:val="30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E2583E"/>
    <w:multiLevelType w:val="hybridMultilevel"/>
    <w:tmpl w:val="05B06B46"/>
    <w:lvl w:ilvl="0" w:tplc="8FECD76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1"/>
  </w:num>
  <w:num w:numId="5">
    <w:abstractNumId w:val="20"/>
  </w:num>
  <w:num w:numId="6">
    <w:abstractNumId w:val="0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  <w:num w:numId="16">
    <w:abstractNumId w:val="15"/>
  </w:num>
  <w:num w:numId="17">
    <w:abstractNumId w:val="13"/>
  </w:num>
  <w:num w:numId="18">
    <w:abstractNumId w:val="22"/>
  </w:num>
  <w:num w:numId="19">
    <w:abstractNumId w:val="17"/>
  </w:num>
  <w:num w:numId="20">
    <w:abstractNumId w:val="19"/>
  </w:num>
  <w:num w:numId="21">
    <w:abstractNumId w:val="16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40"/>
  <w:drawingGridVerticalSpacing w:val="381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9B"/>
    <w:rsid w:val="0000068A"/>
    <w:rsid w:val="0000308C"/>
    <w:rsid w:val="000128DA"/>
    <w:rsid w:val="00014932"/>
    <w:rsid w:val="00030108"/>
    <w:rsid w:val="00033CDA"/>
    <w:rsid w:val="00040C60"/>
    <w:rsid w:val="00045761"/>
    <w:rsid w:val="0004733A"/>
    <w:rsid w:val="0007103E"/>
    <w:rsid w:val="000722A7"/>
    <w:rsid w:val="00072EF4"/>
    <w:rsid w:val="000742B7"/>
    <w:rsid w:val="00075066"/>
    <w:rsid w:val="00075BF2"/>
    <w:rsid w:val="00090D5F"/>
    <w:rsid w:val="000A6EB7"/>
    <w:rsid w:val="000B19AA"/>
    <w:rsid w:val="000B4006"/>
    <w:rsid w:val="000B5DCF"/>
    <w:rsid w:val="000C6428"/>
    <w:rsid w:val="000C67A6"/>
    <w:rsid w:val="000D1577"/>
    <w:rsid w:val="000D5D19"/>
    <w:rsid w:val="000E5FA3"/>
    <w:rsid w:val="000F6680"/>
    <w:rsid w:val="00115313"/>
    <w:rsid w:val="00124D33"/>
    <w:rsid w:val="00130C1A"/>
    <w:rsid w:val="00131303"/>
    <w:rsid w:val="00132C39"/>
    <w:rsid w:val="0013353D"/>
    <w:rsid w:val="00135DF8"/>
    <w:rsid w:val="001374EA"/>
    <w:rsid w:val="0014320E"/>
    <w:rsid w:val="00154366"/>
    <w:rsid w:val="001613AB"/>
    <w:rsid w:val="0016234B"/>
    <w:rsid w:val="00163226"/>
    <w:rsid w:val="00174E08"/>
    <w:rsid w:val="001754EC"/>
    <w:rsid w:val="001840F0"/>
    <w:rsid w:val="00196512"/>
    <w:rsid w:val="001A6B47"/>
    <w:rsid w:val="001B498D"/>
    <w:rsid w:val="001B789D"/>
    <w:rsid w:val="001C029B"/>
    <w:rsid w:val="001D1EC2"/>
    <w:rsid w:val="001D2E78"/>
    <w:rsid w:val="001D4963"/>
    <w:rsid w:val="001E20D5"/>
    <w:rsid w:val="001E4430"/>
    <w:rsid w:val="001E73CC"/>
    <w:rsid w:val="001F4F1F"/>
    <w:rsid w:val="00200164"/>
    <w:rsid w:val="00207A88"/>
    <w:rsid w:val="00223E56"/>
    <w:rsid w:val="00241F40"/>
    <w:rsid w:val="00245DF2"/>
    <w:rsid w:val="00264DD2"/>
    <w:rsid w:val="00271606"/>
    <w:rsid w:val="00273792"/>
    <w:rsid w:val="002766E8"/>
    <w:rsid w:val="00277A68"/>
    <w:rsid w:val="00286CE8"/>
    <w:rsid w:val="002879DF"/>
    <w:rsid w:val="002A1F98"/>
    <w:rsid w:val="002B2823"/>
    <w:rsid w:val="002B42DC"/>
    <w:rsid w:val="002E054E"/>
    <w:rsid w:val="00310DE0"/>
    <w:rsid w:val="00316DE7"/>
    <w:rsid w:val="00323130"/>
    <w:rsid w:val="0032581E"/>
    <w:rsid w:val="003312F1"/>
    <w:rsid w:val="00340CDF"/>
    <w:rsid w:val="00341959"/>
    <w:rsid w:val="003444A4"/>
    <w:rsid w:val="0034492E"/>
    <w:rsid w:val="003473B0"/>
    <w:rsid w:val="00354095"/>
    <w:rsid w:val="003542EE"/>
    <w:rsid w:val="00357C2E"/>
    <w:rsid w:val="00377406"/>
    <w:rsid w:val="00385E3F"/>
    <w:rsid w:val="00387573"/>
    <w:rsid w:val="003904DD"/>
    <w:rsid w:val="00392BBE"/>
    <w:rsid w:val="00393AD6"/>
    <w:rsid w:val="0039447D"/>
    <w:rsid w:val="003A15BC"/>
    <w:rsid w:val="003A5EC6"/>
    <w:rsid w:val="003B5B9B"/>
    <w:rsid w:val="003E088C"/>
    <w:rsid w:val="003E3CC4"/>
    <w:rsid w:val="003F2606"/>
    <w:rsid w:val="0042504D"/>
    <w:rsid w:val="004253B0"/>
    <w:rsid w:val="00426327"/>
    <w:rsid w:val="00427535"/>
    <w:rsid w:val="004277C9"/>
    <w:rsid w:val="0043018C"/>
    <w:rsid w:val="00430EC1"/>
    <w:rsid w:val="004312FD"/>
    <w:rsid w:val="004356AD"/>
    <w:rsid w:val="00451199"/>
    <w:rsid w:val="00455332"/>
    <w:rsid w:val="00466AB2"/>
    <w:rsid w:val="00471554"/>
    <w:rsid w:val="00484DF7"/>
    <w:rsid w:val="004856DF"/>
    <w:rsid w:val="00485B17"/>
    <w:rsid w:val="004900C7"/>
    <w:rsid w:val="004906E7"/>
    <w:rsid w:val="004B7D95"/>
    <w:rsid w:val="004C1168"/>
    <w:rsid w:val="004D48BC"/>
    <w:rsid w:val="004D5442"/>
    <w:rsid w:val="004D7EF1"/>
    <w:rsid w:val="004E61C4"/>
    <w:rsid w:val="004F1E78"/>
    <w:rsid w:val="004F543E"/>
    <w:rsid w:val="004F561D"/>
    <w:rsid w:val="0050417C"/>
    <w:rsid w:val="005075E1"/>
    <w:rsid w:val="00515900"/>
    <w:rsid w:val="00520DA7"/>
    <w:rsid w:val="00523945"/>
    <w:rsid w:val="00550B1D"/>
    <w:rsid w:val="00551D2D"/>
    <w:rsid w:val="0055441A"/>
    <w:rsid w:val="00556727"/>
    <w:rsid w:val="005575D3"/>
    <w:rsid w:val="005624D4"/>
    <w:rsid w:val="00563311"/>
    <w:rsid w:val="00564EDE"/>
    <w:rsid w:val="00566FD7"/>
    <w:rsid w:val="00573D8C"/>
    <w:rsid w:val="00576194"/>
    <w:rsid w:val="00577A91"/>
    <w:rsid w:val="00587857"/>
    <w:rsid w:val="00592E86"/>
    <w:rsid w:val="005B017C"/>
    <w:rsid w:val="005B0FAD"/>
    <w:rsid w:val="005B141F"/>
    <w:rsid w:val="005B1D56"/>
    <w:rsid w:val="005B753C"/>
    <w:rsid w:val="005C07E5"/>
    <w:rsid w:val="005E1EA8"/>
    <w:rsid w:val="005E6403"/>
    <w:rsid w:val="005F5A92"/>
    <w:rsid w:val="006251C9"/>
    <w:rsid w:val="006318CB"/>
    <w:rsid w:val="006358D9"/>
    <w:rsid w:val="00640172"/>
    <w:rsid w:val="0064053C"/>
    <w:rsid w:val="006419FA"/>
    <w:rsid w:val="00646C84"/>
    <w:rsid w:val="0065453F"/>
    <w:rsid w:val="006577EF"/>
    <w:rsid w:val="006667FF"/>
    <w:rsid w:val="00667145"/>
    <w:rsid w:val="00672ECF"/>
    <w:rsid w:val="00676E56"/>
    <w:rsid w:val="00690D3F"/>
    <w:rsid w:val="006A64D9"/>
    <w:rsid w:val="006B7136"/>
    <w:rsid w:val="006B73A7"/>
    <w:rsid w:val="006C0258"/>
    <w:rsid w:val="006C1EDE"/>
    <w:rsid w:val="006C45D4"/>
    <w:rsid w:val="006E5FDD"/>
    <w:rsid w:val="006E7E1A"/>
    <w:rsid w:val="006F6E70"/>
    <w:rsid w:val="006F7525"/>
    <w:rsid w:val="00713018"/>
    <w:rsid w:val="00713BF3"/>
    <w:rsid w:val="00721434"/>
    <w:rsid w:val="007238BF"/>
    <w:rsid w:val="00726A25"/>
    <w:rsid w:val="00727607"/>
    <w:rsid w:val="0073661E"/>
    <w:rsid w:val="0074677B"/>
    <w:rsid w:val="007547A0"/>
    <w:rsid w:val="00756BED"/>
    <w:rsid w:val="007619B8"/>
    <w:rsid w:val="00772333"/>
    <w:rsid w:val="007746CC"/>
    <w:rsid w:val="00781B66"/>
    <w:rsid w:val="007953D2"/>
    <w:rsid w:val="007B058F"/>
    <w:rsid w:val="007B228A"/>
    <w:rsid w:val="007B32D4"/>
    <w:rsid w:val="007B40DB"/>
    <w:rsid w:val="007B6DEC"/>
    <w:rsid w:val="007D3037"/>
    <w:rsid w:val="007E0288"/>
    <w:rsid w:val="007F09CB"/>
    <w:rsid w:val="007F5524"/>
    <w:rsid w:val="00801C6B"/>
    <w:rsid w:val="008021EA"/>
    <w:rsid w:val="0080714E"/>
    <w:rsid w:val="00810CF2"/>
    <w:rsid w:val="008216B9"/>
    <w:rsid w:val="00823752"/>
    <w:rsid w:val="00835548"/>
    <w:rsid w:val="0083746E"/>
    <w:rsid w:val="00877025"/>
    <w:rsid w:val="00881898"/>
    <w:rsid w:val="008821BF"/>
    <w:rsid w:val="00882480"/>
    <w:rsid w:val="0089496C"/>
    <w:rsid w:val="00895ABD"/>
    <w:rsid w:val="008B23BB"/>
    <w:rsid w:val="008C0AE4"/>
    <w:rsid w:val="008C1462"/>
    <w:rsid w:val="008D7D9B"/>
    <w:rsid w:val="008E37C8"/>
    <w:rsid w:val="009069E5"/>
    <w:rsid w:val="00920F09"/>
    <w:rsid w:val="00926B45"/>
    <w:rsid w:val="00934124"/>
    <w:rsid w:val="00934CA0"/>
    <w:rsid w:val="00943C25"/>
    <w:rsid w:val="00954976"/>
    <w:rsid w:val="009578B6"/>
    <w:rsid w:val="00971413"/>
    <w:rsid w:val="00974914"/>
    <w:rsid w:val="00975D95"/>
    <w:rsid w:val="00976D3D"/>
    <w:rsid w:val="00987DFE"/>
    <w:rsid w:val="0099206C"/>
    <w:rsid w:val="00994239"/>
    <w:rsid w:val="009945C4"/>
    <w:rsid w:val="00995F78"/>
    <w:rsid w:val="00997969"/>
    <w:rsid w:val="009B2AD3"/>
    <w:rsid w:val="009C56F0"/>
    <w:rsid w:val="009C769B"/>
    <w:rsid w:val="009D0257"/>
    <w:rsid w:val="009D6321"/>
    <w:rsid w:val="009E71EB"/>
    <w:rsid w:val="009F4FF1"/>
    <w:rsid w:val="009F5AEB"/>
    <w:rsid w:val="009F7585"/>
    <w:rsid w:val="00A20C9F"/>
    <w:rsid w:val="00A225E2"/>
    <w:rsid w:val="00A4139A"/>
    <w:rsid w:val="00A479B2"/>
    <w:rsid w:val="00A52C71"/>
    <w:rsid w:val="00A67F00"/>
    <w:rsid w:val="00A94FDD"/>
    <w:rsid w:val="00A95836"/>
    <w:rsid w:val="00A97B93"/>
    <w:rsid w:val="00AA084E"/>
    <w:rsid w:val="00AA3839"/>
    <w:rsid w:val="00AB0F80"/>
    <w:rsid w:val="00AB3CFD"/>
    <w:rsid w:val="00AC1CA2"/>
    <w:rsid w:val="00AC4153"/>
    <w:rsid w:val="00AC5957"/>
    <w:rsid w:val="00AD0A3F"/>
    <w:rsid w:val="00AD0B9B"/>
    <w:rsid w:val="00AD648D"/>
    <w:rsid w:val="00AE1C3C"/>
    <w:rsid w:val="00AE1F40"/>
    <w:rsid w:val="00AE2201"/>
    <w:rsid w:val="00B04251"/>
    <w:rsid w:val="00B10BF6"/>
    <w:rsid w:val="00B11679"/>
    <w:rsid w:val="00B148D0"/>
    <w:rsid w:val="00B445E5"/>
    <w:rsid w:val="00B61976"/>
    <w:rsid w:val="00B647C2"/>
    <w:rsid w:val="00B65C95"/>
    <w:rsid w:val="00B76CF6"/>
    <w:rsid w:val="00B84BF5"/>
    <w:rsid w:val="00B85367"/>
    <w:rsid w:val="00B9108E"/>
    <w:rsid w:val="00B94908"/>
    <w:rsid w:val="00B95CF1"/>
    <w:rsid w:val="00BA40D7"/>
    <w:rsid w:val="00BA432C"/>
    <w:rsid w:val="00BB739F"/>
    <w:rsid w:val="00BC145C"/>
    <w:rsid w:val="00BC6184"/>
    <w:rsid w:val="00BD0E49"/>
    <w:rsid w:val="00BD1EE3"/>
    <w:rsid w:val="00BE0099"/>
    <w:rsid w:val="00BE080B"/>
    <w:rsid w:val="00BE4735"/>
    <w:rsid w:val="00BE47DC"/>
    <w:rsid w:val="00BF0690"/>
    <w:rsid w:val="00BF235F"/>
    <w:rsid w:val="00BF6ACC"/>
    <w:rsid w:val="00C25805"/>
    <w:rsid w:val="00C31512"/>
    <w:rsid w:val="00C44AEE"/>
    <w:rsid w:val="00C508B3"/>
    <w:rsid w:val="00C527BB"/>
    <w:rsid w:val="00C93A07"/>
    <w:rsid w:val="00CA435A"/>
    <w:rsid w:val="00CA778A"/>
    <w:rsid w:val="00CA7D3F"/>
    <w:rsid w:val="00CB0075"/>
    <w:rsid w:val="00CC69D6"/>
    <w:rsid w:val="00CD0363"/>
    <w:rsid w:val="00CF3356"/>
    <w:rsid w:val="00D053BE"/>
    <w:rsid w:val="00D05F22"/>
    <w:rsid w:val="00D06257"/>
    <w:rsid w:val="00D3255F"/>
    <w:rsid w:val="00D333DA"/>
    <w:rsid w:val="00D35C1E"/>
    <w:rsid w:val="00D42F36"/>
    <w:rsid w:val="00D456ED"/>
    <w:rsid w:val="00D4575F"/>
    <w:rsid w:val="00D45CCE"/>
    <w:rsid w:val="00D57222"/>
    <w:rsid w:val="00D66FDA"/>
    <w:rsid w:val="00D7097D"/>
    <w:rsid w:val="00D73DFD"/>
    <w:rsid w:val="00D82EF2"/>
    <w:rsid w:val="00D8599E"/>
    <w:rsid w:val="00DB184B"/>
    <w:rsid w:val="00DB7A12"/>
    <w:rsid w:val="00DC1762"/>
    <w:rsid w:val="00DC3B57"/>
    <w:rsid w:val="00DC4C19"/>
    <w:rsid w:val="00DC603A"/>
    <w:rsid w:val="00DD1EB2"/>
    <w:rsid w:val="00DD2267"/>
    <w:rsid w:val="00DE5D25"/>
    <w:rsid w:val="00DF00CF"/>
    <w:rsid w:val="00DF25FC"/>
    <w:rsid w:val="00E21F9B"/>
    <w:rsid w:val="00E22C15"/>
    <w:rsid w:val="00E24746"/>
    <w:rsid w:val="00E2798A"/>
    <w:rsid w:val="00E42C9E"/>
    <w:rsid w:val="00E45810"/>
    <w:rsid w:val="00E45E54"/>
    <w:rsid w:val="00E543DB"/>
    <w:rsid w:val="00E63BBA"/>
    <w:rsid w:val="00E67DAC"/>
    <w:rsid w:val="00E73F68"/>
    <w:rsid w:val="00E76067"/>
    <w:rsid w:val="00E97337"/>
    <w:rsid w:val="00EA1A8E"/>
    <w:rsid w:val="00EA3677"/>
    <w:rsid w:val="00EA5263"/>
    <w:rsid w:val="00EB6F50"/>
    <w:rsid w:val="00EB6FE6"/>
    <w:rsid w:val="00EC1365"/>
    <w:rsid w:val="00EC4F61"/>
    <w:rsid w:val="00ED55F6"/>
    <w:rsid w:val="00EE02BE"/>
    <w:rsid w:val="00EE48B1"/>
    <w:rsid w:val="00EE63C2"/>
    <w:rsid w:val="00EE6FBC"/>
    <w:rsid w:val="00EF3618"/>
    <w:rsid w:val="00F216CC"/>
    <w:rsid w:val="00F32441"/>
    <w:rsid w:val="00F36821"/>
    <w:rsid w:val="00F424A2"/>
    <w:rsid w:val="00F45637"/>
    <w:rsid w:val="00F50585"/>
    <w:rsid w:val="00F50D0F"/>
    <w:rsid w:val="00F60D04"/>
    <w:rsid w:val="00F87C17"/>
    <w:rsid w:val="00FB7785"/>
    <w:rsid w:val="00FC3779"/>
    <w:rsid w:val="00FC44D9"/>
    <w:rsid w:val="00FD1B61"/>
    <w:rsid w:val="00FD7409"/>
    <w:rsid w:val="00FE4F20"/>
    <w:rsid w:val="00FE7C43"/>
    <w:rsid w:val="00FF35D9"/>
    <w:rsid w:val="00FF6895"/>
    <w:rsid w:val="00FF70D0"/>
    <w:rsid w:val="00FF7405"/>
    <w:rsid w:val="049F7F8C"/>
    <w:rsid w:val="14080DA8"/>
    <w:rsid w:val="1781069F"/>
    <w:rsid w:val="289C754E"/>
    <w:rsid w:val="2F510F48"/>
    <w:rsid w:val="3D527E27"/>
    <w:rsid w:val="3DA73F24"/>
    <w:rsid w:val="3F7755AE"/>
    <w:rsid w:val="40703FC8"/>
    <w:rsid w:val="413737AA"/>
    <w:rsid w:val="451E0B92"/>
    <w:rsid w:val="4A306961"/>
    <w:rsid w:val="5A363EA8"/>
    <w:rsid w:val="5E010857"/>
    <w:rsid w:val="6394170D"/>
    <w:rsid w:val="76815B1E"/>
    <w:rsid w:val="79AA7FD2"/>
    <w:rsid w:val="7E622B65"/>
    <w:rsid w:val="7E9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112F1A1-7F97-43EF-8BD0-FE63B48B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eastAsia="仿宋_GB2312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00" w:after="20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00" w:after="200" w:line="240" w:lineRule="auto"/>
      <w:ind w:left="0"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_GB2312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仿宋_GB2312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21">
    <w:name w:val="列出段落2"/>
    <w:basedOn w:val="a"/>
    <w:qFormat/>
    <w:pPr>
      <w:adjustRightInd/>
      <w:snapToGrid/>
      <w:spacing w:line="240" w:lineRule="auto"/>
      <w:ind w:firstLine="420"/>
    </w:pPr>
    <w:rPr>
      <w:rFonts w:ascii="Calibri" w:eastAsia="宋体" w:hAnsi="Calibri" w:cs="Times New Roman"/>
      <w:sz w:val="21"/>
    </w:rPr>
  </w:style>
  <w:style w:type="paragraph" w:styleId="a8">
    <w:name w:val="List Paragraph"/>
    <w:basedOn w:val="a"/>
    <w:uiPriority w:val="99"/>
    <w:unhideWhenUsed/>
    <w:rsid w:val="000006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0C8C6-9042-487C-A203-23C69C96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46</Pages>
  <Words>4240</Words>
  <Characters>24172</Characters>
  <Application>Microsoft Office Word</Application>
  <DocSecurity>0</DocSecurity>
  <Lines>201</Lines>
  <Paragraphs>56</Paragraphs>
  <ScaleCrop>false</ScaleCrop>
  <Company>Microsoft</Company>
  <LinksUpToDate>false</LinksUpToDate>
  <CharactersWithSpaces>28356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Genius</dc:creator>
  <cp:lastModifiedBy>wei Genius</cp:lastModifiedBy>
  <cp:revision>45</cp:revision>
  <cp:lastPrinted>2016-07-15T05:04:00Z</cp:lastPrinted>
  <dcterms:created xsi:type="dcterms:W3CDTF">2016-12-23T01:44:00Z</dcterms:created>
  <dcterms:modified xsi:type="dcterms:W3CDTF">2017-04-01T03:31:00Z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